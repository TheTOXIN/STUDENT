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BE6" w:rsidRDefault="004D5BE6" w:rsidP="004D5BE6">
      <w:pPr>
        <w:pStyle w:val="1"/>
        <w:widowControl w:val="0"/>
        <w:spacing w:before="0" w:after="0"/>
        <w:ind w:left="567"/>
        <w:jc w:val="both"/>
        <w:rPr>
          <w:rFonts w:ascii="Times New Roman" w:hAnsi="Times New Roman"/>
          <w:sz w:val="32"/>
        </w:rPr>
      </w:pPr>
      <w:bookmarkStart w:id="0" w:name="_Toc202446440"/>
      <w:r>
        <w:rPr>
          <w:rFonts w:ascii="Times New Roman" w:hAnsi="Times New Roman"/>
          <w:sz w:val="32"/>
        </w:rPr>
        <w:t>Лабораторная работа №2. Создание и модификация классов</w:t>
      </w:r>
      <w:bookmarkEnd w:id="0"/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b/>
          <w:sz w:val="28"/>
        </w:rPr>
      </w:pPr>
      <w:r>
        <w:rPr>
          <w:b/>
          <w:sz w:val="28"/>
        </w:rPr>
        <w:t>1 Цель работы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Целью работы – ознакомиться с понятием класса и способами его объявления, изучить понятия конструктора, деструктора, доступности комп</w:t>
      </w:r>
      <w:r>
        <w:rPr>
          <w:sz w:val="28"/>
        </w:rPr>
        <w:t>о</w:t>
      </w:r>
      <w:r>
        <w:rPr>
          <w:sz w:val="28"/>
        </w:rPr>
        <w:t>нентов класса, а также методы работы с компонентными данными и комп</w:t>
      </w:r>
      <w:r>
        <w:rPr>
          <w:sz w:val="28"/>
        </w:rPr>
        <w:t>о</w:t>
      </w:r>
      <w:r>
        <w:rPr>
          <w:sz w:val="28"/>
        </w:rPr>
        <w:t>нентными функциями класса.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b/>
          <w:sz w:val="28"/>
        </w:rPr>
      </w:pP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b/>
          <w:sz w:val="28"/>
        </w:rPr>
      </w:pPr>
      <w:r>
        <w:rPr>
          <w:b/>
          <w:sz w:val="28"/>
        </w:rPr>
        <w:t>2 Порядок выполнения работы</w:t>
      </w:r>
    </w:p>
    <w:p w:rsidR="004D5BE6" w:rsidRDefault="004D5BE6" w:rsidP="004D5BE6">
      <w:pPr>
        <w:pStyle w:val="Normal"/>
        <w:widowControl w:val="0"/>
        <w:numPr>
          <w:ilvl w:val="0"/>
          <w:numId w:val="6"/>
        </w:numPr>
        <w:tabs>
          <w:tab w:val="clear" w:pos="360"/>
          <w:tab w:val="num" w:pos="851"/>
        </w:tabs>
        <w:spacing w:before="0" w:after="0"/>
        <w:ind w:left="851" w:hanging="284"/>
        <w:jc w:val="both"/>
        <w:rPr>
          <w:sz w:val="28"/>
        </w:rPr>
      </w:pPr>
      <w:r>
        <w:rPr>
          <w:sz w:val="28"/>
        </w:rPr>
        <w:t xml:space="preserve">ознакомиться с описанием лабораторной работы; </w:t>
      </w:r>
    </w:p>
    <w:p w:rsidR="004D5BE6" w:rsidRDefault="004D5BE6" w:rsidP="004D5BE6">
      <w:pPr>
        <w:pStyle w:val="Normal"/>
        <w:widowControl w:val="0"/>
        <w:numPr>
          <w:ilvl w:val="0"/>
          <w:numId w:val="6"/>
        </w:numPr>
        <w:tabs>
          <w:tab w:val="clear" w:pos="360"/>
          <w:tab w:val="num" w:pos="851"/>
        </w:tabs>
        <w:spacing w:before="0" w:after="0"/>
        <w:ind w:left="851" w:hanging="284"/>
        <w:jc w:val="both"/>
        <w:rPr>
          <w:sz w:val="28"/>
        </w:rPr>
      </w:pPr>
      <w:r>
        <w:rPr>
          <w:sz w:val="28"/>
        </w:rPr>
        <w:t xml:space="preserve">получить задание у преподавателя по вариантам; </w:t>
      </w:r>
    </w:p>
    <w:p w:rsidR="004D5BE6" w:rsidRDefault="004D5BE6" w:rsidP="004D5BE6">
      <w:pPr>
        <w:pStyle w:val="Normal"/>
        <w:widowControl w:val="0"/>
        <w:numPr>
          <w:ilvl w:val="0"/>
          <w:numId w:val="6"/>
        </w:numPr>
        <w:tabs>
          <w:tab w:val="clear" w:pos="360"/>
          <w:tab w:val="num" w:pos="851"/>
        </w:tabs>
        <w:spacing w:before="0" w:after="0"/>
        <w:ind w:left="851" w:hanging="284"/>
        <w:jc w:val="both"/>
        <w:rPr>
          <w:sz w:val="28"/>
        </w:rPr>
      </w:pPr>
      <w:r>
        <w:rPr>
          <w:sz w:val="28"/>
        </w:rPr>
        <w:t>разработать и отладить программу;</w:t>
      </w:r>
    </w:p>
    <w:p w:rsidR="004D5BE6" w:rsidRDefault="004D5BE6" w:rsidP="004D5BE6">
      <w:pPr>
        <w:pStyle w:val="Normal"/>
        <w:widowControl w:val="0"/>
        <w:numPr>
          <w:ilvl w:val="0"/>
          <w:numId w:val="6"/>
        </w:numPr>
        <w:tabs>
          <w:tab w:val="clear" w:pos="360"/>
          <w:tab w:val="num" w:pos="851"/>
        </w:tabs>
        <w:spacing w:before="0" w:after="0"/>
        <w:ind w:left="851" w:hanging="284"/>
        <w:jc w:val="both"/>
        <w:rPr>
          <w:sz w:val="28"/>
        </w:rPr>
      </w:pPr>
      <w:r>
        <w:rPr>
          <w:sz w:val="28"/>
        </w:rPr>
        <w:t>составить и защитить отчет по лабораторной работе у преподав</w:t>
      </w:r>
      <w:r>
        <w:rPr>
          <w:sz w:val="28"/>
        </w:rPr>
        <w:t>а</w:t>
      </w:r>
      <w:r>
        <w:rPr>
          <w:sz w:val="28"/>
        </w:rPr>
        <w:t>теля.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b/>
          <w:sz w:val="28"/>
        </w:rPr>
      </w:pPr>
      <w:r>
        <w:rPr>
          <w:b/>
          <w:sz w:val="28"/>
        </w:rPr>
        <w:t>3 Содержание отчета</w:t>
      </w:r>
    </w:p>
    <w:p w:rsidR="004D5BE6" w:rsidRDefault="004D5BE6" w:rsidP="004D5BE6">
      <w:pPr>
        <w:pStyle w:val="Normal"/>
        <w:widowControl w:val="0"/>
        <w:numPr>
          <w:ilvl w:val="0"/>
          <w:numId w:val="7"/>
        </w:numPr>
        <w:tabs>
          <w:tab w:val="clear" w:pos="360"/>
          <w:tab w:val="num" w:pos="927"/>
        </w:tabs>
        <w:spacing w:before="0" w:after="0"/>
        <w:ind w:left="927"/>
        <w:jc w:val="both"/>
        <w:rPr>
          <w:sz w:val="28"/>
        </w:rPr>
      </w:pPr>
      <w:r>
        <w:rPr>
          <w:sz w:val="28"/>
        </w:rPr>
        <w:t>титульный лист;</w:t>
      </w:r>
    </w:p>
    <w:p w:rsidR="004D5BE6" w:rsidRDefault="004D5BE6" w:rsidP="004D5BE6">
      <w:pPr>
        <w:pStyle w:val="Normal"/>
        <w:widowControl w:val="0"/>
        <w:numPr>
          <w:ilvl w:val="0"/>
          <w:numId w:val="7"/>
        </w:numPr>
        <w:tabs>
          <w:tab w:val="clear" w:pos="360"/>
          <w:tab w:val="num" w:pos="927"/>
        </w:tabs>
        <w:spacing w:before="0" w:after="0"/>
        <w:ind w:left="927"/>
        <w:jc w:val="both"/>
        <w:rPr>
          <w:sz w:val="28"/>
        </w:rPr>
      </w:pPr>
      <w:r>
        <w:rPr>
          <w:sz w:val="28"/>
        </w:rPr>
        <w:t>краткое теоретическое описание;</w:t>
      </w:r>
    </w:p>
    <w:p w:rsidR="004D5BE6" w:rsidRDefault="004D5BE6" w:rsidP="004D5BE6">
      <w:pPr>
        <w:pStyle w:val="Normal"/>
        <w:widowControl w:val="0"/>
        <w:numPr>
          <w:ilvl w:val="0"/>
          <w:numId w:val="7"/>
        </w:numPr>
        <w:tabs>
          <w:tab w:val="clear" w:pos="360"/>
          <w:tab w:val="num" w:pos="927"/>
        </w:tabs>
        <w:spacing w:before="0" w:after="0"/>
        <w:ind w:left="927"/>
        <w:jc w:val="both"/>
        <w:rPr>
          <w:sz w:val="28"/>
        </w:rPr>
      </w:pPr>
      <w:r>
        <w:rPr>
          <w:sz w:val="28"/>
        </w:rPr>
        <w:t>задание на лабораторную работу, включающее математическую фо</w:t>
      </w:r>
      <w:r>
        <w:rPr>
          <w:sz w:val="28"/>
        </w:rPr>
        <w:t>р</w:t>
      </w:r>
      <w:r>
        <w:rPr>
          <w:sz w:val="28"/>
        </w:rPr>
        <w:t>мулировку задачи;</w:t>
      </w:r>
    </w:p>
    <w:p w:rsidR="004D5BE6" w:rsidRDefault="004D5BE6" w:rsidP="004D5BE6">
      <w:pPr>
        <w:pStyle w:val="Normal"/>
        <w:widowControl w:val="0"/>
        <w:numPr>
          <w:ilvl w:val="0"/>
          <w:numId w:val="7"/>
        </w:numPr>
        <w:tabs>
          <w:tab w:val="clear" w:pos="360"/>
          <w:tab w:val="num" w:pos="927"/>
        </w:tabs>
        <w:spacing w:before="0" w:after="0"/>
        <w:ind w:left="927"/>
        <w:jc w:val="both"/>
        <w:rPr>
          <w:sz w:val="28"/>
        </w:rPr>
      </w:pPr>
      <w:r>
        <w:rPr>
          <w:sz w:val="28"/>
        </w:rPr>
        <w:t>результаты выполнения работы, включающие схему алгоритма, те</w:t>
      </w:r>
      <w:r>
        <w:rPr>
          <w:sz w:val="28"/>
        </w:rPr>
        <w:t>к</w:t>
      </w:r>
      <w:r>
        <w:rPr>
          <w:sz w:val="28"/>
        </w:rPr>
        <w:t>сты программ, результаты вычислений;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b/>
          <w:sz w:val="28"/>
        </w:rPr>
      </w:pPr>
      <w:r>
        <w:rPr>
          <w:b/>
          <w:sz w:val="28"/>
        </w:rPr>
        <w:t>4 Краткая теория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b/>
          <w:sz w:val="28"/>
        </w:rPr>
      </w:pPr>
      <w:r>
        <w:rPr>
          <w:b/>
          <w:sz w:val="28"/>
        </w:rPr>
        <w:t>4.1 Объявление класса</w:t>
      </w:r>
    </w:p>
    <w:p w:rsidR="004D5BE6" w:rsidRPr="00567819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i/>
          <w:sz w:val="28"/>
        </w:rPr>
        <w:t>Класс</w:t>
      </w:r>
      <w:r>
        <w:rPr>
          <w:sz w:val="28"/>
        </w:rPr>
        <w:t xml:space="preserve"> – это </w:t>
      </w:r>
      <w:r w:rsidRPr="00F30EB2">
        <w:rPr>
          <w:sz w:val="28"/>
          <w:u w:val="single"/>
        </w:rPr>
        <w:t>тип данных</w:t>
      </w:r>
      <w:r>
        <w:rPr>
          <w:sz w:val="28"/>
        </w:rPr>
        <w:t>, определяемый пользователем. Понятия класса, структуры и объединения в С++ довольно близки друг к другу. Поэтому почти все, что будет далее говориться о классах, применимо также к структ</w:t>
      </w:r>
      <w:r>
        <w:rPr>
          <w:sz w:val="28"/>
        </w:rPr>
        <w:t>у</w:t>
      </w:r>
      <w:r>
        <w:rPr>
          <w:sz w:val="28"/>
        </w:rPr>
        <w:t>рам и объединениям.</w:t>
      </w:r>
    </w:p>
    <w:p w:rsidR="004D5BE6" w:rsidRPr="00567819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Механизм классов позволяет создавать типы в полном соответствии с принципами абстракции данных, т.е. </w:t>
      </w:r>
      <w:r w:rsidRPr="00F30EB2">
        <w:rPr>
          <w:i/>
          <w:sz w:val="28"/>
        </w:rPr>
        <w:t>класс задает некоторую структурир</w:t>
      </w:r>
      <w:r w:rsidRPr="00F30EB2">
        <w:rPr>
          <w:i/>
          <w:sz w:val="28"/>
        </w:rPr>
        <w:t>о</w:t>
      </w:r>
      <w:r w:rsidRPr="00F30EB2">
        <w:rPr>
          <w:i/>
          <w:sz w:val="28"/>
        </w:rPr>
        <w:t>ванную совокупность типизированных данных и позволяет определить набор операций над этими данными</w:t>
      </w:r>
      <w:r w:rsidRPr="00567819">
        <w:rPr>
          <w:sz w:val="28"/>
        </w:rPr>
        <w:t>.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Класс должен быть объявлен до того, как будет объявлена хотя бы одна переменная этого класса. Т.е. класс не может объявляться внутри объявления переменной.</w:t>
      </w:r>
    </w:p>
    <w:p w:rsidR="004D5BE6" w:rsidRPr="00567819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Синтаксис объявления класса следующий: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F30EB2">
        <w:rPr>
          <w:rFonts w:ascii="Courier New" w:hAnsi="Courier New"/>
          <w:b/>
          <w:szCs w:val="24"/>
          <w:lang w:val="en-US"/>
        </w:rPr>
        <w:t>class</w:t>
      </w:r>
      <w:r w:rsidRPr="00F30EB2">
        <w:rPr>
          <w:rFonts w:ascii="Courier New" w:hAnsi="Courier New"/>
          <w:b/>
          <w:szCs w:val="24"/>
        </w:rPr>
        <w:t xml:space="preserve"> имя класса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F30EB2">
        <w:rPr>
          <w:rFonts w:ascii="Courier New" w:hAnsi="Courier New"/>
          <w:b/>
          <w:szCs w:val="24"/>
        </w:rPr>
        <w:t>{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F30EB2">
        <w:rPr>
          <w:rFonts w:ascii="Courier New" w:hAnsi="Courier New"/>
          <w:b/>
          <w:szCs w:val="24"/>
          <w:lang w:val="en-US"/>
        </w:rPr>
        <w:t>public</w:t>
      </w:r>
      <w:r w:rsidRPr="00F30EB2">
        <w:rPr>
          <w:rFonts w:ascii="Courier New" w:hAnsi="Courier New"/>
          <w:b/>
          <w:szCs w:val="24"/>
        </w:rPr>
        <w:t>: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F30EB2">
        <w:rPr>
          <w:rFonts w:ascii="Courier New" w:hAnsi="Courier New"/>
          <w:b/>
          <w:szCs w:val="24"/>
        </w:rPr>
        <w:t xml:space="preserve">  &lt;данные, функции&gt;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F30EB2">
        <w:rPr>
          <w:rFonts w:ascii="Courier New" w:hAnsi="Courier New"/>
          <w:b/>
          <w:szCs w:val="24"/>
          <w:lang w:val="en-US"/>
        </w:rPr>
        <w:t>protected</w:t>
      </w:r>
      <w:r w:rsidRPr="00F30EB2">
        <w:rPr>
          <w:rFonts w:ascii="Courier New" w:hAnsi="Courier New"/>
          <w:b/>
          <w:szCs w:val="24"/>
        </w:rPr>
        <w:t>: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F30EB2">
        <w:rPr>
          <w:rFonts w:ascii="Courier New" w:hAnsi="Courier New"/>
          <w:b/>
          <w:szCs w:val="24"/>
        </w:rPr>
        <w:t xml:space="preserve">  &lt;данные, функции&gt;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F30EB2">
        <w:rPr>
          <w:rFonts w:ascii="Courier New" w:hAnsi="Courier New"/>
          <w:b/>
          <w:szCs w:val="24"/>
          <w:lang w:val="en-US"/>
        </w:rPr>
        <w:t>private</w:t>
      </w:r>
      <w:r w:rsidRPr="00F30EB2">
        <w:rPr>
          <w:rFonts w:ascii="Courier New" w:hAnsi="Courier New"/>
          <w:b/>
          <w:szCs w:val="24"/>
        </w:rPr>
        <w:t>: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F30EB2">
        <w:rPr>
          <w:rFonts w:ascii="Courier New" w:hAnsi="Courier New"/>
          <w:b/>
          <w:szCs w:val="24"/>
        </w:rPr>
        <w:t xml:space="preserve">  &lt;данные, функции&gt;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r w:rsidRPr="00F30EB2">
        <w:rPr>
          <w:rFonts w:ascii="Courier New" w:hAnsi="Courier New"/>
          <w:b/>
          <w:szCs w:val="24"/>
          <w:lang w:val="en-US"/>
        </w:rPr>
        <w:t>};</w:t>
      </w:r>
    </w:p>
    <w:p w:rsidR="004D5BE6" w:rsidRPr="00567819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  <w:lang w:val="en-US"/>
        </w:rPr>
      </w:pPr>
      <w:r>
        <w:rPr>
          <w:sz w:val="28"/>
        </w:rPr>
        <w:t>Например</w:t>
      </w:r>
      <w:r w:rsidRPr="00567819">
        <w:rPr>
          <w:sz w:val="28"/>
          <w:lang w:val="en-US"/>
        </w:rPr>
        <w:t>: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r w:rsidRPr="00F30EB2">
        <w:rPr>
          <w:rFonts w:ascii="Courier New" w:hAnsi="Courier New"/>
          <w:b/>
          <w:szCs w:val="24"/>
          <w:lang w:val="en-US"/>
        </w:rPr>
        <w:lastRenderedPageBreak/>
        <w:t>class MyClass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r w:rsidRPr="00F30EB2">
        <w:rPr>
          <w:rFonts w:ascii="Courier New" w:hAnsi="Courier New"/>
          <w:b/>
          <w:szCs w:val="24"/>
          <w:lang w:val="en-US"/>
        </w:rPr>
        <w:t>{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r w:rsidRPr="00F30EB2">
        <w:rPr>
          <w:rFonts w:ascii="Courier New" w:hAnsi="Courier New"/>
          <w:b/>
          <w:szCs w:val="24"/>
          <w:lang w:val="en-US"/>
        </w:rPr>
        <w:t>public: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r w:rsidRPr="00F30EB2">
        <w:rPr>
          <w:rFonts w:ascii="Courier New" w:hAnsi="Courier New"/>
          <w:b/>
          <w:szCs w:val="24"/>
          <w:lang w:val="en-US"/>
        </w:rPr>
        <w:t xml:space="preserve">  MyClass(int=0);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r w:rsidRPr="00F30EB2">
        <w:rPr>
          <w:rFonts w:ascii="Courier New" w:hAnsi="Courier New"/>
          <w:b/>
          <w:szCs w:val="24"/>
          <w:lang w:val="en-US"/>
        </w:rPr>
        <w:t xml:space="preserve">  void SetA(int);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r w:rsidRPr="00F30EB2">
        <w:rPr>
          <w:rFonts w:ascii="Courier New" w:hAnsi="Courier New"/>
          <w:b/>
          <w:szCs w:val="24"/>
          <w:lang w:val="en-US"/>
        </w:rPr>
        <w:t xml:space="preserve">  int GetA();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r w:rsidRPr="00F30EB2">
        <w:rPr>
          <w:rFonts w:ascii="Courier New" w:hAnsi="Courier New"/>
          <w:b/>
          <w:szCs w:val="24"/>
          <w:lang w:val="en-US"/>
        </w:rPr>
        <w:t>private: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r w:rsidRPr="00F30EB2">
        <w:rPr>
          <w:rFonts w:ascii="Courier New" w:hAnsi="Courier New"/>
          <w:b/>
          <w:szCs w:val="24"/>
          <w:lang w:val="en-US"/>
        </w:rPr>
        <w:t xml:space="preserve">  int FA;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r w:rsidRPr="00F30EB2">
        <w:rPr>
          <w:rFonts w:ascii="Courier New" w:hAnsi="Courier New"/>
          <w:b/>
          <w:szCs w:val="24"/>
          <w:lang w:val="en-US"/>
        </w:rPr>
        <w:t xml:space="preserve">  double B,C;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F30EB2">
        <w:rPr>
          <w:rFonts w:ascii="Courier New" w:hAnsi="Courier New"/>
          <w:b/>
          <w:szCs w:val="24"/>
          <w:lang w:val="en-US"/>
        </w:rPr>
        <w:t>protected</w:t>
      </w:r>
      <w:r w:rsidRPr="00F30EB2">
        <w:rPr>
          <w:rFonts w:ascii="Courier New" w:hAnsi="Courier New"/>
          <w:b/>
          <w:szCs w:val="24"/>
        </w:rPr>
        <w:t>: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F30EB2">
        <w:rPr>
          <w:rFonts w:ascii="Courier New" w:hAnsi="Courier New"/>
          <w:b/>
          <w:szCs w:val="24"/>
        </w:rPr>
        <w:t xml:space="preserve">  </w:t>
      </w:r>
      <w:r w:rsidRPr="00F30EB2">
        <w:rPr>
          <w:rFonts w:ascii="Courier New" w:hAnsi="Courier New"/>
          <w:b/>
          <w:szCs w:val="24"/>
          <w:lang w:val="en-US"/>
        </w:rPr>
        <w:t>int</w:t>
      </w:r>
      <w:r w:rsidRPr="00F30EB2">
        <w:rPr>
          <w:rFonts w:ascii="Courier New" w:hAnsi="Courier New"/>
          <w:b/>
          <w:szCs w:val="24"/>
        </w:rPr>
        <w:t xml:space="preserve"> </w:t>
      </w:r>
      <w:r w:rsidRPr="00F30EB2">
        <w:rPr>
          <w:rFonts w:ascii="Courier New" w:hAnsi="Courier New"/>
          <w:b/>
          <w:szCs w:val="24"/>
          <w:lang w:val="en-US"/>
        </w:rPr>
        <w:t>F</w:t>
      </w:r>
      <w:r w:rsidRPr="00F30EB2">
        <w:rPr>
          <w:rFonts w:ascii="Courier New" w:hAnsi="Courier New"/>
          <w:b/>
          <w:szCs w:val="24"/>
        </w:rPr>
        <w:t>(</w:t>
      </w:r>
      <w:r w:rsidRPr="00F30EB2">
        <w:rPr>
          <w:rFonts w:ascii="Courier New" w:hAnsi="Courier New"/>
          <w:b/>
          <w:szCs w:val="24"/>
          <w:lang w:val="en-US"/>
        </w:rPr>
        <w:t>int</w:t>
      </w:r>
      <w:r w:rsidRPr="00F30EB2">
        <w:rPr>
          <w:rFonts w:ascii="Courier New" w:hAnsi="Courier New"/>
          <w:b/>
          <w:szCs w:val="24"/>
        </w:rPr>
        <w:t>);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F30EB2">
        <w:rPr>
          <w:rFonts w:ascii="Courier New" w:hAnsi="Courier New"/>
          <w:b/>
          <w:szCs w:val="24"/>
        </w:rPr>
        <w:t>};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Имя класса может быть любым допустимым идентификатором.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Доступ к объявляемым компонентам класса определяется тем, в каком разделе они объявлены. Раздел </w:t>
      </w:r>
      <w:r w:rsidRPr="00F30EB2">
        <w:rPr>
          <w:rFonts w:ascii="Courier New" w:hAnsi="Courier New"/>
          <w:b/>
          <w:szCs w:val="24"/>
          <w:lang w:val="en-US"/>
        </w:rPr>
        <w:t>public</w:t>
      </w:r>
      <w:r>
        <w:rPr>
          <w:sz w:val="28"/>
        </w:rPr>
        <w:t xml:space="preserve"> (открытый) предназначен для объя</w:t>
      </w:r>
      <w:r>
        <w:rPr>
          <w:sz w:val="28"/>
        </w:rPr>
        <w:t>в</w:t>
      </w:r>
      <w:r>
        <w:rPr>
          <w:sz w:val="28"/>
        </w:rPr>
        <w:t>лений, которые доступны для внешнего использования. Это открытый и</w:t>
      </w:r>
      <w:r>
        <w:rPr>
          <w:sz w:val="28"/>
        </w:rPr>
        <w:t>н</w:t>
      </w:r>
      <w:r>
        <w:rPr>
          <w:sz w:val="28"/>
        </w:rPr>
        <w:t xml:space="preserve">терфейс класса. Раздел </w:t>
      </w:r>
      <w:r w:rsidRPr="00F30EB2">
        <w:rPr>
          <w:rFonts w:ascii="Courier New" w:hAnsi="Courier New"/>
          <w:b/>
          <w:szCs w:val="24"/>
          <w:lang w:val="en-US"/>
        </w:rPr>
        <w:t>private</w:t>
      </w:r>
      <w:r>
        <w:rPr>
          <w:sz w:val="28"/>
        </w:rPr>
        <w:t xml:space="preserve"> (закрытый) содержит объявления полей и функций, используемых только внутри данного класса. Раздел </w:t>
      </w:r>
      <w:r w:rsidRPr="00F30EB2">
        <w:rPr>
          <w:rFonts w:ascii="Courier New" w:hAnsi="Courier New"/>
          <w:b/>
          <w:szCs w:val="24"/>
          <w:lang w:val="en-US"/>
        </w:rPr>
        <w:t>protected</w:t>
      </w:r>
      <w:r>
        <w:rPr>
          <w:sz w:val="28"/>
        </w:rPr>
        <w:t xml:space="preserve"> (защищенный) содержит объявления, доступные только для потомков объя</w:t>
      </w:r>
      <w:r>
        <w:rPr>
          <w:sz w:val="28"/>
        </w:rPr>
        <w:t>в</w:t>
      </w:r>
      <w:r>
        <w:rPr>
          <w:sz w:val="28"/>
        </w:rPr>
        <w:t xml:space="preserve">ляемого класса. 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В приведенном выше примере через объект данного класса можно пол</w:t>
      </w:r>
      <w:r>
        <w:rPr>
          <w:sz w:val="28"/>
        </w:rPr>
        <w:t>у</w:t>
      </w:r>
      <w:r>
        <w:rPr>
          <w:sz w:val="28"/>
        </w:rPr>
        <w:t xml:space="preserve">чить доступ только к функциям </w:t>
      </w:r>
      <w:r w:rsidRPr="00F30EB2">
        <w:rPr>
          <w:rFonts w:ascii="Courier New" w:hAnsi="Courier New"/>
          <w:b/>
          <w:szCs w:val="24"/>
          <w:lang w:val="en-US"/>
        </w:rPr>
        <w:t>MyClass</w:t>
      </w:r>
      <w:r w:rsidRPr="00567819">
        <w:rPr>
          <w:sz w:val="28"/>
        </w:rPr>
        <w:t xml:space="preserve">, </w:t>
      </w:r>
      <w:r w:rsidRPr="00F30EB2">
        <w:rPr>
          <w:rFonts w:ascii="Courier New" w:hAnsi="Courier New"/>
          <w:b/>
          <w:szCs w:val="24"/>
          <w:lang w:val="en-US"/>
        </w:rPr>
        <w:t>SetA</w:t>
      </w:r>
      <w:r w:rsidRPr="00567819">
        <w:rPr>
          <w:sz w:val="28"/>
        </w:rPr>
        <w:t xml:space="preserve"> </w:t>
      </w:r>
      <w:r>
        <w:rPr>
          <w:sz w:val="28"/>
        </w:rPr>
        <w:t xml:space="preserve">и </w:t>
      </w:r>
      <w:r w:rsidRPr="00F30EB2">
        <w:rPr>
          <w:rFonts w:ascii="Courier New" w:hAnsi="Courier New"/>
          <w:b/>
          <w:szCs w:val="24"/>
          <w:lang w:val="en-US"/>
        </w:rPr>
        <w:t>GetA</w:t>
      </w:r>
      <w:r>
        <w:rPr>
          <w:sz w:val="28"/>
        </w:rPr>
        <w:t xml:space="preserve">. Поля </w:t>
      </w:r>
      <w:r w:rsidRPr="00F30EB2">
        <w:rPr>
          <w:rFonts w:ascii="Courier New" w:hAnsi="Courier New"/>
          <w:b/>
          <w:szCs w:val="24"/>
          <w:lang w:val="en-US"/>
        </w:rPr>
        <w:t>FA</w:t>
      </w:r>
      <w:r w:rsidRPr="00567819">
        <w:rPr>
          <w:sz w:val="28"/>
        </w:rPr>
        <w:t xml:space="preserve">, </w:t>
      </w:r>
      <w:r w:rsidRPr="00F30EB2">
        <w:rPr>
          <w:rFonts w:ascii="Courier New" w:hAnsi="Courier New"/>
          <w:b/>
          <w:szCs w:val="24"/>
          <w:lang w:val="en-US"/>
        </w:rPr>
        <w:t>B</w:t>
      </w:r>
      <w:r w:rsidRPr="00567819">
        <w:rPr>
          <w:sz w:val="28"/>
        </w:rPr>
        <w:t xml:space="preserve">, </w:t>
      </w:r>
      <w:r w:rsidRPr="00F30EB2">
        <w:rPr>
          <w:rFonts w:ascii="Courier New" w:hAnsi="Courier New"/>
          <w:b/>
          <w:szCs w:val="24"/>
          <w:lang w:val="en-US"/>
        </w:rPr>
        <w:t>C</w:t>
      </w:r>
      <w:r>
        <w:rPr>
          <w:sz w:val="28"/>
        </w:rPr>
        <w:t xml:space="preserve"> и фун</w:t>
      </w:r>
      <w:r>
        <w:rPr>
          <w:sz w:val="28"/>
        </w:rPr>
        <w:t>к</w:t>
      </w:r>
      <w:r>
        <w:rPr>
          <w:sz w:val="28"/>
        </w:rPr>
        <w:t xml:space="preserve">ция </w:t>
      </w:r>
      <w:r w:rsidRPr="00F30EB2">
        <w:rPr>
          <w:rFonts w:ascii="Courier New" w:hAnsi="Courier New"/>
          <w:b/>
          <w:szCs w:val="24"/>
          <w:lang w:val="en-US"/>
        </w:rPr>
        <w:t>F</w:t>
      </w:r>
      <w:r>
        <w:rPr>
          <w:sz w:val="28"/>
        </w:rPr>
        <w:t xml:space="preserve"> – закрытые элементы. Это вспомогательные данные и функция, которые используют в своей работе открытые функции. Открытая функция </w:t>
      </w:r>
      <w:r w:rsidRPr="00F30EB2">
        <w:rPr>
          <w:rFonts w:ascii="Courier New" w:hAnsi="Courier New"/>
          <w:b/>
          <w:szCs w:val="24"/>
          <w:lang w:val="en-US"/>
        </w:rPr>
        <w:t>MyClass</w:t>
      </w:r>
      <w:r>
        <w:rPr>
          <w:sz w:val="28"/>
        </w:rPr>
        <w:t xml:space="preserve"> с именем, совпадающим с именем класса, это так называемый ко</w:t>
      </w:r>
      <w:r>
        <w:rPr>
          <w:sz w:val="28"/>
        </w:rPr>
        <w:t>н</w:t>
      </w:r>
      <w:r>
        <w:rPr>
          <w:sz w:val="28"/>
        </w:rPr>
        <w:t>структор класса, который должен инициализировать данные в момент созд</w:t>
      </w:r>
      <w:r>
        <w:rPr>
          <w:sz w:val="28"/>
        </w:rPr>
        <w:t>а</w:t>
      </w:r>
      <w:r>
        <w:rPr>
          <w:sz w:val="28"/>
        </w:rPr>
        <w:t>ния объекта класса.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По умолчанию в классах (в отличие от структур) предполагается спец</w:t>
      </w:r>
      <w:r>
        <w:rPr>
          <w:sz w:val="28"/>
        </w:rPr>
        <w:t>и</w:t>
      </w:r>
      <w:r>
        <w:rPr>
          <w:sz w:val="28"/>
        </w:rPr>
        <w:t xml:space="preserve">фикатор </w:t>
      </w:r>
      <w:r w:rsidRPr="00F30EB2">
        <w:rPr>
          <w:rFonts w:ascii="Courier New" w:hAnsi="Courier New"/>
          <w:b/>
          <w:szCs w:val="24"/>
          <w:lang w:val="en-US"/>
        </w:rPr>
        <w:t>private</w:t>
      </w:r>
      <w:r>
        <w:rPr>
          <w:sz w:val="28"/>
        </w:rPr>
        <w:t>. Поэтому можно включать в объявление класса данные и функции, не указывая спецификатора доступа. Все, что вкл</w:t>
      </w:r>
      <w:r>
        <w:rPr>
          <w:sz w:val="28"/>
        </w:rPr>
        <w:t>ю</w:t>
      </w:r>
      <w:r>
        <w:rPr>
          <w:sz w:val="28"/>
        </w:rPr>
        <w:t>чено в описание до первого спецификатора доступа, считается закрытым.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Объявления компонентных данных (полей) выглядят так же, как объя</w:t>
      </w:r>
      <w:r>
        <w:rPr>
          <w:sz w:val="28"/>
        </w:rPr>
        <w:t>в</w:t>
      </w:r>
      <w:r>
        <w:rPr>
          <w:sz w:val="28"/>
        </w:rPr>
        <w:t>ления переменных или объявления полей в структурах: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F30EB2">
        <w:rPr>
          <w:rFonts w:ascii="Courier New" w:hAnsi="Courier New"/>
          <w:b/>
          <w:szCs w:val="24"/>
        </w:rPr>
        <w:t>тип имена_полей;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В объявлении класса поля запрещается инициализировать. Для иници</w:t>
      </w:r>
      <w:r>
        <w:rPr>
          <w:sz w:val="28"/>
        </w:rPr>
        <w:t>а</w:t>
      </w:r>
      <w:r>
        <w:rPr>
          <w:sz w:val="28"/>
        </w:rPr>
        <w:t>лизации данных служат конструкторы.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Объявления компонентных функций в простейшем случае не отличаю</w:t>
      </w:r>
      <w:r>
        <w:rPr>
          <w:sz w:val="28"/>
        </w:rPr>
        <w:t>т</w:t>
      </w:r>
      <w:r>
        <w:rPr>
          <w:sz w:val="28"/>
        </w:rPr>
        <w:t xml:space="preserve">ся от обычных объявлений функций. Компонентные функции классов также называют </w:t>
      </w:r>
      <w:r w:rsidRPr="00201463">
        <w:rPr>
          <w:i/>
          <w:sz w:val="28"/>
        </w:rPr>
        <w:t>методами</w:t>
      </w:r>
      <w:r>
        <w:rPr>
          <w:sz w:val="28"/>
        </w:rPr>
        <w:t>.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После того, как объявлен класс, можно создавать объекты этого класса. Объект класса создается как любая переменная другого типа простым объя</w:t>
      </w:r>
      <w:r>
        <w:rPr>
          <w:sz w:val="28"/>
        </w:rPr>
        <w:t>в</w:t>
      </w:r>
      <w:r>
        <w:rPr>
          <w:sz w:val="28"/>
        </w:rPr>
        <w:t>лением. Например, оператор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F30EB2">
        <w:rPr>
          <w:rFonts w:ascii="Courier New" w:hAnsi="Courier New"/>
          <w:b/>
          <w:szCs w:val="24"/>
          <w:lang w:val="en-US"/>
        </w:rPr>
        <w:t>MyClass</w:t>
      </w:r>
      <w:r w:rsidRPr="00F30EB2">
        <w:rPr>
          <w:rFonts w:ascii="Courier New" w:hAnsi="Courier New"/>
          <w:b/>
          <w:szCs w:val="24"/>
        </w:rPr>
        <w:t xml:space="preserve"> </w:t>
      </w:r>
      <w:r w:rsidRPr="00F30EB2">
        <w:rPr>
          <w:rFonts w:ascii="Courier New" w:hAnsi="Courier New"/>
          <w:b/>
          <w:szCs w:val="24"/>
          <w:lang w:val="en-US"/>
        </w:rPr>
        <w:t>MC</w:t>
      </w:r>
      <w:r w:rsidRPr="00F30EB2">
        <w:rPr>
          <w:rFonts w:ascii="Courier New" w:hAnsi="Courier New"/>
          <w:b/>
          <w:szCs w:val="24"/>
        </w:rPr>
        <w:t xml:space="preserve">, </w:t>
      </w:r>
      <w:r w:rsidRPr="00F30EB2">
        <w:rPr>
          <w:rFonts w:ascii="Courier New" w:hAnsi="Courier New"/>
          <w:b/>
          <w:szCs w:val="24"/>
          <w:lang w:val="en-US"/>
        </w:rPr>
        <w:t>MC</w:t>
      </w:r>
      <w:r w:rsidRPr="00F30EB2">
        <w:rPr>
          <w:rFonts w:ascii="Courier New" w:hAnsi="Courier New"/>
          <w:b/>
          <w:szCs w:val="24"/>
        </w:rPr>
        <w:t>10[10], *</w:t>
      </w:r>
      <w:r w:rsidRPr="00F30EB2">
        <w:rPr>
          <w:rFonts w:ascii="Courier New" w:hAnsi="Courier New"/>
          <w:b/>
          <w:szCs w:val="24"/>
          <w:lang w:val="en-US"/>
        </w:rPr>
        <w:t>Pmc</w:t>
      </w:r>
      <w:r w:rsidRPr="00F30EB2">
        <w:rPr>
          <w:rFonts w:ascii="Courier New" w:hAnsi="Courier New"/>
          <w:b/>
          <w:szCs w:val="24"/>
        </w:rPr>
        <w:t>;</w:t>
      </w:r>
    </w:p>
    <w:p w:rsidR="004D5BE6" w:rsidRDefault="004D5BE6" w:rsidP="004D5BE6">
      <w:pPr>
        <w:pStyle w:val="Normal"/>
        <w:widowControl w:val="0"/>
        <w:spacing w:before="0" w:after="0"/>
        <w:jc w:val="both"/>
        <w:rPr>
          <w:sz w:val="28"/>
        </w:rPr>
      </w:pPr>
      <w:r>
        <w:rPr>
          <w:sz w:val="28"/>
        </w:rPr>
        <w:t xml:space="preserve">создает объект </w:t>
      </w:r>
      <w:r w:rsidRPr="00F30EB2">
        <w:rPr>
          <w:rFonts w:ascii="Courier New" w:hAnsi="Courier New"/>
          <w:b/>
          <w:szCs w:val="24"/>
          <w:lang w:val="en-US"/>
        </w:rPr>
        <w:t>MC</w:t>
      </w:r>
      <w:r>
        <w:rPr>
          <w:sz w:val="28"/>
        </w:rPr>
        <w:t xml:space="preserve"> объявленного выше класса </w:t>
      </w:r>
      <w:r w:rsidRPr="00F30EB2">
        <w:rPr>
          <w:rFonts w:ascii="Courier New" w:hAnsi="Courier New"/>
          <w:b/>
          <w:szCs w:val="24"/>
          <w:lang w:val="en-US"/>
        </w:rPr>
        <w:t>MyClass</w:t>
      </w:r>
      <w:r>
        <w:rPr>
          <w:sz w:val="28"/>
        </w:rPr>
        <w:t xml:space="preserve">, массив </w:t>
      </w:r>
      <w:r w:rsidRPr="00F30EB2">
        <w:rPr>
          <w:rFonts w:ascii="Courier New" w:hAnsi="Courier New"/>
          <w:b/>
          <w:szCs w:val="24"/>
          <w:lang w:val="en-US"/>
        </w:rPr>
        <w:t>MC</w:t>
      </w:r>
      <w:r w:rsidRPr="00F30EB2">
        <w:rPr>
          <w:rFonts w:ascii="Courier New" w:hAnsi="Courier New"/>
          <w:b/>
          <w:szCs w:val="24"/>
        </w:rPr>
        <w:t xml:space="preserve">10 </w:t>
      </w:r>
      <w:r>
        <w:rPr>
          <w:sz w:val="28"/>
        </w:rPr>
        <w:t>из дес</w:t>
      </w:r>
      <w:r>
        <w:rPr>
          <w:sz w:val="28"/>
        </w:rPr>
        <w:t>я</w:t>
      </w:r>
      <w:r>
        <w:rPr>
          <w:sz w:val="28"/>
        </w:rPr>
        <w:t xml:space="preserve">ти объектов данного класса и указатель </w:t>
      </w:r>
      <w:r w:rsidRPr="00F30EB2">
        <w:rPr>
          <w:rFonts w:ascii="Courier New" w:hAnsi="Courier New"/>
          <w:b/>
          <w:szCs w:val="24"/>
          <w:lang w:val="en-US"/>
        </w:rPr>
        <w:t>Pmc</w:t>
      </w:r>
      <w:r>
        <w:rPr>
          <w:sz w:val="28"/>
        </w:rPr>
        <w:t xml:space="preserve"> на объект этого класса.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В момент создания объекта класса, имеющего конструктор, можно ин</w:t>
      </w:r>
      <w:r>
        <w:rPr>
          <w:sz w:val="28"/>
        </w:rPr>
        <w:t>и</w:t>
      </w:r>
      <w:r>
        <w:rPr>
          <w:sz w:val="28"/>
        </w:rPr>
        <w:t xml:space="preserve">циализировать его данные, перечисляя в скобках после имени объекта </w:t>
      </w:r>
      <w:r>
        <w:rPr>
          <w:sz w:val="28"/>
        </w:rPr>
        <w:lastRenderedPageBreak/>
        <w:t>знач</w:t>
      </w:r>
      <w:r>
        <w:rPr>
          <w:sz w:val="28"/>
        </w:rPr>
        <w:t>е</w:t>
      </w:r>
      <w:r>
        <w:rPr>
          <w:sz w:val="28"/>
        </w:rPr>
        <w:t>ния данных. Например, оператор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F30EB2">
        <w:rPr>
          <w:rFonts w:ascii="Courier New" w:hAnsi="Courier New"/>
          <w:b/>
          <w:szCs w:val="24"/>
          <w:lang w:val="en-US"/>
        </w:rPr>
        <w:t>MyClass</w:t>
      </w:r>
      <w:r w:rsidRPr="00F30EB2">
        <w:rPr>
          <w:rFonts w:ascii="Courier New" w:hAnsi="Courier New"/>
          <w:b/>
          <w:szCs w:val="24"/>
        </w:rPr>
        <w:t xml:space="preserve"> </w:t>
      </w:r>
      <w:r w:rsidRPr="00F30EB2">
        <w:rPr>
          <w:rFonts w:ascii="Courier New" w:hAnsi="Courier New"/>
          <w:b/>
          <w:szCs w:val="24"/>
          <w:lang w:val="en-US"/>
        </w:rPr>
        <w:t>MC</w:t>
      </w:r>
      <w:r w:rsidRPr="00F30EB2">
        <w:rPr>
          <w:rFonts w:ascii="Courier New" w:hAnsi="Courier New"/>
          <w:b/>
          <w:szCs w:val="24"/>
        </w:rPr>
        <w:t>(3);</w:t>
      </w:r>
    </w:p>
    <w:p w:rsidR="004D5BE6" w:rsidRDefault="004D5BE6" w:rsidP="004D5BE6">
      <w:pPr>
        <w:pStyle w:val="Normal"/>
        <w:widowControl w:val="0"/>
        <w:spacing w:before="0" w:after="0"/>
        <w:jc w:val="both"/>
        <w:rPr>
          <w:sz w:val="28"/>
        </w:rPr>
      </w:pPr>
      <w:r>
        <w:rPr>
          <w:sz w:val="28"/>
        </w:rPr>
        <w:t xml:space="preserve">не только создает объект </w:t>
      </w:r>
      <w:r w:rsidRPr="00F30EB2">
        <w:rPr>
          <w:rFonts w:ascii="Courier New" w:hAnsi="Courier New"/>
          <w:b/>
          <w:szCs w:val="24"/>
          <w:lang w:val="en-US"/>
        </w:rPr>
        <w:t>MC</w:t>
      </w:r>
      <w:r>
        <w:rPr>
          <w:sz w:val="28"/>
        </w:rPr>
        <w:t xml:space="preserve">, но и задает его полю </w:t>
      </w:r>
      <w:r w:rsidRPr="00F30EB2">
        <w:rPr>
          <w:rFonts w:ascii="Courier New" w:hAnsi="Courier New"/>
          <w:b/>
          <w:szCs w:val="24"/>
          <w:lang w:val="en-US"/>
        </w:rPr>
        <w:t>FA</w:t>
      </w:r>
      <w:r>
        <w:rPr>
          <w:sz w:val="28"/>
        </w:rPr>
        <w:t xml:space="preserve"> значение 3. Если этого не сделать, то в момент создания объекта поле получит значение по умолч</w:t>
      </w:r>
      <w:r>
        <w:rPr>
          <w:sz w:val="28"/>
        </w:rPr>
        <w:t>а</w:t>
      </w:r>
      <w:r>
        <w:rPr>
          <w:sz w:val="28"/>
        </w:rPr>
        <w:t>нию, указанное в содержащемся в объявлении класса прототипе конструкт</w:t>
      </w:r>
      <w:r>
        <w:rPr>
          <w:sz w:val="28"/>
        </w:rPr>
        <w:t>о</w:t>
      </w:r>
      <w:r>
        <w:rPr>
          <w:sz w:val="28"/>
        </w:rPr>
        <w:t>ра.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Создание переменных класса, использующих класс, можно совме</w:t>
      </w:r>
      <w:r>
        <w:rPr>
          <w:sz w:val="28"/>
        </w:rPr>
        <w:t>с</w:t>
      </w:r>
      <w:r>
        <w:rPr>
          <w:sz w:val="28"/>
        </w:rPr>
        <w:t>тить с объявлением самого класса, размещая их список между закр</w:t>
      </w:r>
      <w:r>
        <w:rPr>
          <w:sz w:val="28"/>
        </w:rPr>
        <w:t>ы</w:t>
      </w:r>
      <w:r>
        <w:rPr>
          <w:sz w:val="28"/>
        </w:rPr>
        <w:t>вающей класс фигурной скобкой и завершающей точкой с запятой: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r w:rsidRPr="00F30EB2">
        <w:rPr>
          <w:rFonts w:ascii="Courier New" w:hAnsi="Courier New"/>
          <w:b/>
          <w:szCs w:val="24"/>
          <w:lang w:val="en-US"/>
        </w:rPr>
        <w:t>class MyClass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r w:rsidRPr="00F30EB2">
        <w:rPr>
          <w:rFonts w:ascii="Courier New" w:hAnsi="Courier New"/>
          <w:b/>
          <w:szCs w:val="24"/>
          <w:lang w:val="en-US"/>
        </w:rPr>
        <w:t>{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r w:rsidRPr="00F30EB2">
        <w:rPr>
          <w:rFonts w:ascii="Courier New" w:hAnsi="Courier New"/>
          <w:b/>
          <w:szCs w:val="24"/>
          <w:lang w:val="en-US"/>
        </w:rPr>
        <w:t>...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r w:rsidRPr="00F30EB2">
        <w:rPr>
          <w:rFonts w:ascii="Courier New" w:hAnsi="Courier New"/>
          <w:b/>
          <w:szCs w:val="24"/>
          <w:lang w:val="en-US"/>
        </w:rPr>
        <w:t>} MC, MC[10], *Pmc;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Если создается динамически размещаемый объект класса, то это делае</w:t>
      </w:r>
      <w:r>
        <w:rPr>
          <w:sz w:val="28"/>
        </w:rPr>
        <w:t>т</w:t>
      </w:r>
      <w:r>
        <w:rPr>
          <w:sz w:val="28"/>
        </w:rPr>
        <w:t xml:space="preserve">ся операцией </w:t>
      </w:r>
      <w:r w:rsidRPr="00F30EB2">
        <w:rPr>
          <w:rFonts w:ascii="Courier New" w:hAnsi="Courier New"/>
          <w:b/>
          <w:szCs w:val="24"/>
          <w:lang w:val="en-US"/>
        </w:rPr>
        <w:t>new</w:t>
      </w:r>
      <w:r>
        <w:rPr>
          <w:sz w:val="28"/>
        </w:rPr>
        <w:t>. Например: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F30EB2">
        <w:rPr>
          <w:rFonts w:ascii="Courier New" w:hAnsi="Courier New"/>
          <w:b/>
          <w:szCs w:val="24"/>
          <w:lang w:val="en-US"/>
        </w:rPr>
        <w:t>MyClass</w:t>
      </w:r>
      <w:r w:rsidRPr="00F30EB2">
        <w:rPr>
          <w:rFonts w:ascii="Courier New" w:hAnsi="Courier New"/>
          <w:b/>
          <w:szCs w:val="24"/>
        </w:rPr>
        <w:t xml:space="preserve"> *</w:t>
      </w:r>
      <w:r w:rsidRPr="00F30EB2">
        <w:rPr>
          <w:rFonts w:ascii="Courier New" w:hAnsi="Courier New"/>
          <w:b/>
          <w:szCs w:val="24"/>
          <w:lang w:val="en-US"/>
        </w:rPr>
        <w:t>PMC</w:t>
      </w:r>
      <w:r w:rsidRPr="00F30EB2">
        <w:rPr>
          <w:rFonts w:ascii="Courier New" w:hAnsi="Courier New"/>
          <w:b/>
          <w:szCs w:val="24"/>
        </w:rPr>
        <w:t xml:space="preserve"> = </w:t>
      </w:r>
      <w:r w:rsidRPr="00F30EB2">
        <w:rPr>
          <w:rFonts w:ascii="Courier New" w:hAnsi="Courier New"/>
          <w:b/>
          <w:szCs w:val="24"/>
          <w:lang w:val="en-US"/>
        </w:rPr>
        <w:t>new</w:t>
      </w:r>
      <w:r w:rsidRPr="00F30EB2">
        <w:rPr>
          <w:rFonts w:ascii="Courier New" w:hAnsi="Courier New"/>
          <w:b/>
          <w:szCs w:val="24"/>
        </w:rPr>
        <w:t xml:space="preserve"> </w:t>
      </w:r>
      <w:r w:rsidRPr="00F30EB2">
        <w:rPr>
          <w:rFonts w:ascii="Courier New" w:hAnsi="Courier New"/>
          <w:b/>
          <w:szCs w:val="24"/>
          <w:lang w:val="en-US"/>
        </w:rPr>
        <w:t>MyClass</w:t>
      </w:r>
      <w:r w:rsidRPr="00F30EB2">
        <w:rPr>
          <w:rFonts w:ascii="Courier New" w:hAnsi="Courier New"/>
          <w:b/>
          <w:szCs w:val="24"/>
        </w:rPr>
        <w:t>(3);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Этот оператор создает в динамической распределяемой области п</w:t>
      </w:r>
      <w:r>
        <w:rPr>
          <w:sz w:val="28"/>
        </w:rPr>
        <w:t>а</w:t>
      </w:r>
      <w:r>
        <w:rPr>
          <w:sz w:val="28"/>
        </w:rPr>
        <w:t xml:space="preserve">мяти сам объект и создает указатель на него – переменную </w:t>
      </w:r>
      <w:r w:rsidRPr="00F30EB2">
        <w:rPr>
          <w:rFonts w:ascii="Courier New" w:hAnsi="Courier New"/>
          <w:b/>
          <w:szCs w:val="24"/>
          <w:lang w:val="en-US"/>
        </w:rPr>
        <w:t>PMC</w:t>
      </w:r>
      <w:r>
        <w:rPr>
          <w:sz w:val="28"/>
        </w:rPr>
        <w:t>.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После определения объекта класса можно обращаться к его доступным компонентам с помощью “квалифицированных имен”: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F30EB2">
        <w:rPr>
          <w:rFonts w:ascii="Courier New" w:hAnsi="Courier New"/>
          <w:b/>
          <w:szCs w:val="24"/>
        </w:rPr>
        <w:t>имя_объекта.имя_класса::имя_компонента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Имя_класса с “</w:t>
      </w:r>
      <w:r w:rsidRPr="00F30EB2">
        <w:rPr>
          <w:rFonts w:ascii="Courier New" w:hAnsi="Courier New"/>
          <w:b/>
          <w:szCs w:val="24"/>
        </w:rPr>
        <w:t>::</w:t>
      </w:r>
      <w:r>
        <w:rPr>
          <w:sz w:val="28"/>
        </w:rPr>
        <w:t>” (операцией уточнения области действия) может быть опущено: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F30EB2">
        <w:rPr>
          <w:rFonts w:ascii="Courier New" w:hAnsi="Courier New"/>
          <w:b/>
          <w:szCs w:val="24"/>
        </w:rPr>
        <w:t>имя_объекта.имя_элемента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Уточненное имя принадлежащей классу компонентной функции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F30EB2">
        <w:rPr>
          <w:rFonts w:ascii="Courier New" w:hAnsi="Courier New"/>
          <w:b/>
          <w:szCs w:val="24"/>
        </w:rPr>
        <w:t>имя_объекта.обращение_к_компонентной_функции</w:t>
      </w:r>
    </w:p>
    <w:p w:rsidR="004D5BE6" w:rsidRDefault="004D5BE6" w:rsidP="004D5BE6">
      <w:pPr>
        <w:pStyle w:val="Normal"/>
        <w:widowControl w:val="0"/>
        <w:spacing w:before="0" w:after="0"/>
        <w:jc w:val="both"/>
        <w:rPr>
          <w:sz w:val="28"/>
        </w:rPr>
      </w:pPr>
      <w:r>
        <w:rPr>
          <w:sz w:val="28"/>
        </w:rPr>
        <w:t>обеспечивает вызов компонентной функции класса для обработки данных именно того объекта, имя которого использовалось в уточненном имени. Например:</w:t>
      </w:r>
    </w:p>
    <w:p w:rsidR="004D5BE6" w:rsidRP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F30EB2">
        <w:rPr>
          <w:rFonts w:ascii="Courier New" w:hAnsi="Courier New"/>
          <w:b/>
          <w:szCs w:val="24"/>
          <w:lang w:val="en-US"/>
        </w:rPr>
        <w:t>MC</w:t>
      </w:r>
      <w:r w:rsidRPr="004D5BE6">
        <w:rPr>
          <w:rFonts w:ascii="Courier New" w:hAnsi="Courier New"/>
          <w:b/>
          <w:szCs w:val="24"/>
        </w:rPr>
        <w:t>.</w:t>
      </w:r>
      <w:r w:rsidRPr="00F30EB2">
        <w:rPr>
          <w:rFonts w:ascii="Courier New" w:hAnsi="Courier New"/>
          <w:b/>
          <w:szCs w:val="24"/>
          <w:lang w:val="en-US"/>
        </w:rPr>
        <w:t>SetA</w:t>
      </w:r>
      <w:r w:rsidRPr="004D5BE6">
        <w:rPr>
          <w:rFonts w:ascii="Courier New" w:hAnsi="Courier New"/>
          <w:b/>
          <w:szCs w:val="24"/>
        </w:rPr>
        <w:t>(5);</w:t>
      </w:r>
    </w:p>
    <w:p w:rsidR="004D5BE6" w:rsidRP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F30EB2">
        <w:rPr>
          <w:rFonts w:ascii="Courier New" w:hAnsi="Courier New"/>
          <w:b/>
          <w:szCs w:val="24"/>
          <w:lang w:val="en-US"/>
        </w:rPr>
        <w:t>int</w:t>
      </w:r>
      <w:r w:rsidRPr="004D5BE6">
        <w:rPr>
          <w:rFonts w:ascii="Courier New" w:hAnsi="Courier New"/>
          <w:b/>
          <w:szCs w:val="24"/>
        </w:rPr>
        <w:t xml:space="preserve"> </w:t>
      </w:r>
      <w:r w:rsidRPr="00F30EB2">
        <w:rPr>
          <w:rFonts w:ascii="Courier New" w:hAnsi="Courier New"/>
          <w:b/>
          <w:szCs w:val="24"/>
          <w:lang w:val="en-US"/>
        </w:rPr>
        <w:t>n</w:t>
      </w:r>
      <w:r w:rsidRPr="004D5BE6">
        <w:rPr>
          <w:rFonts w:ascii="Courier New" w:hAnsi="Courier New"/>
          <w:b/>
          <w:szCs w:val="24"/>
        </w:rPr>
        <w:t xml:space="preserve"> = </w:t>
      </w:r>
      <w:r w:rsidRPr="00F30EB2">
        <w:rPr>
          <w:rFonts w:ascii="Courier New" w:hAnsi="Courier New"/>
          <w:b/>
          <w:szCs w:val="24"/>
          <w:lang w:val="en-US"/>
        </w:rPr>
        <w:t>MC</w:t>
      </w:r>
      <w:r w:rsidRPr="004D5BE6">
        <w:rPr>
          <w:rFonts w:ascii="Courier New" w:hAnsi="Courier New"/>
          <w:b/>
          <w:szCs w:val="24"/>
        </w:rPr>
        <w:t>10[4].</w:t>
      </w:r>
      <w:r w:rsidRPr="00F30EB2">
        <w:rPr>
          <w:rFonts w:ascii="Courier New" w:hAnsi="Courier New"/>
          <w:b/>
          <w:szCs w:val="24"/>
          <w:lang w:val="en-US"/>
        </w:rPr>
        <w:t>GetA</w:t>
      </w:r>
      <w:r w:rsidRPr="004D5BE6">
        <w:rPr>
          <w:rFonts w:ascii="Courier New" w:hAnsi="Courier New"/>
          <w:b/>
          <w:szCs w:val="24"/>
        </w:rPr>
        <w:t>();</w:t>
      </w:r>
    </w:p>
    <w:p w:rsidR="004D5BE6" w:rsidRPr="00567819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Другой доступ к элементам объекта некоторого класса предусма</w:t>
      </w:r>
      <w:r>
        <w:rPr>
          <w:sz w:val="28"/>
        </w:rPr>
        <w:t>т</w:t>
      </w:r>
      <w:r>
        <w:rPr>
          <w:sz w:val="28"/>
        </w:rPr>
        <w:t>ривает явное использование указателя на объект класса и операции косвенного в</w:t>
      </w:r>
      <w:r>
        <w:rPr>
          <w:sz w:val="28"/>
        </w:rPr>
        <w:t>ы</w:t>
      </w:r>
      <w:r>
        <w:rPr>
          <w:sz w:val="28"/>
        </w:rPr>
        <w:t>бора компоненты (</w:t>
      </w:r>
      <w:r w:rsidRPr="00F30EB2">
        <w:rPr>
          <w:rFonts w:ascii="Courier New" w:hAnsi="Courier New"/>
          <w:b/>
          <w:szCs w:val="24"/>
        </w:rPr>
        <w:t>-&gt;</w:t>
      </w:r>
      <w:r>
        <w:rPr>
          <w:sz w:val="28"/>
        </w:rPr>
        <w:t xml:space="preserve"> )</w:t>
      </w:r>
      <w:r w:rsidRPr="00567819">
        <w:rPr>
          <w:sz w:val="28"/>
        </w:rPr>
        <w:t>: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F30EB2">
        <w:rPr>
          <w:rFonts w:ascii="Courier New" w:hAnsi="Courier New"/>
          <w:b/>
          <w:szCs w:val="24"/>
        </w:rPr>
        <w:t>указатель_на_объект_класса-&gt;имя_элемента</w:t>
      </w:r>
    </w:p>
    <w:p w:rsidR="004D5BE6" w:rsidRPr="00567819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Через указатель можно вызвать компонентную функцию</w:t>
      </w:r>
      <w:r w:rsidRPr="00567819">
        <w:rPr>
          <w:sz w:val="28"/>
        </w:rPr>
        <w:t>: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40"/>
        <w:jc w:val="both"/>
        <w:rPr>
          <w:rFonts w:ascii="Courier New" w:hAnsi="Courier New"/>
          <w:b/>
          <w:szCs w:val="24"/>
        </w:rPr>
      </w:pPr>
      <w:r w:rsidRPr="00F30EB2">
        <w:rPr>
          <w:rFonts w:ascii="Courier New" w:hAnsi="Courier New"/>
          <w:b/>
          <w:szCs w:val="24"/>
        </w:rPr>
        <w:t>указатель_на_объект_класса-&gt;вызов_компонентной_функции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Например: 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F30EB2">
        <w:rPr>
          <w:rFonts w:ascii="Courier New" w:hAnsi="Courier New"/>
          <w:b/>
          <w:szCs w:val="24"/>
          <w:lang w:val="en-US"/>
        </w:rPr>
        <w:t>PMC</w:t>
      </w:r>
      <w:r w:rsidRPr="00F30EB2">
        <w:rPr>
          <w:rFonts w:ascii="Courier New" w:hAnsi="Courier New"/>
          <w:b/>
          <w:szCs w:val="24"/>
        </w:rPr>
        <w:t>-&gt;</w:t>
      </w:r>
      <w:r w:rsidRPr="00F30EB2">
        <w:rPr>
          <w:rFonts w:ascii="Courier New" w:hAnsi="Courier New"/>
          <w:b/>
          <w:szCs w:val="24"/>
          <w:lang w:val="en-US"/>
        </w:rPr>
        <w:t>SetA</w:t>
      </w:r>
      <w:r w:rsidRPr="00F30EB2">
        <w:rPr>
          <w:rFonts w:ascii="Courier New" w:hAnsi="Courier New"/>
          <w:b/>
          <w:szCs w:val="24"/>
        </w:rPr>
        <w:t>(12);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</w:p>
    <w:p w:rsidR="004D5BE6" w:rsidRDefault="004D5BE6" w:rsidP="004D5BE6">
      <w:pPr>
        <w:pStyle w:val="Normal"/>
        <w:widowControl w:val="0"/>
        <w:spacing w:before="0" w:after="0"/>
        <w:ind w:left="567"/>
        <w:jc w:val="both"/>
        <w:rPr>
          <w:b/>
          <w:sz w:val="28"/>
        </w:rPr>
      </w:pPr>
      <w:r>
        <w:rPr>
          <w:b/>
          <w:sz w:val="28"/>
        </w:rPr>
        <w:t>4.2 Компонентные функции, дружественные функции, ко</w:t>
      </w:r>
      <w:r>
        <w:rPr>
          <w:b/>
          <w:sz w:val="28"/>
        </w:rPr>
        <w:t>н</w:t>
      </w:r>
      <w:r>
        <w:rPr>
          <w:b/>
          <w:sz w:val="28"/>
        </w:rPr>
        <w:t>стантные функции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Поля данных, исходя из принципа инкапсуляции, всегда должны быть защищены от несанкционированного доступа. Доступ к ним, как правило, должен осуществляться только через функции, включающие методы чтения и записи полей. В этих функциях должна осуществляться проверка данных, чтобы не записать случайно в поля неверные данные или чтобы не допустить </w:t>
      </w:r>
      <w:r>
        <w:rPr>
          <w:sz w:val="28"/>
        </w:rPr>
        <w:lastRenderedPageBreak/>
        <w:t>их неверной трактовки.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Поэтому данные всегда целесообразно объявлять в разделе </w:t>
      </w:r>
      <w:r w:rsidRPr="00F30EB2">
        <w:rPr>
          <w:rFonts w:ascii="Courier New" w:hAnsi="Courier New"/>
          <w:b/>
          <w:szCs w:val="24"/>
          <w:lang w:val="en-US"/>
        </w:rPr>
        <w:t>private</w:t>
      </w:r>
      <w:r>
        <w:rPr>
          <w:sz w:val="28"/>
        </w:rPr>
        <w:t xml:space="preserve"> – закрытом разделе класса. В редких случаях их можно помещать в </w:t>
      </w:r>
      <w:r w:rsidRPr="00F30EB2">
        <w:rPr>
          <w:rFonts w:ascii="Courier New" w:hAnsi="Courier New"/>
          <w:b/>
          <w:szCs w:val="24"/>
          <w:lang w:val="en-US"/>
        </w:rPr>
        <w:t>protected</w:t>
      </w:r>
      <w:r w:rsidRPr="00567819">
        <w:rPr>
          <w:sz w:val="28"/>
        </w:rPr>
        <w:t xml:space="preserve"> – </w:t>
      </w:r>
      <w:r>
        <w:rPr>
          <w:sz w:val="28"/>
        </w:rPr>
        <w:t>защищенном разделе класса, чтобы возможные потомки данного класса имели к ним доступ.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Приведем пример. Реализация функций записи и чтения для ранее об</w:t>
      </w:r>
      <w:r>
        <w:rPr>
          <w:sz w:val="28"/>
        </w:rPr>
        <w:t>ъ</w:t>
      </w:r>
      <w:r>
        <w:rPr>
          <w:sz w:val="28"/>
        </w:rPr>
        <w:t xml:space="preserve">явленного класса </w:t>
      </w:r>
      <w:r w:rsidRPr="00F30EB2">
        <w:rPr>
          <w:rFonts w:ascii="Courier New" w:hAnsi="Courier New"/>
          <w:b/>
          <w:szCs w:val="24"/>
          <w:lang w:val="en-US"/>
        </w:rPr>
        <w:t>MyClass</w:t>
      </w:r>
      <w:r>
        <w:rPr>
          <w:sz w:val="28"/>
        </w:rPr>
        <w:t xml:space="preserve"> может иметь вид: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r w:rsidRPr="00F30EB2">
        <w:rPr>
          <w:rFonts w:ascii="Courier New" w:hAnsi="Courier New"/>
          <w:b/>
          <w:szCs w:val="24"/>
          <w:lang w:val="en-US"/>
        </w:rPr>
        <w:t>void MyClass::SetA(int Value)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F30EB2">
        <w:rPr>
          <w:rFonts w:ascii="Courier New" w:hAnsi="Courier New"/>
          <w:b/>
          <w:szCs w:val="24"/>
        </w:rPr>
        <w:t>{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F30EB2">
        <w:rPr>
          <w:rFonts w:ascii="Courier New" w:hAnsi="Courier New"/>
          <w:b/>
          <w:szCs w:val="24"/>
        </w:rPr>
        <w:t xml:space="preserve">  </w:t>
      </w:r>
      <w:r w:rsidRPr="00F30EB2">
        <w:rPr>
          <w:rFonts w:ascii="Courier New" w:hAnsi="Courier New"/>
          <w:b/>
          <w:szCs w:val="24"/>
          <w:lang w:val="en-US"/>
        </w:rPr>
        <w:t>if</w:t>
      </w:r>
      <w:r w:rsidRPr="00F30EB2">
        <w:rPr>
          <w:rFonts w:ascii="Courier New" w:hAnsi="Courier New"/>
          <w:b/>
          <w:szCs w:val="24"/>
        </w:rPr>
        <w:t xml:space="preserve"> (...)</w:t>
      </w:r>
      <w:r w:rsidRPr="00F30EB2">
        <w:rPr>
          <w:rFonts w:ascii="Courier New" w:hAnsi="Courier New"/>
          <w:b/>
          <w:szCs w:val="24"/>
        </w:rPr>
        <w:tab/>
      </w:r>
      <w:r w:rsidRPr="00F30EB2">
        <w:rPr>
          <w:rFonts w:ascii="Courier New" w:hAnsi="Courier New"/>
          <w:b/>
          <w:szCs w:val="24"/>
        </w:rPr>
        <w:tab/>
        <w:t>//проверка корректности данных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F30EB2">
        <w:rPr>
          <w:rFonts w:ascii="Courier New" w:hAnsi="Courier New"/>
          <w:b/>
          <w:szCs w:val="24"/>
        </w:rPr>
        <w:t xml:space="preserve">    </w:t>
      </w:r>
      <w:r w:rsidRPr="00F30EB2">
        <w:rPr>
          <w:rFonts w:ascii="Courier New" w:hAnsi="Courier New"/>
          <w:b/>
          <w:szCs w:val="24"/>
          <w:lang w:val="en-US"/>
        </w:rPr>
        <w:t>FA</w:t>
      </w:r>
      <w:r w:rsidRPr="00F30EB2">
        <w:rPr>
          <w:rFonts w:ascii="Courier New" w:hAnsi="Courier New"/>
          <w:b/>
          <w:szCs w:val="24"/>
        </w:rPr>
        <w:t xml:space="preserve"> = </w:t>
      </w:r>
      <w:r w:rsidRPr="00F30EB2">
        <w:rPr>
          <w:rFonts w:ascii="Courier New" w:hAnsi="Courier New"/>
          <w:b/>
          <w:szCs w:val="24"/>
          <w:lang w:val="en-US"/>
        </w:rPr>
        <w:t>Value</w:t>
      </w:r>
      <w:r w:rsidRPr="00F30EB2">
        <w:rPr>
          <w:rFonts w:ascii="Courier New" w:hAnsi="Courier New"/>
          <w:b/>
          <w:szCs w:val="24"/>
        </w:rPr>
        <w:t xml:space="preserve">; 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r w:rsidRPr="00F30EB2">
        <w:rPr>
          <w:rFonts w:ascii="Courier New" w:hAnsi="Courier New"/>
          <w:b/>
          <w:szCs w:val="24"/>
          <w:lang w:val="en-US"/>
        </w:rPr>
        <w:t>}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r w:rsidRPr="00F30EB2">
        <w:rPr>
          <w:rFonts w:ascii="Courier New" w:hAnsi="Courier New"/>
          <w:b/>
          <w:szCs w:val="24"/>
          <w:lang w:val="en-US"/>
        </w:rPr>
        <w:t xml:space="preserve">int MyClass::GetA() 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r w:rsidRPr="00F30EB2">
        <w:rPr>
          <w:rFonts w:ascii="Courier New" w:hAnsi="Courier New"/>
          <w:b/>
          <w:szCs w:val="24"/>
          <w:lang w:val="en-US"/>
        </w:rPr>
        <w:t>{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 xml:space="preserve">  </w:t>
      </w:r>
      <w:r w:rsidRPr="00F30EB2">
        <w:rPr>
          <w:rFonts w:ascii="Courier New" w:hAnsi="Courier New"/>
          <w:b/>
          <w:szCs w:val="24"/>
          <w:lang w:val="en-US"/>
        </w:rPr>
        <w:t>return FA;</w:t>
      </w:r>
    </w:p>
    <w:p w:rsidR="004D5BE6" w:rsidRPr="00780489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780489">
        <w:rPr>
          <w:rFonts w:ascii="Courier New" w:hAnsi="Courier New"/>
          <w:b/>
          <w:szCs w:val="24"/>
        </w:rPr>
        <w:t>}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В данном случае функция чтения просто возвращает значение поля, но в более сложных классах может потребоваться какая-то предварительная обр</w:t>
      </w:r>
      <w:r>
        <w:rPr>
          <w:sz w:val="28"/>
        </w:rPr>
        <w:t>а</w:t>
      </w:r>
      <w:r>
        <w:rPr>
          <w:sz w:val="28"/>
        </w:rPr>
        <w:t>ботка данных. Обратите внимание, что все описания функций-элементов с</w:t>
      </w:r>
      <w:r>
        <w:rPr>
          <w:sz w:val="28"/>
        </w:rPr>
        <w:t>о</w:t>
      </w:r>
      <w:r>
        <w:rPr>
          <w:sz w:val="28"/>
        </w:rPr>
        <w:t>держат ссылку на класс с помощью операции разрешения области видимости (</w:t>
      </w:r>
      <w:r w:rsidRPr="00F30EB2">
        <w:rPr>
          <w:rFonts w:ascii="Courier New" w:hAnsi="Courier New"/>
          <w:b/>
          <w:szCs w:val="24"/>
        </w:rPr>
        <w:t>::</w:t>
      </w:r>
      <w:r>
        <w:rPr>
          <w:sz w:val="28"/>
        </w:rPr>
        <w:t>).</w:t>
      </w:r>
    </w:p>
    <w:p w:rsidR="004D5BE6" w:rsidRPr="00567819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  <w:lang w:val="en-US"/>
        </w:rPr>
      </w:pPr>
      <w:r>
        <w:rPr>
          <w:sz w:val="28"/>
        </w:rPr>
        <w:t>В приведенном примере объявление класса содержит только прот</w:t>
      </w:r>
      <w:r>
        <w:rPr>
          <w:sz w:val="28"/>
        </w:rPr>
        <w:t>о</w:t>
      </w:r>
      <w:r>
        <w:rPr>
          <w:sz w:val="28"/>
        </w:rPr>
        <w:t>типы функций, а их реализация вынесена из описания класса. Для простых фун</w:t>
      </w:r>
      <w:r>
        <w:rPr>
          <w:sz w:val="28"/>
        </w:rPr>
        <w:t>к</w:t>
      </w:r>
      <w:r>
        <w:rPr>
          <w:sz w:val="28"/>
        </w:rPr>
        <w:t>ций реализация может быть размещена непосредственно в объявлении кла</w:t>
      </w:r>
      <w:r>
        <w:rPr>
          <w:sz w:val="28"/>
        </w:rPr>
        <w:t>с</w:t>
      </w:r>
      <w:r>
        <w:rPr>
          <w:sz w:val="28"/>
        </w:rPr>
        <w:t>са. Например</w:t>
      </w:r>
      <w:r w:rsidRPr="00567819">
        <w:rPr>
          <w:sz w:val="28"/>
          <w:lang w:val="en-US"/>
        </w:rPr>
        <w:t>: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r w:rsidRPr="00F30EB2">
        <w:rPr>
          <w:rFonts w:ascii="Courier New" w:hAnsi="Courier New"/>
          <w:b/>
          <w:szCs w:val="24"/>
          <w:lang w:val="en-US"/>
        </w:rPr>
        <w:t>class MyClass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r w:rsidRPr="00F30EB2">
        <w:rPr>
          <w:rFonts w:ascii="Courier New" w:hAnsi="Courier New"/>
          <w:b/>
          <w:szCs w:val="24"/>
          <w:lang w:val="en-US"/>
        </w:rPr>
        <w:t>{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r w:rsidRPr="00F30EB2">
        <w:rPr>
          <w:rFonts w:ascii="Courier New" w:hAnsi="Courier New"/>
          <w:b/>
          <w:szCs w:val="24"/>
          <w:lang w:val="en-US"/>
        </w:rPr>
        <w:t>public: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r w:rsidRPr="00F30EB2">
        <w:rPr>
          <w:rFonts w:ascii="Courier New" w:hAnsi="Courier New"/>
          <w:b/>
          <w:szCs w:val="24"/>
          <w:lang w:val="en-US"/>
        </w:rPr>
        <w:t xml:space="preserve">  MyClass(int = 0);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r w:rsidRPr="00F30EB2">
        <w:rPr>
          <w:rFonts w:ascii="Courier New" w:hAnsi="Courier New"/>
          <w:b/>
          <w:szCs w:val="24"/>
          <w:lang w:val="en-US"/>
        </w:rPr>
        <w:t xml:space="preserve">  void SetA(int Value) {FA = Value}; //функция записи 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r w:rsidRPr="00F30EB2">
        <w:rPr>
          <w:rFonts w:ascii="Courier New" w:hAnsi="Courier New"/>
          <w:b/>
          <w:szCs w:val="24"/>
          <w:lang w:val="en-US"/>
        </w:rPr>
        <w:t xml:space="preserve">  int GetA() {return FA};        //функция чтения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r w:rsidRPr="00F30EB2">
        <w:rPr>
          <w:rFonts w:ascii="Courier New" w:hAnsi="Courier New"/>
          <w:b/>
          <w:szCs w:val="24"/>
          <w:lang w:val="en-US"/>
        </w:rPr>
        <w:t>private: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r w:rsidRPr="00F30EB2">
        <w:rPr>
          <w:rFonts w:ascii="Courier New" w:hAnsi="Courier New"/>
          <w:b/>
          <w:szCs w:val="24"/>
          <w:lang w:val="en-US"/>
        </w:rPr>
        <w:t xml:space="preserve">  int FA;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r w:rsidRPr="00F30EB2">
        <w:rPr>
          <w:rFonts w:ascii="Courier New" w:hAnsi="Courier New"/>
          <w:b/>
          <w:szCs w:val="24"/>
          <w:lang w:val="en-US"/>
        </w:rPr>
        <w:t xml:space="preserve">  double B,C;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F30EB2">
        <w:rPr>
          <w:rFonts w:ascii="Courier New" w:hAnsi="Courier New"/>
          <w:b/>
          <w:szCs w:val="24"/>
        </w:rPr>
        <w:t>};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Функции, описание которых содержится в объявлении класса, в действительности являются встраиваемыми функциями </w:t>
      </w:r>
      <w:r w:rsidRPr="00F30EB2">
        <w:rPr>
          <w:rFonts w:ascii="Courier New" w:hAnsi="Courier New"/>
          <w:b/>
          <w:szCs w:val="24"/>
          <w:lang w:val="en-US"/>
        </w:rPr>
        <w:t>inline</w:t>
      </w:r>
      <w:r>
        <w:rPr>
          <w:sz w:val="28"/>
        </w:rPr>
        <w:t>. Введение оп</w:t>
      </w:r>
      <w:r>
        <w:rPr>
          <w:sz w:val="28"/>
        </w:rPr>
        <w:t>и</w:t>
      </w:r>
      <w:r>
        <w:rPr>
          <w:sz w:val="28"/>
        </w:rPr>
        <w:t>сания функций в объявление класса – это плохой стиль программирования: следует избегать смешения открытого интерфейса класса, содержащегося в его об</w:t>
      </w:r>
      <w:r>
        <w:rPr>
          <w:sz w:val="28"/>
        </w:rPr>
        <w:t>ъ</w:t>
      </w:r>
      <w:r>
        <w:rPr>
          <w:sz w:val="28"/>
        </w:rPr>
        <w:t>явлении, и реализации класса.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Компонентные функции класса имеют доступ к любым другим функц</w:t>
      </w:r>
      <w:r>
        <w:rPr>
          <w:sz w:val="28"/>
        </w:rPr>
        <w:t>и</w:t>
      </w:r>
      <w:r>
        <w:rPr>
          <w:sz w:val="28"/>
        </w:rPr>
        <w:t>ям-элементам и к любым данным-элементам, как открытым, так и закрытым. Функции, не принадлежащие классу, но работающие с его объектами, имеют доступ только к открытым функциям-элементам и данным-элементам. Но в н</w:t>
      </w:r>
      <w:r>
        <w:rPr>
          <w:sz w:val="28"/>
        </w:rPr>
        <w:t>е</w:t>
      </w:r>
      <w:r>
        <w:rPr>
          <w:sz w:val="28"/>
        </w:rPr>
        <w:t>которых случаях желательно обеспечить доступ к закрытым компонентам для функций, не являющихся элементами данного класса. Это можно сд</w:t>
      </w:r>
      <w:r>
        <w:rPr>
          <w:sz w:val="28"/>
        </w:rPr>
        <w:t>е</w:t>
      </w:r>
      <w:r>
        <w:rPr>
          <w:sz w:val="28"/>
        </w:rPr>
        <w:t xml:space="preserve">лать, объявив соответствующую функцию как </w:t>
      </w:r>
      <w:r w:rsidRPr="00201463">
        <w:rPr>
          <w:i/>
          <w:sz w:val="28"/>
        </w:rPr>
        <w:lastRenderedPageBreak/>
        <w:t>дружественную</w:t>
      </w:r>
      <w:r>
        <w:rPr>
          <w:sz w:val="28"/>
        </w:rPr>
        <w:t xml:space="preserve"> с помощью спецификатора </w:t>
      </w:r>
      <w:r w:rsidRPr="00F30EB2">
        <w:rPr>
          <w:rFonts w:ascii="Courier New" w:hAnsi="Courier New"/>
          <w:b/>
          <w:szCs w:val="24"/>
          <w:lang w:val="en-US"/>
        </w:rPr>
        <w:t>friend</w:t>
      </w:r>
      <w:r>
        <w:rPr>
          <w:sz w:val="28"/>
        </w:rPr>
        <w:t>. Например, если в объявление класса включить оп</w:t>
      </w:r>
      <w:r>
        <w:rPr>
          <w:sz w:val="28"/>
        </w:rPr>
        <w:t>е</w:t>
      </w:r>
      <w:r>
        <w:rPr>
          <w:sz w:val="28"/>
        </w:rPr>
        <w:t>ратор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F30EB2">
        <w:rPr>
          <w:rFonts w:ascii="Courier New" w:hAnsi="Courier New"/>
          <w:b/>
          <w:szCs w:val="24"/>
          <w:lang w:val="en-US"/>
        </w:rPr>
        <w:t>friend</w:t>
      </w:r>
      <w:r w:rsidRPr="00F30EB2">
        <w:rPr>
          <w:rFonts w:ascii="Courier New" w:hAnsi="Courier New"/>
          <w:b/>
          <w:szCs w:val="24"/>
        </w:rPr>
        <w:t xml:space="preserve"> </w:t>
      </w:r>
      <w:r w:rsidRPr="00F30EB2">
        <w:rPr>
          <w:rFonts w:ascii="Courier New" w:hAnsi="Courier New"/>
          <w:b/>
          <w:szCs w:val="24"/>
          <w:lang w:val="en-US"/>
        </w:rPr>
        <w:t>void</w:t>
      </w:r>
      <w:r w:rsidRPr="00F30EB2">
        <w:rPr>
          <w:rFonts w:ascii="Courier New" w:hAnsi="Courier New"/>
          <w:b/>
          <w:szCs w:val="24"/>
        </w:rPr>
        <w:t xml:space="preserve"> </w:t>
      </w:r>
      <w:r w:rsidRPr="00F30EB2">
        <w:rPr>
          <w:rFonts w:ascii="Courier New" w:hAnsi="Courier New"/>
          <w:b/>
          <w:szCs w:val="24"/>
          <w:lang w:val="en-US"/>
        </w:rPr>
        <w:t>IncA</w:t>
      </w:r>
      <w:r w:rsidRPr="00F30EB2">
        <w:rPr>
          <w:rFonts w:ascii="Courier New" w:hAnsi="Courier New"/>
          <w:b/>
          <w:szCs w:val="24"/>
        </w:rPr>
        <w:t>(</w:t>
      </w:r>
      <w:r w:rsidRPr="00F30EB2">
        <w:rPr>
          <w:rFonts w:ascii="Courier New" w:hAnsi="Courier New"/>
          <w:b/>
          <w:szCs w:val="24"/>
          <w:lang w:val="en-US"/>
        </w:rPr>
        <w:t>MyClass</w:t>
      </w:r>
      <w:r w:rsidRPr="00F30EB2">
        <w:rPr>
          <w:rFonts w:ascii="Courier New" w:hAnsi="Courier New"/>
          <w:b/>
          <w:szCs w:val="24"/>
        </w:rPr>
        <w:t>);</w:t>
      </w:r>
    </w:p>
    <w:p w:rsidR="004D5BE6" w:rsidRDefault="004D5BE6" w:rsidP="004D5BE6">
      <w:pPr>
        <w:pStyle w:val="Normal"/>
        <w:widowControl w:val="0"/>
        <w:spacing w:before="0" w:after="0"/>
        <w:jc w:val="both"/>
        <w:rPr>
          <w:sz w:val="28"/>
        </w:rPr>
      </w:pPr>
      <w:r>
        <w:rPr>
          <w:sz w:val="28"/>
        </w:rPr>
        <w:t xml:space="preserve">то функция </w:t>
      </w:r>
      <w:r w:rsidRPr="00F30EB2">
        <w:rPr>
          <w:rFonts w:ascii="Courier New" w:hAnsi="Courier New"/>
          <w:b/>
          <w:szCs w:val="24"/>
          <w:lang w:val="en-US"/>
        </w:rPr>
        <w:t>IncA</w:t>
      </w:r>
      <w:r>
        <w:rPr>
          <w:sz w:val="28"/>
        </w:rPr>
        <w:t xml:space="preserve">, не являясь элементом данного класса, получает доступ к его закрытым элементам. Например, функция </w:t>
      </w:r>
      <w:r w:rsidRPr="00F30EB2">
        <w:rPr>
          <w:rFonts w:ascii="Courier New" w:hAnsi="Courier New"/>
          <w:b/>
          <w:szCs w:val="24"/>
          <w:lang w:val="en-US"/>
        </w:rPr>
        <w:t>IncA</w:t>
      </w:r>
      <w:r>
        <w:rPr>
          <w:sz w:val="28"/>
        </w:rPr>
        <w:t xml:space="preserve"> может быть опис</w:t>
      </w:r>
      <w:r>
        <w:rPr>
          <w:sz w:val="28"/>
        </w:rPr>
        <w:t>а</w:t>
      </w:r>
      <w:r>
        <w:rPr>
          <w:sz w:val="28"/>
        </w:rPr>
        <w:t>на где-то в программе следующим образом: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r w:rsidRPr="00F30EB2">
        <w:rPr>
          <w:rFonts w:ascii="Courier New" w:hAnsi="Courier New"/>
          <w:b/>
          <w:szCs w:val="24"/>
          <w:lang w:val="en-US"/>
        </w:rPr>
        <w:t xml:space="preserve">void IncA(MyClass </w:t>
      </w:r>
      <w:r>
        <w:rPr>
          <w:rFonts w:ascii="Courier New" w:hAnsi="Courier New"/>
          <w:b/>
          <w:szCs w:val="24"/>
          <w:lang w:val="en-US"/>
        </w:rPr>
        <w:t>Ob</w:t>
      </w:r>
      <w:r w:rsidRPr="00F30EB2">
        <w:rPr>
          <w:rFonts w:ascii="Courier New" w:hAnsi="Courier New"/>
          <w:b/>
          <w:szCs w:val="24"/>
          <w:lang w:val="en-US"/>
        </w:rPr>
        <w:t xml:space="preserve">) 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r w:rsidRPr="00F30EB2">
        <w:rPr>
          <w:rFonts w:ascii="Courier New" w:hAnsi="Courier New"/>
          <w:b/>
          <w:szCs w:val="24"/>
          <w:lang w:val="en-US"/>
        </w:rPr>
        <w:t>{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 xml:space="preserve">  Ob.</w:t>
      </w:r>
      <w:r w:rsidRPr="00F30EB2">
        <w:rPr>
          <w:rFonts w:ascii="Courier New" w:hAnsi="Courier New"/>
          <w:b/>
          <w:szCs w:val="24"/>
          <w:lang w:val="en-US"/>
        </w:rPr>
        <w:t>FA++;</w:t>
      </w:r>
    </w:p>
    <w:p w:rsidR="004D5BE6" w:rsidRPr="00780489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780489">
        <w:rPr>
          <w:rFonts w:ascii="Courier New" w:hAnsi="Courier New"/>
          <w:b/>
          <w:szCs w:val="24"/>
        </w:rPr>
        <w:t>}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Дружественными могут быть не только функции, но и целые классы. Например, можно поместить в объявление своего класса оператор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F30EB2">
        <w:rPr>
          <w:rFonts w:ascii="Courier New" w:hAnsi="Courier New"/>
          <w:b/>
          <w:szCs w:val="24"/>
          <w:lang w:val="en-US"/>
        </w:rPr>
        <w:t>friend</w:t>
      </w:r>
      <w:r w:rsidRPr="00F30EB2">
        <w:rPr>
          <w:rFonts w:ascii="Courier New" w:hAnsi="Courier New"/>
          <w:b/>
          <w:szCs w:val="24"/>
        </w:rPr>
        <w:t xml:space="preserve"> </w:t>
      </w:r>
      <w:r w:rsidRPr="00F30EB2">
        <w:rPr>
          <w:rFonts w:ascii="Courier New" w:hAnsi="Courier New"/>
          <w:b/>
          <w:szCs w:val="24"/>
          <w:lang w:val="en-US"/>
        </w:rPr>
        <w:t>Class</w:t>
      </w:r>
      <w:r w:rsidRPr="00F30EB2">
        <w:rPr>
          <w:rFonts w:ascii="Courier New" w:hAnsi="Courier New"/>
          <w:b/>
          <w:szCs w:val="24"/>
        </w:rPr>
        <w:t>1;</w:t>
      </w:r>
    </w:p>
    <w:p w:rsidR="004D5BE6" w:rsidRDefault="004D5BE6" w:rsidP="004D5BE6">
      <w:pPr>
        <w:pStyle w:val="Normal"/>
        <w:widowControl w:val="0"/>
        <w:spacing w:before="0" w:after="0"/>
        <w:jc w:val="both"/>
        <w:rPr>
          <w:sz w:val="28"/>
        </w:rPr>
      </w:pPr>
      <w:r>
        <w:rPr>
          <w:sz w:val="28"/>
        </w:rPr>
        <w:t xml:space="preserve">и все компонентные функции класса </w:t>
      </w:r>
      <w:r w:rsidRPr="00F30EB2">
        <w:rPr>
          <w:rFonts w:ascii="Courier New" w:hAnsi="Courier New"/>
          <w:b/>
          <w:szCs w:val="24"/>
          <w:lang w:val="en-US"/>
        </w:rPr>
        <w:t>Class</w:t>
      </w:r>
      <w:r w:rsidRPr="00F30EB2">
        <w:rPr>
          <w:rFonts w:ascii="Courier New" w:hAnsi="Courier New"/>
          <w:b/>
          <w:szCs w:val="24"/>
        </w:rPr>
        <w:t>1</w:t>
      </w:r>
      <w:r>
        <w:rPr>
          <w:sz w:val="28"/>
        </w:rPr>
        <w:t xml:space="preserve"> получат доступ к закрытым компонентам описываемого класса.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Иногда программист может захотеть создать объект класса как ко</w:t>
      </w:r>
      <w:r>
        <w:rPr>
          <w:sz w:val="28"/>
        </w:rPr>
        <w:t>н</w:t>
      </w:r>
      <w:r>
        <w:rPr>
          <w:sz w:val="28"/>
        </w:rPr>
        <w:t xml:space="preserve">стантный с помощью спецификатора </w:t>
      </w:r>
      <w:r w:rsidRPr="00F30EB2">
        <w:rPr>
          <w:rFonts w:ascii="Courier New" w:hAnsi="Courier New"/>
          <w:b/>
          <w:szCs w:val="24"/>
          <w:lang w:val="en-US"/>
        </w:rPr>
        <w:t>const</w:t>
      </w:r>
      <w:r>
        <w:rPr>
          <w:sz w:val="28"/>
        </w:rPr>
        <w:t>. Например: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F30EB2">
        <w:rPr>
          <w:rFonts w:ascii="Courier New" w:hAnsi="Courier New"/>
          <w:b/>
          <w:szCs w:val="24"/>
          <w:lang w:val="en-US"/>
        </w:rPr>
        <w:t>const</w:t>
      </w:r>
      <w:r w:rsidRPr="00F30EB2">
        <w:rPr>
          <w:rFonts w:ascii="Courier New" w:hAnsi="Courier New"/>
          <w:b/>
          <w:szCs w:val="24"/>
        </w:rPr>
        <w:t xml:space="preserve"> </w:t>
      </w:r>
      <w:r w:rsidRPr="00F30EB2">
        <w:rPr>
          <w:rFonts w:ascii="Courier New" w:hAnsi="Courier New"/>
          <w:b/>
          <w:szCs w:val="24"/>
          <w:lang w:val="en-US"/>
        </w:rPr>
        <w:t>Class</w:t>
      </w:r>
      <w:r w:rsidRPr="00F30EB2">
        <w:rPr>
          <w:rFonts w:ascii="Courier New" w:hAnsi="Courier New"/>
          <w:b/>
          <w:szCs w:val="24"/>
        </w:rPr>
        <w:t xml:space="preserve">1 </w:t>
      </w:r>
      <w:r w:rsidRPr="00F30EB2">
        <w:rPr>
          <w:rFonts w:ascii="Courier New" w:hAnsi="Courier New"/>
          <w:b/>
          <w:szCs w:val="24"/>
          <w:lang w:val="en-US"/>
        </w:rPr>
        <w:t>MC</w:t>
      </w:r>
      <w:r w:rsidRPr="00F30EB2">
        <w:rPr>
          <w:rFonts w:ascii="Courier New" w:hAnsi="Courier New"/>
          <w:b/>
          <w:szCs w:val="24"/>
        </w:rPr>
        <w:t>1(3);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Если при этом класс содержит не только функции чтения, но и записи данных, то реакция на такой оператор, введенный пользователем, з</w:t>
      </w:r>
      <w:r>
        <w:rPr>
          <w:sz w:val="28"/>
        </w:rPr>
        <w:t>а</w:t>
      </w:r>
      <w:r>
        <w:rPr>
          <w:sz w:val="28"/>
        </w:rPr>
        <w:t>висит от версии и настройки компилятора. Компилятор может выдать сообщение об ошибке и отказаться от компиляции, а может просто в</w:t>
      </w:r>
      <w:r>
        <w:rPr>
          <w:sz w:val="28"/>
        </w:rPr>
        <w:t>ы</w:t>
      </w:r>
      <w:r>
        <w:rPr>
          <w:sz w:val="28"/>
        </w:rPr>
        <w:t xml:space="preserve">дать предупреждение и проигнорировать спецификатор пользователя </w:t>
      </w:r>
      <w:r w:rsidRPr="00F30EB2">
        <w:rPr>
          <w:rFonts w:ascii="Courier New" w:hAnsi="Courier New"/>
          <w:b/>
          <w:szCs w:val="24"/>
          <w:lang w:val="en-US"/>
        </w:rPr>
        <w:t>const</w:t>
      </w:r>
      <w:r>
        <w:rPr>
          <w:sz w:val="28"/>
        </w:rPr>
        <w:t xml:space="preserve">. </w:t>
      </w:r>
    </w:p>
    <w:p w:rsidR="004D5BE6" w:rsidRPr="00201463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  <w:szCs w:val="28"/>
          <w:lang w:val="en-US"/>
        </w:rPr>
      </w:pPr>
      <w:r w:rsidRPr="00201463">
        <w:rPr>
          <w:sz w:val="28"/>
          <w:szCs w:val="28"/>
        </w:rPr>
        <w:t xml:space="preserve">Функция класса может быть объявлена так, что ей разрешается только </w:t>
      </w:r>
      <w:r w:rsidRPr="00201463">
        <w:rPr>
          <w:i/>
          <w:sz w:val="28"/>
          <w:szCs w:val="28"/>
        </w:rPr>
        <w:t>читать</w:t>
      </w:r>
      <w:r w:rsidRPr="00201463">
        <w:rPr>
          <w:sz w:val="28"/>
          <w:szCs w:val="28"/>
        </w:rPr>
        <w:t xml:space="preserve"> значения компонентных данных этого класса, но </w:t>
      </w:r>
      <w:r w:rsidRPr="00201463">
        <w:rPr>
          <w:i/>
          <w:sz w:val="28"/>
          <w:szCs w:val="28"/>
        </w:rPr>
        <w:t>не изменять</w:t>
      </w:r>
      <w:r w:rsidRPr="00201463">
        <w:rPr>
          <w:sz w:val="28"/>
          <w:szCs w:val="28"/>
        </w:rPr>
        <w:t xml:space="preserve"> их. Подобные функции должны быть объявлены с суффиксом </w:t>
      </w:r>
      <w:r w:rsidRPr="00201463">
        <w:rPr>
          <w:rFonts w:ascii="Courier New" w:hAnsi="Courier New"/>
          <w:b/>
          <w:szCs w:val="24"/>
          <w:lang w:val="en-US"/>
        </w:rPr>
        <w:t>const</w:t>
      </w:r>
      <w:r w:rsidRPr="00201463">
        <w:rPr>
          <w:sz w:val="28"/>
          <w:szCs w:val="28"/>
        </w:rPr>
        <w:t xml:space="preserve"> (т.е. между именем функции и ее телом записывается ключевое слово </w:t>
      </w:r>
      <w:r w:rsidRPr="00201463">
        <w:rPr>
          <w:rFonts w:ascii="Courier New" w:hAnsi="Courier New"/>
          <w:b/>
          <w:szCs w:val="24"/>
          <w:lang w:val="en-US"/>
        </w:rPr>
        <w:t>const</w:t>
      </w:r>
      <w:r w:rsidRPr="00201463">
        <w:rPr>
          <w:sz w:val="28"/>
          <w:szCs w:val="28"/>
        </w:rPr>
        <w:t>). Пр</w:t>
      </w:r>
      <w:r w:rsidRPr="00201463">
        <w:rPr>
          <w:sz w:val="28"/>
          <w:szCs w:val="28"/>
        </w:rPr>
        <w:t>и</w:t>
      </w:r>
      <w:r w:rsidRPr="00201463">
        <w:rPr>
          <w:sz w:val="28"/>
          <w:szCs w:val="28"/>
        </w:rPr>
        <w:t>мер</w:t>
      </w:r>
      <w:r w:rsidRPr="00201463">
        <w:rPr>
          <w:sz w:val="28"/>
          <w:szCs w:val="28"/>
          <w:lang w:val="en-US"/>
        </w:rPr>
        <w:t>: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r w:rsidRPr="00F30EB2">
        <w:rPr>
          <w:rFonts w:ascii="Courier New" w:hAnsi="Courier New"/>
          <w:b/>
          <w:szCs w:val="24"/>
          <w:lang w:val="en-US"/>
        </w:rPr>
        <w:t>int GetA()</w:t>
      </w:r>
      <w:r>
        <w:rPr>
          <w:rFonts w:ascii="Courier New" w:hAnsi="Courier New"/>
          <w:b/>
          <w:szCs w:val="24"/>
          <w:lang w:val="en-US"/>
        </w:rPr>
        <w:t xml:space="preserve"> const;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...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r w:rsidRPr="00F30EB2">
        <w:rPr>
          <w:rFonts w:ascii="Courier New" w:hAnsi="Courier New"/>
          <w:b/>
          <w:szCs w:val="24"/>
          <w:lang w:val="en-US"/>
        </w:rPr>
        <w:t>int MyClass::GetA()</w:t>
      </w:r>
      <w:r>
        <w:rPr>
          <w:rFonts w:ascii="Courier New" w:hAnsi="Courier New"/>
          <w:b/>
          <w:szCs w:val="24"/>
          <w:lang w:val="en-US"/>
        </w:rPr>
        <w:t xml:space="preserve"> const</w:t>
      </w:r>
      <w:r w:rsidRPr="00F30EB2">
        <w:rPr>
          <w:rFonts w:ascii="Courier New" w:hAnsi="Courier New"/>
          <w:b/>
          <w:szCs w:val="24"/>
          <w:lang w:val="en-US"/>
        </w:rPr>
        <w:t xml:space="preserve"> 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r w:rsidRPr="00F30EB2">
        <w:rPr>
          <w:rFonts w:ascii="Courier New" w:hAnsi="Courier New"/>
          <w:b/>
          <w:szCs w:val="24"/>
          <w:lang w:val="en-US"/>
        </w:rPr>
        <w:t>{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 xml:space="preserve">  </w:t>
      </w:r>
      <w:r w:rsidRPr="00F30EB2">
        <w:rPr>
          <w:rFonts w:ascii="Courier New" w:hAnsi="Courier New"/>
          <w:b/>
          <w:szCs w:val="24"/>
          <w:lang w:val="en-US"/>
        </w:rPr>
        <w:t>return FA;</w:t>
      </w:r>
    </w:p>
    <w:p w:rsidR="004D5BE6" w:rsidRPr="004F194E" w:rsidRDefault="004D5BE6" w:rsidP="004D5BE6">
      <w:pPr>
        <w:pStyle w:val="Normal"/>
        <w:widowControl w:val="0"/>
        <w:spacing w:before="0" w:after="0"/>
        <w:ind w:firstLine="567"/>
        <w:jc w:val="both"/>
      </w:pPr>
      <w:r w:rsidRPr="004F194E">
        <w:rPr>
          <w:rFonts w:ascii="Courier New" w:hAnsi="Courier New"/>
          <w:b/>
          <w:szCs w:val="24"/>
        </w:rPr>
        <w:t>}</w:t>
      </w:r>
    </w:p>
    <w:p w:rsidR="004D5BE6" w:rsidRPr="004F194E" w:rsidRDefault="004D5BE6" w:rsidP="004D5BE6">
      <w:pPr>
        <w:pStyle w:val="Normal"/>
        <w:widowControl w:val="0"/>
        <w:spacing w:before="0" w:after="0"/>
        <w:ind w:firstLine="567"/>
        <w:jc w:val="both"/>
      </w:pPr>
    </w:p>
    <w:p w:rsidR="004D5BE6" w:rsidRDefault="004D5BE6" w:rsidP="004D5BE6">
      <w:pPr>
        <w:pStyle w:val="Normal"/>
        <w:widowControl w:val="0"/>
        <w:spacing w:before="0" w:after="0"/>
        <w:ind w:left="567" w:right="534"/>
        <w:jc w:val="both"/>
        <w:rPr>
          <w:b/>
          <w:sz w:val="28"/>
        </w:rPr>
      </w:pPr>
      <w:r>
        <w:rPr>
          <w:b/>
          <w:sz w:val="28"/>
        </w:rPr>
        <w:t>4.3 Компонентные данные, статические данные, константные данные</w:t>
      </w:r>
    </w:p>
    <w:p w:rsidR="004D5BE6" w:rsidRPr="00567819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 w:rsidRPr="00567819">
        <w:rPr>
          <w:sz w:val="28"/>
        </w:rPr>
        <w:t>Теперь рассмотрим несколько подробнее компонентные данные. Обы</w:t>
      </w:r>
      <w:r w:rsidRPr="00567819">
        <w:rPr>
          <w:sz w:val="28"/>
        </w:rPr>
        <w:t>ч</w:t>
      </w:r>
      <w:r w:rsidRPr="00567819">
        <w:rPr>
          <w:sz w:val="28"/>
        </w:rPr>
        <w:t>но каждый объект класса имеет свою собственную копию всех данных-элементов класса. Но в определенных случаях во всех объектах класса должна фигурировать только одна копия некоторых данных. Н</w:t>
      </w:r>
      <w:r w:rsidRPr="00567819">
        <w:rPr>
          <w:sz w:val="28"/>
        </w:rPr>
        <w:t>а</w:t>
      </w:r>
      <w:r w:rsidRPr="00567819">
        <w:rPr>
          <w:sz w:val="28"/>
        </w:rPr>
        <w:t>пример, это может быть счетчик числа созданных объектов класса. Или же, если в классе им</w:t>
      </w:r>
      <w:r w:rsidRPr="00567819">
        <w:rPr>
          <w:sz w:val="28"/>
        </w:rPr>
        <w:t>е</w:t>
      </w:r>
      <w:r w:rsidRPr="00567819">
        <w:rPr>
          <w:sz w:val="28"/>
        </w:rPr>
        <w:t>ются некоторые константы, одинаковые для всех объектов класса, то нерац</w:t>
      </w:r>
      <w:r w:rsidRPr="00567819">
        <w:rPr>
          <w:sz w:val="28"/>
        </w:rPr>
        <w:t>и</w:t>
      </w:r>
      <w:r w:rsidRPr="00567819">
        <w:rPr>
          <w:sz w:val="28"/>
        </w:rPr>
        <w:t>онально хранить в каждом объекте собственные копии этих констант. Рациональнее иметь единственные экземпляры этих констант для всех объе</w:t>
      </w:r>
      <w:r w:rsidRPr="00567819">
        <w:rPr>
          <w:sz w:val="28"/>
        </w:rPr>
        <w:t>к</w:t>
      </w:r>
      <w:r w:rsidRPr="00567819">
        <w:rPr>
          <w:sz w:val="28"/>
        </w:rPr>
        <w:t>тов.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 w:rsidRPr="00567819">
        <w:rPr>
          <w:sz w:val="28"/>
        </w:rPr>
        <w:t xml:space="preserve">Для введения в класс подобных данных используются </w:t>
      </w:r>
      <w:r w:rsidRPr="005E0FC8">
        <w:rPr>
          <w:i/>
          <w:sz w:val="28"/>
        </w:rPr>
        <w:t>статические данные</w:t>
      </w:r>
      <w:r w:rsidRPr="00567819">
        <w:rPr>
          <w:sz w:val="28"/>
        </w:rPr>
        <w:t xml:space="preserve">, которые содержат информацию </w:t>
      </w:r>
      <w:r>
        <w:rPr>
          <w:sz w:val="28"/>
        </w:rPr>
        <w:t>«</w:t>
      </w:r>
      <w:r w:rsidRPr="00567819">
        <w:rPr>
          <w:sz w:val="28"/>
        </w:rPr>
        <w:t>для всего класса</w:t>
      </w:r>
      <w:r>
        <w:rPr>
          <w:sz w:val="28"/>
        </w:rPr>
        <w:t>»</w:t>
      </w:r>
      <w:r w:rsidRPr="00567819">
        <w:rPr>
          <w:sz w:val="28"/>
        </w:rPr>
        <w:t xml:space="preserve">. </w:t>
      </w:r>
      <w:r>
        <w:rPr>
          <w:sz w:val="28"/>
        </w:rPr>
        <w:t xml:space="preserve">Объявление </w:t>
      </w:r>
      <w:r>
        <w:rPr>
          <w:sz w:val="28"/>
        </w:rPr>
        <w:lastRenderedPageBreak/>
        <w:t>стат</w:t>
      </w:r>
      <w:r>
        <w:rPr>
          <w:sz w:val="28"/>
        </w:rPr>
        <w:t>и</w:t>
      </w:r>
      <w:r>
        <w:rPr>
          <w:sz w:val="28"/>
        </w:rPr>
        <w:t xml:space="preserve">ческих данных начинается с ключевого слова </w:t>
      </w:r>
      <w:r w:rsidRPr="00F30EB2">
        <w:rPr>
          <w:rFonts w:ascii="Courier New" w:hAnsi="Courier New"/>
          <w:b/>
          <w:szCs w:val="24"/>
          <w:lang w:val="en-US"/>
        </w:rPr>
        <w:t>static</w:t>
      </w:r>
      <w:r>
        <w:rPr>
          <w:sz w:val="28"/>
        </w:rPr>
        <w:t>. Например: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F30EB2">
        <w:rPr>
          <w:rFonts w:ascii="Courier New" w:hAnsi="Courier New"/>
          <w:b/>
          <w:szCs w:val="24"/>
          <w:lang w:val="en-US"/>
        </w:rPr>
        <w:t>static</w:t>
      </w:r>
      <w:r w:rsidRPr="00F30EB2">
        <w:rPr>
          <w:rFonts w:ascii="Courier New" w:hAnsi="Courier New"/>
          <w:b/>
          <w:szCs w:val="24"/>
        </w:rPr>
        <w:t xml:space="preserve"> </w:t>
      </w:r>
      <w:r w:rsidRPr="00F30EB2">
        <w:rPr>
          <w:rFonts w:ascii="Courier New" w:hAnsi="Courier New"/>
          <w:b/>
          <w:szCs w:val="24"/>
          <w:lang w:val="en-US"/>
        </w:rPr>
        <w:t>int</w:t>
      </w:r>
      <w:r w:rsidRPr="00F30EB2">
        <w:rPr>
          <w:rFonts w:ascii="Courier New" w:hAnsi="Courier New"/>
          <w:b/>
          <w:szCs w:val="24"/>
        </w:rPr>
        <w:t xml:space="preserve"> </w:t>
      </w:r>
      <w:r w:rsidRPr="00F30EB2">
        <w:rPr>
          <w:rFonts w:ascii="Courier New" w:hAnsi="Courier New"/>
          <w:b/>
          <w:szCs w:val="24"/>
          <w:lang w:val="en-US"/>
        </w:rPr>
        <w:t>D</w:t>
      </w:r>
      <w:r w:rsidRPr="00F30EB2">
        <w:rPr>
          <w:rFonts w:ascii="Courier New" w:hAnsi="Courier New"/>
          <w:b/>
          <w:szCs w:val="24"/>
        </w:rPr>
        <w:t>;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Статические компоненты могут быть открытыми, закрытыми или защ</w:t>
      </w:r>
      <w:r>
        <w:rPr>
          <w:sz w:val="28"/>
        </w:rPr>
        <w:t>и</w:t>
      </w:r>
      <w:r>
        <w:rPr>
          <w:sz w:val="28"/>
        </w:rPr>
        <w:t>щенными. Доступ к открытым статическим элементам класса возможен п</w:t>
      </w:r>
      <w:r>
        <w:rPr>
          <w:sz w:val="28"/>
        </w:rPr>
        <w:t>о</w:t>
      </w:r>
      <w:r>
        <w:rPr>
          <w:sz w:val="28"/>
        </w:rPr>
        <w:t>средством любого объекта класса или посредством имени класса с помощью бинарной операции разрешения области действия. Напр</w:t>
      </w:r>
      <w:r>
        <w:rPr>
          <w:sz w:val="28"/>
        </w:rPr>
        <w:t>и</w:t>
      </w:r>
      <w:r>
        <w:rPr>
          <w:sz w:val="28"/>
        </w:rPr>
        <w:t>мер: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F30EB2">
        <w:rPr>
          <w:rFonts w:ascii="Courier New" w:hAnsi="Courier New"/>
          <w:b/>
          <w:szCs w:val="24"/>
          <w:lang w:val="en-US"/>
        </w:rPr>
        <w:t>MyClass</w:t>
      </w:r>
      <w:r w:rsidRPr="00F30EB2">
        <w:rPr>
          <w:rFonts w:ascii="Courier New" w:hAnsi="Courier New"/>
          <w:b/>
          <w:szCs w:val="24"/>
        </w:rPr>
        <w:t>::</w:t>
      </w:r>
      <w:r w:rsidRPr="00F30EB2">
        <w:rPr>
          <w:rFonts w:ascii="Courier New" w:hAnsi="Courier New"/>
          <w:b/>
          <w:szCs w:val="24"/>
          <w:lang w:val="en-US"/>
        </w:rPr>
        <w:t>D</w:t>
      </w:r>
      <w:r w:rsidRPr="00F30EB2">
        <w:rPr>
          <w:rFonts w:ascii="Courier New" w:hAnsi="Courier New"/>
          <w:b/>
          <w:szCs w:val="24"/>
        </w:rPr>
        <w:t xml:space="preserve"> = 10;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Закрытые и защищенные статические элементы класса должны быть д</w:t>
      </w:r>
      <w:r>
        <w:rPr>
          <w:sz w:val="28"/>
        </w:rPr>
        <w:t>о</w:t>
      </w:r>
      <w:r>
        <w:rPr>
          <w:sz w:val="28"/>
        </w:rPr>
        <w:t>ступны открытым функциям-элементам этого класса или друзьям класса.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Статические компоненты класса существуют даже тогда, когда не сущ</w:t>
      </w:r>
      <w:r>
        <w:rPr>
          <w:sz w:val="28"/>
        </w:rPr>
        <w:t>е</w:t>
      </w:r>
      <w:r>
        <w:rPr>
          <w:sz w:val="28"/>
        </w:rPr>
        <w:t>ствует никаких объектов этого класса. В этом случае доступ к открытому статическому элементу обеспечивается так же, как указано в</w:t>
      </w:r>
      <w:r>
        <w:rPr>
          <w:sz w:val="28"/>
        </w:rPr>
        <w:t>ы</w:t>
      </w:r>
      <w:r>
        <w:rPr>
          <w:sz w:val="28"/>
        </w:rPr>
        <w:t>ше: с помощью имени класса и бинарной операции разрешения области действия. Для обе</w:t>
      </w:r>
      <w:r>
        <w:rPr>
          <w:sz w:val="28"/>
        </w:rPr>
        <w:t>с</w:t>
      </w:r>
      <w:r>
        <w:rPr>
          <w:sz w:val="28"/>
        </w:rPr>
        <w:t>печения доступа в отсутствие объектов к закрытому или защищенному ко</w:t>
      </w:r>
      <w:r>
        <w:rPr>
          <w:sz w:val="28"/>
        </w:rPr>
        <w:t>м</w:t>
      </w:r>
      <w:r>
        <w:rPr>
          <w:sz w:val="28"/>
        </w:rPr>
        <w:t>поненту класса должна быть предусмотрена открытая статическая функция-элемент, которая должна вызываться с добавлением перед ее именем имени класса и бинарной операции разрешения области действия.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Начальные значения статических компонентов (как открытых, так и з</w:t>
      </w:r>
      <w:r>
        <w:rPr>
          <w:sz w:val="28"/>
        </w:rPr>
        <w:t>а</w:t>
      </w:r>
      <w:r>
        <w:rPr>
          <w:sz w:val="28"/>
        </w:rPr>
        <w:t>крытых) должны задаваться вне объявления класса. Для этого достаточно разместить где-то в файле, например, после объявления класса или среди р</w:t>
      </w:r>
      <w:r>
        <w:rPr>
          <w:sz w:val="28"/>
        </w:rPr>
        <w:t>е</w:t>
      </w:r>
      <w:r>
        <w:rPr>
          <w:sz w:val="28"/>
        </w:rPr>
        <w:t>ализаций компонентных функций (но не внутри их) оператор вида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F30EB2">
        <w:rPr>
          <w:rFonts w:ascii="Courier New" w:hAnsi="Courier New"/>
          <w:b/>
          <w:szCs w:val="24"/>
          <w:lang w:val="en-US"/>
        </w:rPr>
        <w:t>int</w:t>
      </w:r>
      <w:r w:rsidRPr="00F30EB2">
        <w:rPr>
          <w:rFonts w:ascii="Courier New" w:hAnsi="Courier New"/>
          <w:b/>
          <w:szCs w:val="24"/>
        </w:rPr>
        <w:t xml:space="preserve"> </w:t>
      </w:r>
      <w:r w:rsidRPr="00F30EB2">
        <w:rPr>
          <w:rFonts w:ascii="Courier New" w:hAnsi="Courier New"/>
          <w:b/>
          <w:szCs w:val="24"/>
          <w:lang w:val="en-US"/>
        </w:rPr>
        <w:t>MyClass</w:t>
      </w:r>
      <w:r w:rsidRPr="00F30EB2">
        <w:rPr>
          <w:rFonts w:ascii="Courier New" w:hAnsi="Courier New"/>
          <w:b/>
          <w:szCs w:val="24"/>
        </w:rPr>
        <w:t>::</w:t>
      </w:r>
      <w:r w:rsidRPr="00F30EB2">
        <w:rPr>
          <w:rFonts w:ascii="Courier New" w:hAnsi="Courier New"/>
          <w:b/>
          <w:szCs w:val="24"/>
          <w:lang w:val="en-US"/>
        </w:rPr>
        <w:t>D</w:t>
      </w:r>
      <w:r w:rsidRPr="00F30EB2">
        <w:rPr>
          <w:rFonts w:ascii="Courier New" w:hAnsi="Courier New"/>
          <w:b/>
          <w:szCs w:val="24"/>
        </w:rPr>
        <w:t xml:space="preserve"> = 0;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Среди компонентных данных могут быть объявлены именованные ко</w:t>
      </w:r>
      <w:r>
        <w:rPr>
          <w:sz w:val="28"/>
        </w:rPr>
        <w:t>н</w:t>
      </w:r>
      <w:r>
        <w:rPr>
          <w:sz w:val="28"/>
        </w:rPr>
        <w:t>станты</w:t>
      </w:r>
      <w:r w:rsidRPr="005E0FC8">
        <w:rPr>
          <w:sz w:val="28"/>
        </w:rPr>
        <w:t xml:space="preserve"> (</w:t>
      </w:r>
      <w:r>
        <w:rPr>
          <w:sz w:val="28"/>
        </w:rPr>
        <w:t>не во всех компиляторах!</w:t>
      </w:r>
      <w:r w:rsidRPr="005E0FC8">
        <w:rPr>
          <w:sz w:val="28"/>
        </w:rPr>
        <w:t>)</w:t>
      </w:r>
      <w:r>
        <w:rPr>
          <w:sz w:val="28"/>
        </w:rPr>
        <w:t>. Например: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F30EB2">
        <w:rPr>
          <w:rFonts w:ascii="Courier New" w:hAnsi="Courier New"/>
          <w:b/>
          <w:szCs w:val="24"/>
          <w:lang w:val="en-US"/>
        </w:rPr>
        <w:t>static</w:t>
      </w:r>
      <w:r w:rsidRPr="00F30EB2">
        <w:rPr>
          <w:rFonts w:ascii="Courier New" w:hAnsi="Courier New"/>
          <w:b/>
          <w:szCs w:val="24"/>
        </w:rPr>
        <w:t xml:space="preserve"> </w:t>
      </w:r>
      <w:r w:rsidRPr="00F30EB2">
        <w:rPr>
          <w:rFonts w:ascii="Courier New" w:hAnsi="Courier New"/>
          <w:b/>
          <w:szCs w:val="24"/>
          <w:lang w:val="en-US"/>
        </w:rPr>
        <w:t>const</w:t>
      </w:r>
      <w:r w:rsidRPr="00F30EB2">
        <w:rPr>
          <w:rFonts w:ascii="Courier New" w:hAnsi="Courier New"/>
          <w:b/>
          <w:szCs w:val="24"/>
        </w:rPr>
        <w:t xml:space="preserve"> </w:t>
      </w:r>
      <w:r w:rsidRPr="00F30EB2">
        <w:rPr>
          <w:rFonts w:ascii="Courier New" w:hAnsi="Courier New"/>
          <w:b/>
          <w:szCs w:val="24"/>
          <w:lang w:val="en-US"/>
        </w:rPr>
        <w:t>int</w:t>
      </w:r>
      <w:r w:rsidRPr="00F30EB2">
        <w:rPr>
          <w:rFonts w:ascii="Courier New" w:hAnsi="Courier New"/>
          <w:b/>
          <w:szCs w:val="24"/>
        </w:rPr>
        <w:t xml:space="preserve"> </w:t>
      </w:r>
      <w:r w:rsidRPr="00F30EB2">
        <w:rPr>
          <w:rFonts w:ascii="Courier New" w:hAnsi="Courier New"/>
          <w:b/>
          <w:szCs w:val="24"/>
          <w:lang w:val="en-US"/>
        </w:rPr>
        <w:t>MaxA</w:t>
      </w:r>
      <w:r w:rsidRPr="00F30EB2">
        <w:rPr>
          <w:rFonts w:ascii="Courier New" w:hAnsi="Courier New"/>
          <w:b/>
          <w:szCs w:val="24"/>
        </w:rPr>
        <w:t xml:space="preserve"> = 10;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F30EB2">
        <w:rPr>
          <w:rFonts w:ascii="Courier New" w:hAnsi="Courier New"/>
          <w:b/>
          <w:szCs w:val="24"/>
          <w:lang w:val="en-US"/>
        </w:rPr>
        <w:t>const</w:t>
      </w:r>
      <w:r w:rsidRPr="00F30EB2">
        <w:rPr>
          <w:rFonts w:ascii="Courier New" w:hAnsi="Courier New"/>
          <w:b/>
          <w:szCs w:val="24"/>
        </w:rPr>
        <w:t xml:space="preserve"> </w:t>
      </w:r>
      <w:r w:rsidRPr="00F30EB2">
        <w:rPr>
          <w:rFonts w:ascii="Courier New" w:hAnsi="Courier New"/>
          <w:b/>
          <w:szCs w:val="24"/>
          <w:lang w:val="en-US"/>
        </w:rPr>
        <w:t>int</w:t>
      </w:r>
      <w:r w:rsidRPr="00F30EB2">
        <w:rPr>
          <w:rFonts w:ascii="Courier New" w:hAnsi="Courier New"/>
          <w:b/>
          <w:szCs w:val="24"/>
        </w:rPr>
        <w:t xml:space="preserve"> </w:t>
      </w:r>
      <w:r w:rsidRPr="00F30EB2">
        <w:rPr>
          <w:rFonts w:ascii="Courier New" w:hAnsi="Courier New"/>
          <w:b/>
          <w:szCs w:val="24"/>
          <w:lang w:val="en-US"/>
        </w:rPr>
        <w:t>MinA</w:t>
      </w:r>
      <w:r w:rsidRPr="00F30EB2">
        <w:rPr>
          <w:rFonts w:ascii="Courier New" w:hAnsi="Courier New"/>
          <w:b/>
          <w:szCs w:val="24"/>
        </w:rPr>
        <w:t>;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Значения статических именованных констант могут задаваться в момент их объявления в классе, как показано в предыдущем примере. Инициализ</w:t>
      </w:r>
      <w:r>
        <w:rPr>
          <w:sz w:val="28"/>
        </w:rPr>
        <w:t>а</w:t>
      </w:r>
      <w:r>
        <w:rPr>
          <w:sz w:val="28"/>
        </w:rPr>
        <w:t>ция нестатических констант будет рассмотрена в следующем разделе.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b/>
          <w:sz w:val="28"/>
        </w:rPr>
      </w:pPr>
      <w:r>
        <w:rPr>
          <w:b/>
          <w:sz w:val="28"/>
        </w:rPr>
        <w:t>4.4 Конструкторы и деструкторы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i/>
          <w:sz w:val="28"/>
        </w:rPr>
        <w:t>Конструктором класса</w:t>
      </w:r>
      <w:r>
        <w:rPr>
          <w:sz w:val="28"/>
        </w:rPr>
        <w:t xml:space="preserve"> называется открытая компонентная функция, которая вызывается в момент создания объекта класса и должна инициализ</w:t>
      </w:r>
      <w:r>
        <w:rPr>
          <w:sz w:val="28"/>
        </w:rPr>
        <w:t>и</w:t>
      </w:r>
      <w:r>
        <w:rPr>
          <w:sz w:val="28"/>
        </w:rPr>
        <w:t>ровать данные указанными в вызове значениями или значениями по умолч</w:t>
      </w:r>
      <w:r>
        <w:rPr>
          <w:sz w:val="28"/>
        </w:rPr>
        <w:t>а</w:t>
      </w:r>
      <w:r>
        <w:rPr>
          <w:sz w:val="28"/>
        </w:rPr>
        <w:t>нию. Конструктор имеет то же имя, что и класс.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Наличие конструктора в классе не обязательно. Но если конструктор о</w:t>
      </w:r>
      <w:r>
        <w:rPr>
          <w:sz w:val="28"/>
        </w:rPr>
        <w:t>т</w:t>
      </w:r>
      <w:r>
        <w:rPr>
          <w:sz w:val="28"/>
        </w:rPr>
        <w:t>сутствует, то клиенты класса (внешние функции, использующие класс) должны сами заботиться об инициализации данных, т.е. о задании им нек</w:t>
      </w:r>
      <w:r>
        <w:rPr>
          <w:sz w:val="28"/>
        </w:rPr>
        <w:t>о</w:t>
      </w:r>
      <w:r>
        <w:rPr>
          <w:sz w:val="28"/>
        </w:rPr>
        <w:t>торых начальных значений. Это не всегда возможно. Например, если класс имеет закрытые данные, предназначенные только для чтения, то для этих данных не предусматриваются открытые функции записи. И клиент не в с</w:t>
      </w:r>
      <w:r>
        <w:rPr>
          <w:sz w:val="28"/>
        </w:rPr>
        <w:t>о</w:t>
      </w:r>
      <w:r>
        <w:rPr>
          <w:sz w:val="28"/>
        </w:rPr>
        <w:t>стоянии присвоить данным какие-то начальные значения.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Пример объявления и реализации конструктора: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r w:rsidRPr="00F30EB2">
        <w:rPr>
          <w:rFonts w:ascii="Courier New" w:hAnsi="Courier New"/>
          <w:b/>
          <w:szCs w:val="24"/>
          <w:lang w:val="en-US"/>
        </w:rPr>
        <w:t>class MyClass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r w:rsidRPr="00F30EB2">
        <w:rPr>
          <w:rFonts w:ascii="Courier New" w:hAnsi="Courier New"/>
          <w:b/>
          <w:szCs w:val="24"/>
          <w:lang w:val="en-US"/>
        </w:rPr>
        <w:lastRenderedPageBreak/>
        <w:t>{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r w:rsidRPr="00F30EB2">
        <w:rPr>
          <w:rFonts w:ascii="Courier New" w:hAnsi="Courier New"/>
          <w:b/>
          <w:szCs w:val="24"/>
          <w:lang w:val="en-US"/>
        </w:rPr>
        <w:t>public: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r w:rsidRPr="00F30EB2">
        <w:rPr>
          <w:rFonts w:ascii="Courier New" w:hAnsi="Courier New"/>
          <w:b/>
          <w:szCs w:val="24"/>
          <w:lang w:val="en-US"/>
        </w:rPr>
        <w:t xml:space="preserve">  MyClass(); //конструктор класса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r w:rsidRPr="00F30EB2">
        <w:rPr>
          <w:rFonts w:ascii="Courier New" w:hAnsi="Courier New"/>
          <w:b/>
          <w:szCs w:val="24"/>
          <w:lang w:val="en-US"/>
        </w:rPr>
        <w:t xml:space="preserve">  ...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r w:rsidRPr="00F30EB2">
        <w:rPr>
          <w:rFonts w:ascii="Courier New" w:hAnsi="Courier New"/>
          <w:b/>
          <w:szCs w:val="24"/>
          <w:lang w:val="en-US"/>
        </w:rPr>
        <w:t>private: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r w:rsidRPr="00F30EB2">
        <w:rPr>
          <w:rFonts w:ascii="Courier New" w:hAnsi="Courier New"/>
          <w:b/>
          <w:szCs w:val="24"/>
          <w:lang w:val="en-US"/>
        </w:rPr>
        <w:t xml:space="preserve">  int A;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r w:rsidRPr="00F30EB2">
        <w:rPr>
          <w:rFonts w:ascii="Courier New" w:hAnsi="Courier New"/>
          <w:b/>
          <w:szCs w:val="24"/>
          <w:lang w:val="en-US"/>
        </w:rPr>
        <w:t>...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r w:rsidRPr="00F30EB2">
        <w:rPr>
          <w:rFonts w:ascii="Courier New" w:hAnsi="Courier New"/>
          <w:b/>
          <w:szCs w:val="24"/>
          <w:lang w:val="en-US"/>
        </w:rPr>
        <w:t>};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r w:rsidRPr="00F30EB2">
        <w:rPr>
          <w:rFonts w:ascii="Courier New" w:hAnsi="Courier New"/>
          <w:b/>
          <w:szCs w:val="24"/>
          <w:lang w:val="en-US"/>
        </w:rPr>
        <w:t>...</w:t>
      </w:r>
    </w:p>
    <w:p w:rsidR="004D5BE6" w:rsidRPr="00780489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r w:rsidRPr="00F30EB2">
        <w:rPr>
          <w:rFonts w:ascii="Courier New" w:hAnsi="Courier New"/>
          <w:b/>
          <w:szCs w:val="24"/>
          <w:lang w:val="en-US"/>
        </w:rPr>
        <w:t xml:space="preserve">MyClass::MyClass() 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780489">
        <w:rPr>
          <w:rFonts w:ascii="Courier New" w:hAnsi="Courier New"/>
          <w:b/>
          <w:szCs w:val="24"/>
        </w:rPr>
        <w:t>{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>
        <w:rPr>
          <w:rFonts w:ascii="Courier New" w:hAnsi="Courier New"/>
          <w:b/>
          <w:szCs w:val="24"/>
        </w:rPr>
        <w:t xml:space="preserve">  </w:t>
      </w:r>
      <w:r w:rsidRPr="00F30EB2">
        <w:rPr>
          <w:rFonts w:ascii="Courier New" w:hAnsi="Courier New"/>
          <w:b/>
          <w:szCs w:val="24"/>
          <w:lang w:val="en-US"/>
        </w:rPr>
        <w:t>A</w:t>
      </w:r>
      <w:r w:rsidRPr="00780489">
        <w:rPr>
          <w:rFonts w:ascii="Courier New" w:hAnsi="Courier New"/>
          <w:b/>
          <w:szCs w:val="24"/>
        </w:rPr>
        <w:t xml:space="preserve"> = 0;</w:t>
      </w:r>
    </w:p>
    <w:p w:rsidR="004D5BE6" w:rsidRPr="00780489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780489">
        <w:rPr>
          <w:rFonts w:ascii="Courier New" w:hAnsi="Courier New"/>
          <w:b/>
          <w:szCs w:val="24"/>
        </w:rPr>
        <w:t>}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этом примере объявлен конструктор </w:t>
      </w:r>
      <w:r w:rsidRPr="00F30EB2">
        <w:rPr>
          <w:rFonts w:ascii="Courier New" w:hAnsi="Courier New"/>
          <w:b/>
          <w:szCs w:val="24"/>
          <w:lang w:val="en-US"/>
        </w:rPr>
        <w:t>MyClass</w:t>
      </w:r>
      <w:r>
        <w:rPr>
          <w:sz w:val="28"/>
        </w:rPr>
        <w:t xml:space="preserve"> без параметров, кот</w:t>
      </w:r>
      <w:r>
        <w:rPr>
          <w:sz w:val="28"/>
        </w:rPr>
        <w:t>о</w:t>
      </w:r>
      <w:r>
        <w:rPr>
          <w:sz w:val="28"/>
        </w:rPr>
        <w:t xml:space="preserve">рый при создании объекта задает начальное значение поля </w:t>
      </w:r>
      <w:r w:rsidRPr="00F30EB2">
        <w:rPr>
          <w:rFonts w:ascii="Courier New" w:hAnsi="Courier New"/>
          <w:b/>
          <w:szCs w:val="24"/>
        </w:rPr>
        <w:t>А</w:t>
      </w:r>
      <w:r>
        <w:rPr>
          <w:sz w:val="28"/>
        </w:rPr>
        <w:t xml:space="preserve"> равным </w:t>
      </w:r>
      <w:r w:rsidRPr="00F30EB2">
        <w:rPr>
          <w:rFonts w:ascii="Courier New" w:hAnsi="Courier New"/>
          <w:b/>
          <w:szCs w:val="24"/>
        </w:rPr>
        <w:t>0</w:t>
      </w:r>
      <w:r>
        <w:rPr>
          <w:sz w:val="28"/>
        </w:rPr>
        <w:t>. Сл</w:t>
      </w:r>
      <w:r>
        <w:rPr>
          <w:sz w:val="28"/>
        </w:rPr>
        <w:t>е</w:t>
      </w:r>
      <w:r>
        <w:rPr>
          <w:sz w:val="28"/>
        </w:rPr>
        <w:t>дует обратить внимание на то, что в отличие от других функций в объявлении конструктора не указывается тип возвращаемого значения.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Простое задание в конструкторе значений данных в общем случае не гарантирует их целостность. Обычно нужна еще проверка допустимости да</w:t>
      </w:r>
      <w:r>
        <w:rPr>
          <w:sz w:val="28"/>
        </w:rPr>
        <w:t>н</w:t>
      </w:r>
      <w:r>
        <w:rPr>
          <w:sz w:val="28"/>
        </w:rPr>
        <w:t xml:space="preserve">ных. Например, если в классе есть функция записи </w:t>
      </w:r>
      <w:r w:rsidRPr="00F30EB2">
        <w:rPr>
          <w:rFonts w:ascii="Courier New" w:hAnsi="Courier New"/>
          <w:b/>
          <w:szCs w:val="24"/>
          <w:lang w:val="en-US"/>
        </w:rPr>
        <w:t>SetA</w:t>
      </w:r>
      <w:r>
        <w:rPr>
          <w:sz w:val="28"/>
        </w:rPr>
        <w:t>, осуществляющая такие проверки, то лучше обратиться к ней и при задании начального знач</w:t>
      </w:r>
      <w:r>
        <w:rPr>
          <w:sz w:val="28"/>
        </w:rPr>
        <w:t>е</w:t>
      </w:r>
      <w:r>
        <w:rPr>
          <w:sz w:val="28"/>
        </w:rPr>
        <w:t>ния. В этом случае реализация конструктора примет вид: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F30EB2">
        <w:rPr>
          <w:rFonts w:ascii="Courier New" w:hAnsi="Courier New"/>
          <w:b/>
          <w:szCs w:val="24"/>
          <w:lang w:val="en-US"/>
        </w:rPr>
        <w:t>MyClass</w:t>
      </w:r>
      <w:r w:rsidRPr="00F30EB2">
        <w:rPr>
          <w:rFonts w:ascii="Courier New" w:hAnsi="Courier New"/>
          <w:b/>
          <w:szCs w:val="24"/>
        </w:rPr>
        <w:t>::</w:t>
      </w:r>
      <w:r w:rsidRPr="00F30EB2">
        <w:rPr>
          <w:rFonts w:ascii="Courier New" w:hAnsi="Courier New"/>
          <w:b/>
          <w:szCs w:val="24"/>
          <w:lang w:val="en-US"/>
        </w:rPr>
        <w:t>MyClass</w:t>
      </w:r>
      <w:r w:rsidRPr="00F30EB2">
        <w:rPr>
          <w:rFonts w:ascii="Courier New" w:hAnsi="Courier New"/>
          <w:b/>
          <w:szCs w:val="24"/>
        </w:rPr>
        <w:t xml:space="preserve">() 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F30EB2">
        <w:rPr>
          <w:rFonts w:ascii="Courier New" w:hAnsi="Courier New"/>
          <w:b/>
          <w:szCs w:val="24"/>
        </w:rPr>
        <w:t>{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>
        <w:rPr>
          <w:rFonts w:ascii="Courier New" w:hAnsi="Courier New"/>
          <w:b/>
          <w:szCs w:val="24"/>
        </w:rPr>
        <w:t xml:space="preserve">  </w:t>
      </w:r>
      <w:r w:rsidRPr="00F30EB2">
        <w:rPr>
          <w:rFonts w:ascii="Courier New" w:hAnsi="Courier New"/>
          <w:b/>
          <w:szCs w:val="24"/>
          <w:lang w:val="en-US"/>
        </w:rPr>
        <w:t>SetA</w:t>
      </w:r>
      <w:r w:rsidRPr="00F30EB2">
        <w:rPr>
          <w:rFonts w:ascii="Courier New" w:hAnsi="Courier New"/>
          <w:b/>
          <w:szCs w:val="24"/>
        </w:rPr>
        <w:t>(0);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F30EB2">
        <w:rPr>
          <w:rFonts w:ascii="Courier New" w:hAnsi="Courier New"/>
          <w:b/>
          <w:szCs w:val="24"/>
        </w:rPr>
        <w:t>}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Создание объекта описанного класса </w:t>
      </w:r>
      <w:r w:rsidRPr="00F30EB2">
        <w:rPr>
          <w:rFonts w:ascii="Courier New" w:hAnsi="Courier New"/>
          <w:b/>
          <w:szCs w:val="24"/>
          <w:lang w:val="en-US"/>
        </w:rPr>
        <w:t>MyClass</w:t>
      </w:r>
      <w:r>
        <w:rPr>
          <w:sz w:val="28"/>
        </w:rPr>
        <w:t xml:space="preserve"> в программе должно осуществляться или объявлением соответствующей переменной или динамич</w:t>
      </w:r>
      <w:r>
        <w:rPr>
          <w:sz w:val="28"/>
        </w:rPr>
        <w:t>е</w:t>
      </w:r>
      <w:r>
        <w:rPr>
          <w:sz w:val="28"/>
        </w:rPr>
        <w:t>ским размещением переменной в памяти. В момент выполнения каждого из этих операторов неявным образом вызывается конструктор, устанавлива</w:t>
      </w:r>
      <w:r>
        <w:rPr>
          <w:sz w:val="28"/>
        </w:rPr>
        <w:t>ю</w:t>
      </w:r>
      <w:r>
        <w:rPr>
          <w:sz w:val="28"/>
        </w:rPr>
        <w:t>щий начальные значения данных.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Недостатком конструкторов показанного типа является то, что все начальные значения данных задаются в них конструктором. Вызывающая функция никак не может вмешаться в этот процесс и задать какое-то другое значение.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Другой крайностью являются конструкторы, в которых все начальные значения задаются как параметры. Например, прототип конструкт</w:t>
      </w:r>
      <w:r>
        <w:rPr>
          <w:sz w:val="28"/>
        </w:rPr>
        <w:t>о</w:t>
      </w:r>
      <w:r>
        <w:rPr>
          <w:sz w:val="28"/>
        </w:rPr>
        <w:t>ра может иметь вид: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F30EB2">
        <w:rPr>
          <w:rFonts w:ascii="Courier New" w:hAnsi="Courier New"/>
          <w:b/>
          <w:szCs w:val="24"/>
          <w:lang w:val="en-US"/>
        </w:rPr>
        <w:t>MyClass</w:t>
      </w:r>
      <w:r w:rsidRPr="00F30EB2">
        <w:rPr>
          <w:rFonts w:ascii="Courier New" w:hAnsi="Courier New"/>
          <w:b/>
          <w:szCs w:val="24"/>
        </w:rPr>
        <w:t>(</w:t>
      </w:r>
      <w:r w:rsidRPr="00F30EB2">
        <w:rPr>
          <w:rFonts w:ascii="Courier New" w:hAnsi="Courier New"/>
          <w:b/>
          <w:szCs w:val="24"/>
          <w:lang w:val="en-US"/>
        </w:rPr>
        <w:t>int</w:t>
      </w:r>
      <w:r w:rsidRPr="00F30EB2">
        <w:rPr>
          <w:rFonts w:ascii="Courier New" w:hAnsi="Courier New"/>
          <w:b/>
          <w:szCs w:val="24"/>
        </w:rPr>
        <w:t>);</w:t>
      </w:r>
    </w:p>
    <w:p w:rsidR="004D5BE6" w:rsidRDefault="004D5BE6" w:rsidP="004D5BE6">
      <w:pPr>
        <w:pStyle w:val="Normal"/>
        <w:widowControl w:val="0"/>
        <w:spacing w:before="0" w:after="0"/>
        <w:jc w:val="both"/>
        <w:rPr>
          <w:sz w:val="28"/>
        </w:rPr>
      </w:pPr>
      <w:r>
        <w:rPr>
          <w:sz w:val="28"/>
        </w:rPr>
        <w:t>а его реализация:</w:t>
      </w:r>
    </w:p>
    <w:p w:rsidR="004D5BE6" w:rsidRPr="00780489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r w:rsidRPr="00F30EB2">
        <w:rPr>
          <w:rFonts w:ascii="Courier New" w:hAnsi="Courier New"/>
          <w:b/>
          <w:szCs w:val="24"/>
          <w:lang w:val="en-US"/>
        </w:rPr>
        <w:t xml:space="preserve">MyClass::MyClass(int a) </w:t>
      </w:r>
    </w:p>
    <w:p w:rsidR="004D5BE6" w:rsidRPr="00780489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r w:rsidRPr="00F30EB2">
        <w:rPr>
          <w:rFonts w:ascii="Courier New" w:hAnsi="Courier New"/>
          <w:b/>
          <w:szCs w:val="24"/>
          <w:lang w:val="en-US"/>
        </w:rPr>
        <w:t>{</w:t>
      </w:r>
    </w:p>
    <w:p w:rsidR="004D5BE6" w:rsidRPr="00780489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r w:rsidRPr="00780489">
        <w:rPr>
          <w:rFonts w:ascii="Courier New" w:hAnsi="Courier New"/>
          <w:b/>
          <w:szCs w:val="24"/>
          <w:lang w:val="en-US"/>
        </w:rPr>
        <w:t xml:space="preserve">  </w:t>
      </w:r>
      <w:r w:rsidRPr="00F30EB2">
        <w:rPr>
          <w:rFonts w:ascii="Courier New" w:hAnsi="Courier New"/>
          <w:b/>
          <w:szCs w:val="24"/>
          <w:lang w:val="en-US"/>
        </w:rPr>
        <w:t>SetA(a);</w:t>
      </w:r>
    </w:p>
    <w:p w:rsidR="004D5BE6" w:rsidRPr="00780489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780489">
        <w:rPr>
          <w:rFonts w:ascii="Courier New" w:hAnsi="Courier New"/>
          <w:b/>
          <w:szCs w:val="24"/>
        </w:rPr>
        <w:t>}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этом случае поле </w:t>
      </w:r>
      <w:r w:rsidRPr="00F30EB2">
        <w:rPr>
          <w:rFonts w:ascii="Courier New" w:hAnsi="Courier New"/>
          <w:b/>
          <w:szCs w:val="24"/>
          <w:lang w:val="en-US"/>
        </w:rPr>
        <w:t>FA</w:t>
      </w:r>
      <w:r>
        <w:rPr>
          <w:sz w:val="28"/>
        </w:rPr>
        <w:t xml:space="preserve"> инициализируется параметром, передаваемым в конструктор. Такой конструктор обычно тоже неудобен, поскол</w:t>
      </w:r>
      <w:r>
        <w:rPr>
          <w:sz w:val="28"/>
        </w:rPr>
        <w:t>ь</w:t>
      </w:r>
      <w:r>
        <w:rPr>
          <w:sz w:val="28"/>
        </w:rPr>
        <w:t>ку в классе может быть много параметров и задавать значения их всех при создании об</w:t>
      </w:r>
      <w:r>
        <w:rPr>
          <w:sz w:val="28"/>
        </w:rPr>
        <w:t>ъ</w:t>
      </w:r>
      <w:r>
        <w:rPr>
          <w:sz w:val="28"/>
        </w:rPr>
        <w:t>екта очень громоздко и чревато ошибками.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lastRenderedPageBreak/>
        <w:t>Чаще всего используются конструкторы с параметрами по умолч</w:t>
      </w:r>
      <w:r>
        <w:rPr>
          <w:sz w:val="28"/>
        </w:rPr>
        <w:t>а</w:t>
      </w:r>
      <w:r>
        <w:rPr>
          <w:sz w:val="28"/>
        </w:rPr>
        <w:t>нию. В этом случае объявление конструктора может иметь вид: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F30EB2">
        <w:rPr>
          <w:rFonts w:ascii="Courier New" w:hAnsi="Courier New"/>
          <w:b/>
          <w:szCs w:val="24"/>
          <w:lang w:val="en-US"/>
        </w:rPr>
        <w:t>MyClass</w:t>
      </w:r>
      <w:r w:rsidRPr="00F30EB2">
        <w:rPr>
          <w:rFonts w:ascii="Courier New" w:hAnsi="Courier New"/>
          <w:b/>
          <w:szCs w:val="24"/>
        </w:rPr>
        <w:t>(</w:t>
      </w:r>
      <w:r w:rsidRPr="00F30EB2">
        <w:rPr>
          <w:rFonts w:ascii="Courier New" w:hAnsi="Courier New"/>
          <w:b/>
          <w:szCs w:val="24"/>
          <w:lang w:val="en-US"/>
        </w:rPr>
        <w:t>int</w:t>
      </w:r>
      <w:r w:rsidRPr="00F30EB2">
        <w:rPr>
          <w:rFonts w:ascii="Courier New" w:hAnsi="Courier New"/>
          <w:b/>
          <w:szCs w:val="24"/>
        </w:rPr>
        <w:t xml:space="preserve"> = 0);</w:t>
      </w:r>
    </w:p>
    <w:p w:rsidR="004D5BE6" w:rsidRPr="00780489" w:rsidRDefault="004D5BE6" w:rsidP="004D5BE6">
      <w:pPr>
        <w:pStyle w:val="Normal"/>
        <w:widowControl w:val="0"/>
        <w:spacing w:before="0" w:after="0"/>
        <w:jc w:val="both"/>
        <w:rPr>
          <w:sz w:val="28"/>
          <w:lang w:val="en-US"/>
        </w:rPr>
      </w:pPr>
      <w:r>
        <w:rPr>
          <w:sz w:val="28"/>
        </w:rPr>
        <w:t>а</w:t>
      </w:r>
      <w:r w:rsidRPr="00780489">
        <w:rPr>
          <w:sz w:val="28"/>
          <w:lang w:val="en-US"/>
        </w:rPr>
        <w:t xml:space="preserve"> </w:t>
      </w:r>
      <w:r>
        <w:rPr>
          <w:sz w:val="28"/>
        </w:rPr>
        <w:t>его</w:t>
      </w:r>
      <w:r w:rsidRPr="00780489">
        <w:rPr>
          <w:sz w:val="28"/>
          <w:lang w:val="en-US"/>
        </w:rPr>
        <w:t xml:space="preserve"> </w:t>
      </w:r>
      <w:r>
        <w:rPr>
          <w:sz w:val="28"/>
        </w:rPr>
        <w:t>реализация</w:t>
      </w:r>
      <w:r w:rsidRPr="00780489">
        <w:rPr>
          <w:sz w:val="28"/>
          <w:lang w:val="en-US"/>
        </w:rPr>
        <w:t>:</w:t>
      </w:r>
    </w:p>
    <w:p w:rsidR="004D5BE6" w:rsidRPr="005E0FC8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r w:rsidRPr="00F30EB2">
        <w:rPr>
          <w:rFonts w:ascii="Courier New" w:hAnsi="Courier New"/>
          <w:b/>
          <w:szCs w:val="24"/>
          <w:lang w:val="en-US"/>
        </w:rPr>
        <w:t xml:space="preserve">MyClass::MyClass(int a) </w:t>
      </w:r>
    </w:p>
    <w:p w:rsidR="004D5BE6" w:rsidRPr="005E0FC8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r w:rsidRPr="00F30EB2">
        <w:rPr>
          <w:rFonts w:ascii="Courier New" w:hAnsi="Courier New"/>
          <w:b/>
          <w:szCs w:val="24"/>
          <w:lang w:val="en-US"/>
        </w:rPr>
        <w:t>{</w:t>
      </w:r>
    </w:p>
    <w:p w:rsidR="004D5BE6" w:rsidRPr="00780489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r w:rsidRPr="005E0FC8">
        <w:rPr>
          <w:rFonts w:ascii="Courier New" w:hAnsi="Courier New"/>
          <w:b/>
          <w:szCs w:val="24"/>
          <w:lang w:val="en-US"/>
        </w:rPr>
        <w:t xml:space="preserve">  </w:t>
      </w:r>
      <w:r w:rsidRPr="00F30EB2">
        <w:rPr>
          <w:rFonts w:ascii="Courier New" w:hAnsi="Courier New"/>
          <w:b/>
          <w:szCs w:val="24"/>
          <w:lang w:val="en-US"/>
        </w:rPr>
        <w:t>SetA(a);</w:t>
      </w:r>
    </w:p>
    <w:p w:rsidR="004D5BE6" w:rsidRPr="005E0FC8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5E0FC8">
        <w:rPr>
          <w:rFonts w:ascii="Courier New" w:hAnsi="Courier New"/>
          <w:b/>
          <w:szCs w:val="24"/>
        </w:rPr>
        <w:t>}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Объект такого класса можно задавать любым из приведенных ранее оп</w:t>
      </w:r>
      <w:r>
        <w:rPr>
          <w:sz w:val="28"/>
        </w:rPr>
        <w:t>е</w:t>
      </w:r>
      <w:r>
        <w:rPr>
          <w:sz w:val="28"/>
        </w:rPr>
        <w:t>раторов создания объекта. Если при создании указывается аргумент, то его значение присваивается полю. Если аргумент не указывается, то присваив</w:t>
      </w:r>
      <w:r>
        <w:rPr>
          <w:sz w:val="28"/>
        </w:rPr>
        <w:t>а</w:t>
      </w:r>
      <w:r>
        <w:rPr>
          <w:sz w:val="28"/>
        </w:rPr>
        <w:t>ется значение по умолчанию (в нашем примере 0). Этот вариант конструкт</w:t>
      </w:r>
      <w:r>
        <w:rPr>
          <w:sz w:val="28"/>
        </w:rPr>
        <w:t>о</w:t>
      </w:r>
      <w:r>
        <w:rPr>
          <w:sz w:val="28"/>
        </w:rPr>
        <w:t>ра наиболее гибкий. Поэтому он чаще всего используется при построении классов.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В объявлении класса могут быть определены не только поля переме</w:t>
      </w:r>
      <w:r>
        <w:rPr>
          <w:sz w:val="28"/>
        </w:rPr>
        <w:t>н</w:t>
      </w:r>
      <w:r>
        <w:rPr>
          <w:sz w:val="28"/>
        </w:rPr>
        <w:t xml:space="preserve">ных, но и некоторые именованные константы. Например, 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F30EB2">
        <w:rPr>
          <w:rFonts w:ascii="Courier New" w:hAnsi="Courier New"/>
          <w:b/>
          <w:szCs w:val="24"/>
          <w:lang w:val="en-US"/>
        </w:rPr>
        <w:t>const</w:t>
      </w:r>
      <w:r w:rsidRPr="00F30EB2">
        <w:rPr>
          <w:rFonts w:ascii="Courier New" w:hAnsi="Courier New"/>
          <w:b/>
          <w:szCs w:val="24"/>
        </w:rPr>
        <w:t xml:space="preserve"> </w:t>
      </w:r>
      <w:r w:rsidRPr="00F30EB2">
        <w:rPr>
          <w:rFonts w:ascii="Courier New" w:hAnsi="Courier New"/>
          <w:b/>
          <w:szCs w:val="24"/>
          <w:lang w:val="en-US"/>
        </w:rPr>
        <w:t>int</w:t>
      </w:r>
      <w:r w:rsidRPr="00F30EB2">
        <w:rPr>
          <w:rFonts w:ascii="Courier New" w:hAnsi="Courier New"/>
          <w:b/>
          <w:szCs w:val="24"/>
        </w:rPr>
        <w:t xml:space="preserve"> </w:t>
      </w:r>
      <w:r w:rsidRPr="00F30EB2">
        <w:rPr>
          <w:rFonts w:ascii="Courier New" w:hAnsi="Courier New"/>
          <w:b/>
          <w:szCs w:val="24"/>
          <w:lang w:val="en-US"/>
        </w:rPr>
        <w:t>MaxA</w:t>
      </w:r>
      <w:r w:rsidRPr="00F30EB2">
        <w:rPr>
          <w:rFonts w:ascii="Courier New" w:hAnsi="Courier New"/>
          <w:b/>
          <w:szCs w:val="24"/>
        </w:rPr>
        <w:t>;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Если такая константа объявлена как статическая, то в ее объявление в классе можно непосредственно включить инициализацию (не во всех версиях С++!):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F30EB2">
        <w:rPr>
          <w:rFonts w:ascii="Courier New" w:hAnsi="Courier New"/>
          <w:b/>
          <w:szCs w:val="24"/>
          <w:lang w:val="en-US"/>
        </w:rPr>
        <w:t>static</w:t>
      </w:r>
      <w:r w:rsidRPr="00F30EB2">
        <w:rPr>
          <w:rFonts w:ascii="Courier New" w:hAnsi="Courier New"/>
          <w:b/>
          <w:szCs w:val="24"/>
        </w:rPr>
        <w:t xml:space="preserve"> </w:t>
      </w:r>
      <w:r w:rsidRPr="00F30EB2">
        <w:rPr>
          <w:rFonts w:ascii="Courier New" w:hAnsi="Courier New"/>
          <w:b/>
          <w:szCs w:val="24"/>
          <w:lang w:val="en-US"/>
        </w:rPr>
        <w:t>const</w:t>
      </w:r>
      <w:r w:rsidRPr="00F30EB2">
        <w:rPr>
          <w:rFonts w:ascii="Courier New" w:hAnsi="Courier New"/>
          <w:b/>
          <w:szCs w:val="24"/>
        </w:rPr>
        <w:t xml:space="preserve"> </w:t>
      </w:r>
      <w:r w:rsidRPr="00F30EB2">
        <w:rPr>
          <w:rFonts w:ascii="Courier New" w:hAnsi="Courier New"/>
          <w:b/>
          <w:szCs w:val="24"/>
          <w:lang w:val="en-US"/>
        </w:rPr>
        <w:t>int</w:t>
      </w:r>
      <w:r w:rsidRPr="00F30EB2">
        <w:rPr>
          <w:rFonts w:ascii="Courier New" w:hAnsi="Courier New"/>
          <w:b/>
          <w:szCs w:val="24"/>
        </w:rPr>
        <w:t xml:space="preserve"> </w:t>
      </w:r>
      <w:r w:rsidRPr="00F30EB2">
        <w:rPr>
          <w:rFonts w:ascii="Courier New" w:hAnsi="Courier New"/>
          <w:b/>
          <w:szCs w:val="24"/>
          <w:lang w:val="en-US"/>
        </w:rPr>
        <w:t>MaxA</w:t>
      </w:r>
      <w:r w:rsidRPr="00F30EB2">
        <w:rPr>
          <w:rFonts w:ascii="Courier New" w:hAnsi="Courier New"/>
          <w:b/>
          <w:szCs w:val="24"/>
        </w:rPr>
        <w:t xml:space="preserve"> = 10;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Но тогда это значение нельзя изменить. А задать значение такой ко</w:t>
      </w:r>
      <w:r>
        <w:rPr>
          <w:sz w:val="28"/>
        </w:rPr>
        <w:t>н</w:t>
      </w:r>
      <w:r>
        <w:rPr>
          <w:sz w:val="28"/>
        </w:rPr>
        <w:t>станты в конструкторе невозможно, поскольку компилятор не разрешает присваивать значения константам. Выходом из положения является спец</w:t>
      </w:r>
      <w:r>
        <w:rPr>
          <w:sz w:val="28"/>
        </w:rPr>
        <w:t>и</w:t>
      </w:r>
      <w:r>
        <w:rPr>
          <w:sz w:val="28"/>
        </w:rPr>
        <w:t>альный синтаксис конструктора с инициализатором элементов. Инициализатор эл</w:t>
      </w:r>
      <w:r>
        <w:rPr>
          <w:sz w:val="28"/>
        </w:rPr>
        <w:t>е</w:t>
      </w:r>
      <w:r>
        <w:rPr>
          <w:sz w:val="28"/>
        </w:rPr>
        <w:t>ментов записывается после заголовка конструктора в его реализации, предваряется двоеточием и содержит имена константных данных, после к</w:t>
      </w:r>
      <w:r>
        <w:rPr>
          <w:sz w:val="28"/>
        </w:rPr>
        <w:t>о</w:t>
      </w:r>
      <w:r>
        <w:rPr>
          <w:sz w:val="28"/>
        </w:rPr>
        <w:t xml:space="preserve">торых в скобках указываются их значения. Например, если в объявлении класса </w:t>
      </w:r>
      <w:r w:rsidRPr="00F30EB2">
        <w:rPr>
          <w:rFonts w:ascii="Courier New" w:hAnsi="Courier New"/>
          <w:b/>
          <w:szCs w:val="24"/>
          <w:lang w:val="en-US"/>
        </w:rPr>
        <w:t>MyClass</w:t>
      </w:r>
      <w:r>
        <w:rPr>
          <w:sz w:val="28"/>
        </w:rPr>
        <w:t xml:space="preserve"> имеются строки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F30EB2">
        <w:rPr>
          <w:rFonts w:ascii="Courier New" w:hAnsi="Courier New"/>
          <w:b/>
          <w:szCs w:val="24"/>
          <w:lang w:val="en-US"/>
        </w:rPr>
        <w:t>const</w:t>
      </w:r>
      <w:r w:rsidRPr="00F30EB2">
        <w:rPr>
          <w:rFonts w:ascii="Courier New" w:hAnsi="Courier New"/>
          <w:b/>
          <w:szCs w:val="24"/>
        </w:rPr>
        <w:t xml:space="preserve"> </w:t>
      </w:r>
      <w:r w:rsidRPr="00F30EB2">
        <w:rPr>
          <w:rFonts w:ascii="Courier New" w:hAnsi="Courier New"/>
          <w:b/>
          <w:szCs w:val="24"/>
          <w:lang w:val="en-US"/>
        </w:rPr>
        <w:t>int</w:t>
      </w:r>
      <w:r w:rsidRPr="00F30EB2">
        <w:rPr>
          <w:rFonts w:ascii="Courier New" w:hAnsi="Courier New"/>
          <w:b/>
          <w:szCs w:val="24"/>
        </w:rPr>
        <w:t xml:space="preserve"> </w:t>
      </w:r>
      <w:r w:rsidRPr="00F30EB2">
        <w:rPr>
          <w:rFonts w:ascii="Courier New" w:hAnsi="Courier New"/>
          <w:b/>
          <w:szCs w:val="24"/>
          <w:lang w:val="en-US"/>
        </w:rPr>
        <w:t>MaxA</w:t>
      </w:r>
      <w:r w:rsidRPr="00F30EB2">
        <w:rPr>
          <w:rFonts w:ascii="Courier New" w:hAnsi="Courier New"/>
          <w:b/>
          <w:szCs w:val="24"/>
        </w:rPr>
        <w:t>;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F30EB2">
        <w:rPr>
          <w:rFonts w:ascii="Courier New" w:hAnsi="Courier New"/>
          <w:b/>
          <w:szCs w:val="24"/>
          <w:lang w:val="en-US"/>
        </w:rPr>
        <w:t>const</w:t>
      </w:r>
      <w:r w:rsidRPr="00F30EB2">
        <w:rPr>
          <w:rFonts w:ascii="Courier New" w:hAnsi="Courier New"/>
          <w:b/>
          <w:szCs w:val="24"/>
        </w:rPr>
        <w:t xml:space="preserve"> </w:t>
      </w:r>
      <w:r w:rsidRPr="00F30EB2">
        <w:rPr>
          <w:rFonts w:ascii="Courier New" w:hAnsi="Courier New"/>
          <w:b/>
          <w:szCs w:val="24"/>
          <w:lang w:val="en-US"/>
        </w:rPr>
        <w:t>int</w:t>
      </w:r>
      <w:r w:rsidRPr="00F30EB2">
        <w:rPr>
          <w:rFonts w:ascii="Courier New" w:hAnsi="Courier New"/>
          <w:b/>
          <w:szCs w:val="24"/>
        </w:rPr>
        <w:t xml:space="preserve"> </w:t>
      </w:r>
      <w:r w:rsidRPr="00F30EB2">
        <w:rPr>
          <w:rFonts w:ascii="Courier New" w:hAnsi="Courier New"/>
          <w:b/>
          <w:szCs w:val="24"/>
          <w:lang w:val="en-US"/>
        </w:rPr>
        <w:t>MinA</w:t>
      </w:r>
      <w:r w:rsidRPr="00F30EB2">
        <w:rPr>
          <w:rFonts w:ascii="Courier New" w:hAnsi="Courier New"/>
          <w:b/>
          <w:szCs w:val="24"/>
        </w:rPr>
        <w:t>;</w:t>
      </w:r>
    </w:p>
    <w:p w:rsidR="004D5BE6" w:rsidRDefault="004D5BE6" w:rsidP="004D5BE6">
      <w:pPr>
        <w:pStyle w:val="Normal"/>
        <w:widowControl w:val="0"/>
        <w:spacing w:before="0" w:after="0"/>
        <w:jc w:val="both"/>
        <w:rPr>
          <w:sz w:val="28"/>
        </w:rPr>
      </w:pPr>
      <w:r>
        <w:rPr>
          <w:sz w:val="28"/>
        </w:rPr>
        <w:t>то реализацию конструктора такого класса с уже описанным протот</w:t>
      </w:r>
      <w:r>
        <w:rPr>
          <w:sz w:val="28"/>
        </w:rPr>
        <w:t>и</w:t>
      </w:r>
      <w:r>
        <w:rPr>
          <w:sz w:val="28"/>
        </w:rPr>
        <w:t>пом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F30EB2">
        <w:rPr>
          <w:rFonts w:ascii="Courier New" w:hAnsi="Courier New"/>
          <w:b/>
          <w:szCs w:val="24"/>
          <w:lang w:val="en-US"/>
        </w:rPr>
        <w:t>MyClass</w:t>
      </w:r>
      <w:r w:rsidRPr="00F30EB2">
        <w:rPr>
          <w:rFonts w:ascii="Courier New" w:hAnsi="Courier New"/>
          <w:b/>
          <w:szCs w:val="24"/>
        </w:rPr>
        <w:t>(</w:t>
      </w:r>
      <w:r w:rsidRPr="00F30EB2">
        <w:rPr>
          <w:rFonts w:ascii="Courier New" w:hAnsi="Courier New"/>
          <w:b/>
          <w:szCs w:val="24"/>
          <w:lang w:val="en-US"/>
        </w:rPr>
        <w:t>int</w:t>
      </w:r>
      <w:r w:rsidRPr="00F30EB2">
        <w:rPr>
          <w:rFonts w:ascii="Courier New" w:hAnsi="Courier New"/>
          <w:b/>
          <w:szCs w:val="24"/>
        </w:rPr>
        <w:t xml:space="preserve"> = 0);</w:t>
      </w:r>
    </w:p>
    <w:p w:rsidR="004D5BE6" w:rsidRDefault="004D5BE6" w:rsidP="004D5BE6">
      <w:pPr>
        <w:pStyle w:val="Normal"/>
        <w:widowControl w:val="0"/>
        <w:spacing w:before="0" w:after="0"/>
        <w:jc w:val="both"/>
        <w:rPr>
          <w:sz w:val="28"/>
        </w:rPr>
      </w:pPr>
      <w:r>
        <w:rPr>
          <w:sz w:val="28"/>
        </w:rPr>
        <w:t>надо дополнить инициализатором элементов:</w:t>
      </w:r>
    </w:p>
    <w:p w:rsidR="004D5BE6" w:rsidRPr="005E0FC8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r w:rsidRPr="00F30EB2">
        <w:rPr>
          <w:rFonts w:ascii="Courier New" w:hAnsi="Courier New"/>
          <w:b/>
          <w:szCs w:val="24"/>
          <w:lang w:val="en-US"/>
        </w:rPr>
        <w:t>MyClass::MyClass(int a)</w:t>
      </w:r>
      <w:r w:rsidRPr="005E0FC8">
        <w:rPr>
          <w:rFonts w:ascii="Courier New" w:hAnsi="Courier New"/>
          <w:b/>
          <w:szCs w:val="24"/>
          <w:lang w:val="en-US"/>
        </w:rPr>
        <w:t xml:space="preserve"> </w:t>
      </w:r>
      <w:r w:rsidRPr="00F30EB2">
        <w:rPr>
          <w:rFonts w:ascii="Courier New" w:hAnsi="Courier New"/>
          <w:b/>
          <w:szCs w:val="24"/>
          <w:lang w:val="en-US"/>
        </w:rPr>
        <w:t>:</w:t>
      </w:r>
      <w:r w:rsidRPr="005E0FC8">
        <w:rPr>
          <w:rFonts w:ascii="Courier New" w:hAnsi="Courier New"/>
          <w:b/>
          <w:szCs w:val="24"/>
          <w:lang w:val="en-US"/>
        </w:rPr>
        <w:t xml:space="preserve"> </w:t>
      </w:r>
      <w:r w:rsidRPr="00F30EB2">
        <w:rPr>
          <w:rFonts w:ascii="Courier New" w:hAnsi="Courier New"/>
          <w:b/>
          <w:szCs w:val="24"/>
          <w:lang w:val="en-US"/>
        </w:rPr>
        <w:t xml:space="preserve">MaxA(10),MinA(1) 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972B7D">
        <w:rPr>
          <w:rFonts w:ascii="Courier New" w:hAnsi="Courier New"/>
          <w:b/>
          <w:szCs w:val="24"/>
        </w:rPr>
        <w:t>{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>
        <w:rPr>
          <w:rFonts w:ascii="Courier New" w:hAnsi="Courier New"/>
          <w:b/>
          <w:szCs w:val="24"/>
        </w:rPr>
        <w:t xml:space="preserve">  </w:t>
      </w:r>
      <w:r w:rsidRPr="00F30EB2">
        <w:rPr>
          <w:rFonts w:ascii="Courier New" w:hAnsi="Courier New"/>
          <w:b/>
          <w:szCs w:val="24"/>
          <w:lang w:val="en-US"/>
        </w:rPr>
        <w:t>SetA</w:t>
      </w:r>
      <w:r w:rsidRPr="00972B7D">
        <w:rPr>
          <w:rFonts w:ascii="Courier New" w:hAnsi="Courier New"/>
          <w:b/>
          <w:szCs w:val="24"/>
        </w:rPr>
        <w:t>(</w:t>
      </w:r>
      <w:r w:rsidRPr="00F30EB2">
        <w:rPr>
          <w:rFonts w:ascii="Courier New" w:hAnsi="Courier New"/>
          <w:b/>
          <w:szCs w:val="24"/>
          <w:lang w:val="en-US"/>
        </w:rPr>
        <w:t>a</w:t>
      </w:r>
      <w:r w:rsidRPr="00972B7D">
        <w:rPr>
          <w:rFonts w:ascii="Courier New" w:hAnsi="Courier New"/>
          <w:b/>
          <w:szCs w:val="24"/>
        </w:rPr>
        <w:t>);</w:t>
      </w:r>
    </w:p>
    <w:p w:rsidR="004D5BE6" w:rsidRPr="005E0FC8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5E0FC8">
        <w:rPr>
          <w:rFonts w:ascii="Courier New" w:hAnsi="Courier New"/>
          <w:b/>
          <w:szCs w:val="24"/>
        </w:rPr>
        <w:t>}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данном случае инициализатор задает константе </w:t>
      </w:r>
      <w:r w:rsidRPr="00F30EB2">
        <w:rPr>
          <w:rFonts w:ascii="Courier New" w:hAnsi="Courier New"/>
          <w:b/>
          <w:szCs w:val="24"/>
          <w:lang w:val="en-US"/>
        </w:rPr>
        <w:t>MaxA</w:t>
      </w:r>
      <w:r w:rsidRPr="00567819">
        <w:rPr>
          <w:sz w:val="28"/>
        </w:rPr>
        <w:t xml:space="preserve"> </w:t>
      </w:r>
      <w:r>
        <w:rPr>
          <w:sz w:val="28"/>
        </w:rPr>
        <w:t>начальное знач</w:t>
      </w:r>
      <w:r>
        <w:rPr>
          <w:sz w:val="28"/>
        </w:rPr>
        <w:t>е</w:t>
      </w:r>
      <w:r>
        <w:rPr>
          <w:sz w:val="28"/>
        </w:rPr>
        <w:t xml:space="preserve">ние </w:t>
      </w:r>
      <w:r w:rsidRPr="00F30EB2">
        <w:rPr>
          <w:rFonts w:ascii="Courier New" w:hAnsi="Courier New"/>
          <w:b/>
          <w:szCs w:val="24"/>
        </w:rPr>
        <w:t>10</w:t>
      </w:r>
      <w:r>
        <w:rPr>
          <w:sz w:val="28"/>
        </w:rPr>
        <w:t xml:space="preserve">, а константе </w:t>
      </w:r>
      <w:r w:rsidRPr="00F30EB2">
        <w:rPr>
          <w:rFonts w:ascii="Courier New" w:hAnsi="Courier New"/>
          <w:b/>
          <w:szCs w:val="24"/>
          <w:lang w:val="en-US"/>
        </w:rPr>
        <w:t>MinA</w:t>
      </w:r>
      <w:r>
        <w:rPr>
          <w:sz w:val="28"/>
        </w:rPr>
        <w:t xml:space="preserve"> – значение </w:t>
      </w:r>
      <w:r w:rsidRPr="00F30EB2">
        <w:rPr>
          <w:rFonts w:ascii="Courier New" w:hAnsi="Courier New"/>
          <w:b/>
          <w:szCs w:val="24"/>
        </w:rPr>
        <w:t>1</w:t>
      </w:r>
      <w:r>
        <w:rPr>
          <w:sz w:val="28"/>
        </w:rPr>
        <w:t>.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Можно предоставить пользователю возможность изменять значения констант в момент создания объекта. В этом случае в конструкторе надо предусмотреть для констант соответствующие значения по умолчанию: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r w:rsidRPr="00F30EB2">
        <w:rPr>
          <w:rFonts w:ascii="Courier New" w:hAnsi="Courier New"/>
          <w:b/>
          <w:szCs w:val="24"/>
          <w:lang w:val="en-US"/>
        </w:rPr>
        <w:t>MyClass(int A = 0,int MaxA = 10,int MinA = 1);</w:t>
      </w:r>
    </w:p>
    <w:p w:rsidR="004D5BE6" w:rsidRPr="00567819" w:rsidRDefault="004D5BE6" w:rsidP="004D5BE6">
      <w:pPr>
        <w:pStyle w:val="Normal"/>
        <w:widowControl w:val="0"/>
        <w:spacing w:before="0" w:after="0"/>
        <w:jc w:val="both"/>
        <w:rPr>
          <w:sz w:val="28"/>
          <w:lang w:val="en-US"/>
        </w:rPr>
      </w:pPr>
      <w:r>
        <w:rPr>
          <w:sz w:val="28"/>
        </w:rPr>
        <w:t>или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r w:rsidRPr="00F30EB2">
        <w:rPr>
          <w:rFonts w:ascii="Courier New" w:hAnsi="Courier New"/>
          <w:b/>
          <w:szCs w:val="24"/>
          <w:lang w:val="en-US"/>
        </w:rPr>
        <w:t>MyClass(int = 0,int = 10,int = 1);</w:t>
      </w:r>
    </w:p>
    <w:p w:rsidR="004D5BE6" w:rsidRDefault="004D5BE6" w:rsidP="004D5BE6">
      <w:pPr>
        <w:pStyle w:val="Normal"/>
        <w:widowControl w:val="0"/>
        <w:spacing w:before="0" w:after="0"/>
        <w:jc w:val="both"/>
        <w:rPr>
          <w:sz w:val="28"/>
        </w:rPr>
      </w:pPr>
      <w:r>
        <w:rPr>
          <w:sz w:val="28"/>
        </w:rPr>
        <w:t>(второй вариант менее удобен, так как не позволяет по прототипу фун</w:t>
      </w:r>
      <w:r>
        <w:rPr>
          <w:sz w:val="28"/>
        </w:rPr>
        <w:t>к</w:t>
      </w:r>
      <w:r>
        <w:rPr>
          <w:sz w:val="28"/>
        </w:rPr>
        <w:t xml:space="preserve">ции </w:t>
      </w:r>
      <w:r>
        <w:rPr>
          <w:sz w:val="28"/>
        </w:rPr>
        <w:lastRenderedPageBreak/>
        <w:t>понять, в какой последовательности должны задаваться параметры).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Тогда реализацию конструктора можно оформить так: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r w:rsidRPr="00F30EB2">
        <w:rPr>
          <w:rFonts w:ascii="Courier New" w:hAnsi="Courier New"/>
          <w:b/>
          <w:szCs w:val="24"/>
          <w:lang w:val="en-US"/>
        </w:rPr>
        <w:t>MyClass::MyClass(int a,int i,int j)</w:t>
      </w:r>
      <w:r w:rsidRPr="005E0FC8">
        <w:rPr>
          <w:rFonts w:ascii="Courier New" w:hAnsi="Courier New"/>
          <w:b/>
          <w:szCs w:val="24"/>
          <w:lang w:val="en-US"/>
        </w:rPr>
        <w:t xml:space="preserve"> </w:t>
      </w:r>
      <w:r w:rsidRPr="00F30EB2">
        <w:rPr>
          <w:rFonts w:ascii="Courier New" w:hAnsi="Courier New"/>
          <w:b/>
          <w:szCs w:val="24"/>
          <w:lang w:val="en-US"/>
        </w:rPr>
        <w:t>:</w:t>
      </w:r>
      <w:r w:rsidRPr="005E0FC8">
        <w:rPr>
          <w:rFonts w:ascii="Courier New" w:hAnsi="Courier New"/>
          <w:b/>
          <w:szCs w:val="24"/>
          <w:lang w:val="en-US"/>
        </w:rPr>
        <w:t xml:space="preserve"> </w:t>
      </w:r>
      <w:r w:rsidRPr="00F30EB2">
        <w:rPr>
          <w:rFonts w:ascii="Courier New" w:hAnsi="Courier New"/>
          <w:b/>
          <w:szCs w:val="24"/>
          <w:lang w:val="en-US"/>
        </w:rPr>
        <w:t xml:space="preserve">MaxA(i),MinA(j) 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F30EB2">
        <w:rPr>
          <w:rFonts w:ascii="Courier New" w:hAnsi="Courier New"/>
          <w:b/>
          <w:szCs w:val="24"/>
        </w:rPr>
        <w:t>{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>
        <w:rPr>
          <w:rFonts w:ascii="Courier New" w:hAnsi="Courier New"/>
          <w:b/>
          <w:szCs w:val="24"/>
        </w:rPr>
        <w:t xml:space="preserve">  </w:t>
      </w:r>
      <w:r w:rsidRPr="00F30EB2">
        <w:rPr>
          <w:rFonts w:ascii="Courier New" w:hAnsi="Courier New"/>
          <w:b/>
          <w:szCs w:val="24"/>
          <w:lang w:val="en-US"/>
        </w:rPr>
        <w:t>SetA</w:t>
      </w:r>
      <w:r w:rsidRPr="00F30EB2">
        <w:rPr>
          <w:rFonts w:ascii="Courier New" w:hAnsi="Courier New"/>
          <w:b/>
          <w:szCs w:val="24"/>
        </w:rPr>
        <w:t>(</w:t>
      </w:r>
      <w:r w:rsidRPr="00F30EB2">
        <w:rPr>
          <w:rFonts w:ascii="Courier New" w:hAnsi="Courier New"/>
          <w:b/>
          <w:szCs w:val="24"/>
          <w:lang w:val="en-US"/>
        </w:rPr>
        <w:t>a</w:t>
      </w:r>
      <w:r w:rsidRPr="00F30EB2">
        <w:rPr>
          <w:rFonts w:ascii="Courier New" w:hAnsi="Courier New"/>
          <w:b/>
          <w:szCs w:val="24"/>
        </w:rPr>
        <w:t>);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F30EB2">
        <w:rPr>
          <w:rFonts w:ascii="Courier New" w:hAnsi="Courier New"/>
          <w:b/>
          <w:szCs w:val="24"/>
        </w:rPr>
        <w:t>}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Создание объектов такого типа может осуществляться, например, так</w:t>
      </w:r>
      <w:r>
        <w:rPr>
          <w:sz w:val="28"/>
        </w:rPr>
        <w:t>и</w:t>
      </w:r>
      <w:r>
        <w:rPr>
          <w:sz w:val="28"/>
        </w:rPr>
        <w:t>ми операторами: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F30EB2">
        <w:rPr>
          <w:rFonts w:ascii="Courier New" w:hAnsi="Courier New"/>
          <w:b/>
          <w:szCs w:val="24"/>
          <w:lang w:val="en-US"/>
        </w:rPr>
        <w:t>MyClass</w:t>
      </w:r>
      <w:r w:rsidRPr="00F30EB2">
        <w:rPr>
          <w:rFonts w:ascii="Courier New" w:hAnsi="Courier New"/>
          <w:b/>
          <w:szCs w:val="24"/>
        </w:rPr>
        <w:t xml:space="preserve"> </w:t>
      </w:r>
      <w:r w:rsidRPr="00F30EB2">
        <w:rPr>
          <w:rFonts w:ascii="Courier New" w:hAnsi="Courier New"/>
          <w:b/>
          <w:szCs w:val="24"/>
          <w:lang w:val="en-US"/>
        </w:rPr>
        <w:t>MC</w:t>
      </w:r>
      <w:r w:rsidRPr="00F30EB2">
        <w:rPr>
          <w:rFonts w:ascii="Courier New" w:hAnsi="Courier New"/>
          <w:b/>
          <w:szCs w:val="24"/>
        </w:rPr>
        <w:t xml:space="preserve">;       //умолчание: А= 0, </w:t>
      </w:r>
      <w:r w:rsidRPr="00F30EB2">
        <w:rPr>
          <w:rFonts w:ascii="Courier New" w:hAnsi="Courier New"/>
          <w:b/>
          <w:szCs w:val="24"/>
          <w:lang w:val="en-US"/>
        </w:rPr>
        <w:t>MaxA</w:t>
      </w:r>
      <w:r w:rsidRPr="00F30EB2">
        <w:rPr>
          <w:rFonts w:ascii="Courier New" w:hAnsi="Courier New"/>
          <w:b/>
          <w:szCs w:val="24"/>
        </w:rPr>
        <w:t xml:space="preserve">=10, </w:t>
      </w:r>
      <w:r w:rsidRPr="00F30EB2">
        <w:rPr>
          <w:rFonts w:ascii="Courier New" w:hAnsi="Courier New"/>
          <w:b/>
          <w:szCs w:val="24"/>
          <w:lang w:val="en-US"/>
        </w:rPr>
        <w:t>MinA</w:t>
      </w:r>
      <w:r w:rsidRPr="00F30EB2">
        <w:rPr>
          <w:rFonts w:ascii="Courier New" w:hAnsi="Courier New"/>
          <w:b/>
          <w:szCs w:val="24"/>
        </w:rPr>
        <w:t>=1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F30EB2">
        <w:rPr>
          <w:rFonts w:ascii="Courier New" w:hAnsi="Courier New"/>
          <w:b/>
          <w:szCs w:val="24"/>
          <w:lang w:val="en-US"/>
        </w:rPr>
        <w:t>MyClass</w:t>
      </w:r>
      <w:r w:rsidRPr="00F30EB2">
        <w:rPr>
          <w:rFonts w:ascii="Courier New" w:hAnsi="Courier New"/>
          <w:b/>
          <w:szCs w:val="24"/>
        </w:rPr>
        <w:t xml:space="preserve"> </w:t>
      </w:r>
      <w:r w:rsidRPr="00F30EB2">
        <w:rPr>
          <w:rFonts w:ascii="Courier New" w:hAnsi="Courier New"/>
          <w:b/>
          <w:szCs w:val="24"/>
          <w:lang w:val="en-US"/>
        </w:rPr>
        <w:t>MC</w:t>
      </w:r>
      <w:r w:rsidRPr="00F30EB2">
        <w:rPr>
          <w:rFonts w:ascii="Courier New" w:hAnsi="Courier New"/>
          <w:b/>
          <w:szCs w:val="24"/>
        </w:rPr>
        <w:t xml:space="preserve">(20);      //задано: А=20, </w:t>
      </w:r>
      <w:r w:rsidRPr="00F30EB2">
        <w:rPr>
          <w:rFonts w:ascii="Courier New" w:hAnsi="Courier New"/>
          <w:b/>
          <w:szCs w:val="24"/>
          <w:lang w:val="en-US"/>
        </w:rPr>
        <w:t>MaxA</w:t>
      </w:r>
      <w:r w:rsidRPr="00F30EB2">
        <w:rPr>
          <w:rFonts w:ascii="Courier New" w:hAnsi="Courier New"/>
          <w:b/>
          <w:szCs w:val="24"/>
        </w:rPr>
        <w:t xml:space="preserve">=10, </w:t>
      </w:r>
      <w:r w:rsidRPr="00F30EB2">
        <w:rPr>
          <w:rFonts w:ascii="Courier New" w:hAnsi="Courier New"/>
          <w:b/>
          <w:szCs w:val="24"/>
          <w:lang w:val="en-US"/>
        </w:rPr>
        <w:t>MinA</w:t>
      </w:r>
      <w:r w:rsidRPr="00F30EB2">
        <w:rPr>
          <w:rFonts w:ascii="Courier New" w:hAnsi="Courier New"/>
          <w:b/>
          <w:szCs w:val="24"/>
        </w:rPr>
        <w:t>=1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r w:rsidRPr="00F30EB2">
        <w:rPr>
          <w:rFonts w:ascii="Courier New" w:hAnsi="Courier New"/>
          <w:b/>
          <w:szCs w:val="24"/>
          <w:lang w:val="en-US"/>
        </w:rPr>
        <w:t>MyClass MC(20,15);   //задано: А=20, MaxA=15, MinA=1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r w:rsidRPr="00F30EB2">
        <w:rPr>
          <w:rFonts w:ascii="Courier New" w:hAnsi="Courier New"/>
          <w:b/>
          <w:szCs w:val="24"/>
          <w:lang w:val="en-US"/>
        </w:rPr>
        <w:t>MyClass MC(20,15,2); //задано: А=20, MaxA=15, MinA=2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Теперь остановимся на </w:t>
      </w:r>
      <w:r w:rsidRPr="004F194E">
        <w:rPr>
          <w:i/>
          <w:sz w:val="28"/>
        </w:rPr>
        <w:t>деструкторах</w:t>
      </w:r>
      <w:r>
        <w:rPr>
          <w:sz w:val="28"/>
        </w:rPr>
        <w:t>. Это специальные компонентные функции, срабатывающие при уничтожении динамически размещенного об</w:t>
      </w:r>
      <w:r>
        <w:rPr>
          <w:sz w:val="28"/>
        </w:rPr>
        <w:t>ъ</w:t>
      </w:r>
      <w:r>
        <w:rPr>
          <w:sz w:val="28"/>
        </w:rPr>
        <w:t>екта класса и освобождающие занимаемую им память. Имя деструктора со</w:t>
      </w:r>
      <w:r>
        <w:rPr>
          <w:sz w:val="28"/>
        </w:rPr>
        <w:t>в</w:t>
      </w:r>
      <w:r>
        <w:rPr>
          <w:sz w:val="28"/>
        </w:rPr>
        <w:t>падает с именем класса, но перед ним записывается символ тильда (</w:t>
      </w:r>
      <w:r w:rsidRPr="00F30EB2">
        <w:rPr>
          <w:rFonts w:ascii="Courier New" w:hAnsi="Courier New"/>
          <w:b/>
          <w:szCs w:val="24"/>
        </w:rPr>
        <w:t>~</w:t>
      </w:r>
      <w:r w:rsidRPr="00567819">
        <w:rPr>
          <w:sz w:val="28"/>
        </w:rPr>
        <w:t>)</w:t>
      </w:r>
      <w:r>
        <w:rPr>
          <w:sz w:val="28"/>
        </w:rPr>
        <w:t>. Как и для конструктора, в деструкторе не указывается возвращаемый тип. Напр</w:t>
      </w:r>
      <w:r>
        <w:rPr>
          <w:sz w:val="28"/>
        </w:rPr>
        <w:t>и</w:t>
      </w:r>
      <w:r>
        <w:rPr>
          <w:sz w:val="28"/>
        </w:rPr>
        <w:t>мер: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F30EB2">
        <w:rPr>
          <w:rFonts w:ascii="Courier New" w:hAnsi="Courier New"/>
          <w:b/>
          <w:szCs w:val="24"/>
          <w:lang w:val="en-US"/>
        </w:rPr>
        <w:t>class</w:t>
      </w:r>
      <w:r w:rsidRPr="00F30EB2">
        <w:rPr>
          <w:rFonts w:ascii="Courier New" w:hAnsi="Courier New"/>
          <w:b/>
          <w:szCs w:val="24"/>
        </w:rPr>
        <w:t xml:space="preserve"> </w:t>
      </w:r>
      <w:r w:rsidRPr="00F30EB2">
        <w:rPr>
          <w:rFonts w:ascii="Courier New" w:hAnsi="Courier New"/>
          <w:b/>
          <w:szCs w:val="24"/>
          <w:lang w:val="en-US"/>
        </w:rPr>
        <w:t>MyClass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F30EB2">
        <w:rPr>
          <w:rFonts w:ascii="Courier New" w:hAnsi="Courier New"/>
          <w:b/>
          <w:szCs w:val="24"/>
        </w:rPr>
        <w:t>{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F30EB2">
        <w:rPr>
          <w:rFonts w:ascii="Courier New" w:hAnsi="Courier New"/>
          <w:b/>
          <w:szCs w:val="24"/>
          <w:lang w:val="en-US"/>
        </w:rPr>
        <w:t>public</w:t>
      </w:r>
      <w:r w:rsidRPr="00F30EB2">
        <w:rPr>
          <w:rFonts w:ascii="Courier New" w:hAnsi="Courier New"/>
          <w:b/>
          <w:szCs w:val="24"/>
        </w:rPr>
        <w:t>: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F30EB2">
        <w:rPr>
          <w:rFonts w:ascii="Courier New" w:hAnsi="Courier New"/>
          <w:b/>
          <w:szCs w:val="24"/>
        </w:rPr>
        <w:t xml:space="preserve">  ~</w:t>
      </w:r>
      <w:r w:rsidRPr="00F30EB2">
        <w:rPr>
          <w:rFonts w:ascii="Courier New" w:hAnsi="Courier New"/>
          <w:b/>
          <w:szCs w:val="24"/>
          <w:lang w:val="en-US"/>
        </w:rPr>
        <w:t>MyClass</w:t>
      </w:r>
      <w:r w:rsidRPr="00F30EB2">
        <w:rPr>
          <w:rFonts w:ascii="Courier New" w:hAnsi="Courier New"/>
          <w:b/>
          <w:szCs w:val="24"/>
        </w:rPr>
        <w:t>(); //деструктор класса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F30EB2">
        <w:rPr>
          <w:rFonts w:ascii="Courier New" w:hAnsi="Courier New"/>
          <w:b/>
          <w:szCs w:val="24"/>
        </w:rPr>
        <w:t>};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Деструкторы необходимы, если конструктор или какие-то функции-элементы класса динамически распределяют память, создавая в ней к</w:t>
      </w:r>
      <w:r>
        <w:rPr>
          <w:sz w:val="28"/>
        </w:rPr>
        <w:t>а</w:t>
      </w:r>
      <w:r>
        <w:rPr>
          <w:sz w:val="28"/>
        </w:rPr>
        <w:t>кие-то объекты. Тогда деструктор должен эти объекты удалять. В остальных случ</w:t>
      </w:r>
      <w:r>
        <w:rPr>
          <w:sz w:val="28"/>
        </w:rPr>
        <w:t>а</w:t>
      </w:r>
      <w:r>
        <w:rPr>
          <w:sz w:val="28"/>
        </w:rPr>
        <w:t>ях можно обычно обойтись без деструктора.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Если деструктор явным образом не объявлен, компилятор сам генерир</w:t>
      </w:r>
      <w:r>
        <w:rPr>
          <w:sz w:val="28"/>
        </w:rPr>
        <w:t>у</w:t>
      </w:r>
      <w:r>
        <w:rPr>
          <w:sz w:val="28"/>
        </w:rPr>
        <w:t>ет необходимые коды освобождения памяти.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b/>
          <w:sz w:val="28"/>
        </w:rPr>
      </w:pPr>
      <w:r>
        <w:rPr>
          <w:b/>
          <w:sz w:val="28"/>
        </w:rPr>
        <w:t xml:space="preserve">4.5 Указатель </w:t>
      </w:r>
      <w:r w:rsidRPr="00F30EB2">
        <w:rPr>
          <w:rFonts w:ascii="Courier New" w:hAnsi="Courier New"/>
          <w:b/>
          <w:szCs w:val="24"/>
        </w:rPr>
        <w:t>this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При вызове функции, принадлежащей классу, для обработки данных конкретного объекта этой функции автоматически передается указатель на тот объект, для которого функция вызвана. Этот указатель имеет фиксир</w:t>
      </w:r>
      <w:r>
        <w:rPr>
          <w:sz w:val="28"/>
        </w:rPr>
        <w:t>о</w:t>
      </w:r>
      <w:r>
        <w:rPr>
          <w:sz w:val="28"/>
        </w:rPr>
        <w:t xml:space="preserve">ванное имя </w:t>
      </w:r>
      <w:r w:rsidRPr="00F30EB2">
        <w:rPr>
          <w:rFonts w:ascii="Courier New" w:hAnsi="Courier New"/>
          <w:b/>
          <w:szCs w:val="24"/>
          <w:lang w:val="en-US"/>
        </w:rPr>
        <w:t>this</w:t>
      </w:r>
      <w:r>
        <w:rPr>
          <w:sz w:val="28"/>
        </w:rPr>
        <w:t xml:space="preserve"> и «тайно» определен в каждой функции класса следующим образом:</w:t>
      </w:r>
    </w:p>
    <w:p w:rsidR="004D5BE6" w:rsidRPr="00F30EB2" w:rsidRDefault="004D5BE6" w:rsidP="004D5BE6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F30EB2">
        <w:rPr>
          <w:rFonts w:ascii="Courier New" w:hAnsi="Courier New"/>
          <w:b/>
          <w:szCs w:val="24"/>
        </w:rPr>
        <w:t>имя_класса *</w:t>
      </w:r>
      <w:r w:rsidRPr="00F30EB2">
        <w:rPr>
          <w:rFonts w:ascii="Courier New" w:hAnsi="Courier New"/>
          <w:b/>
          <w:szCs w:val="24"/>
          <w:lang w:val="en-US"/>
        </w:rPr>
        <w:t>const</w:t>
      </w:r>
      <w:r w:rsidRPr="00F30EB2">
        <w:rPr>
          <w:rFonts w:ascii="Courier New" w:hAnsi="Courier New"/>
          <w:b/>
          <w:szCs w:val="24"/>
        </w:rPr>
        <w:t xml:space="preserve"> </w:t>
      </w:r>
      <w:r w:rsidRPr="00F30EB2">
        <w:rPr>
          <w:rFonts w:ascii="Courier New" w:hAnsi="Courier New"/>
          <w:b/>
          <w:szCs w:val="24"/>
          <w:lang w:val="en-US"/>
        </w:rPr>
        <w:t>this</w:t>
      </w:r>
      <w:r w:rsidRPr="00F30EB2">
        <w:rPr>
          <w:rFonts w:ascii="Courier New" w:hAnsi="Courier New"/>
          <w:b/>
          <w:szCs w:val="24"/>
        </w:rPr>
        <w:t xml:space="preserve"> = адрес_объекта;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Изменить указатель </w:t>
      </w:r>
      <w:r w:rsidRPr="00F30EB2">
        <w:rPr>
          <w:rFonts w:ascii="Courier New" w:hAnsi="Courier New"/>
          <w:b/>
          <w:szCs w:val="24"/>
          <w:lang w:val="en-US"/>
        </w:rPr>
        <w:t>this</w:t>
      </w:r>
      <w:r>
        <w:rPr>
          <w:sz w:val="28"/>
        </w:rPr>
        <w:t xml:space="preserve"> нельзя, т.к. это константный указатель. Он является дополнительным (скрытым) параметром каждой нестатической ко</w:t>
      </w:r>
      <w:r>
        <w:rPr>
          <w:sz w:val="28"/>
        </w:rPr>
        <w:t>м</w:t>
      </w:r>
      <w:r>
        <w:rPr>
          <w:sz w:val="28"/>
        </w:rPr>
        <w:t xml:space="preserve">понентной функции. Объект, который адресуется указателем </w:t>
      </w:r>
      <w:r w:rsidRPr="00F30EB2">
        <w:rPr>
          <w:rFonts w:ascii="Courier New" w:hAnsi="Courier New"/>
          <w:b/>
          <w:szCs w:val="24"/>
          <w:lang w:val="en-US"/>
        </w:rPr>
        <w:t>this</w:t>
      </w:r>
      <w:r>
        <w:rPr>
          <w:sz w:val="28"/>
        </w:rPr>
        <w:t>, станови</w:t>
      </w:r>
      <w:r>
        <w:rPr>
          <w:sz w:val="28"/>
        </w:rPr>
        <w:t>т</w:t>
      </w:r>
      <w:r>
        <w:rPr>
          <w:sz w:val="28"/>
        </w:rPr>
        <w:t>ся доступным внутри принадлежащей классу функции именно с помощью этого указателя.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При совпадении имени компонента класса с именем формального пар</w:t>
      </w:r>
      <w:r>
        <w:rPr>
          <w:sz w:val="28"/>
        </w:rPr>
        <w:t>а</w:t>
      </w:r>
      <w:r>
        <w:rPr>
          <w:sz w:val="28"/>
        </w:rPr>
        <w:t xml:space="preserve">метра принадлежащей классу функции, указатель </w:t>
      </w:r>
      <w:r w:rsidRPr="00F30EB2">
        <w:rPr>
          <w:rFonts w:ascii="Courier New" w:hAnsi="Courier New"/>
          <w:b/>
          <w:szCs w:val="24"/>
          <w:lang w:val="en-US"/>
        </w:rPr>
        <w:t>this</w:t>
      </w:r>
      <w:r>
        <w:rPr>
          <w:sz w:val="28"/>
        </w:rPr>
        <w:t xml:space="preserve"> позволяет компил</w:t>
      </w:r>
      <w:r>
        <w:rPr>
          <w:sz w:val="28"/>
        </w:rPr>
        <w:t>я</w:t>
      </w:r>
      <w:r>
        <w:rPr>
          <w:sz w:val="28"/>
        </w:rPr>
        <w:t>тору разобраться, к какому параметру относится сообщение (однако снять эту неоднозначность можно и другим способом – с помощью операции изм</w:t>
      </w:r>
      <w:r>
        <w:rPr>
          <w:sz w:val="28"/>
        </w:rPr>
        <w:t>е</w:t>
      </w:r>
      <w:r>
        <w:rPr>
          <w:sz w:val="28"/>
        </w:rPr>
        <w:t xml:space="preserve">нения видимости </w:t>
      </w:r>
      <w:r w:rsidRPr="005E0FC8">
        <w:rPr>
          <w:rFonts w:ascii="Courier New" w:hAnsi="Courier New" w:cs="Courier New"/>
          <w:b/>
          <w:szCs w:val="24"/>
        </w:rPr>
        <w:t>::</w:t>
      </w:r>
      <w:r>
        <w:rPr>
          <w:sz w:val="28"/>
        </w:rPr>
        <w:t>).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lastRenderedPageBreak/>
        <w:t xml:space="preserve">Очень удобен указатель </w:t>
      </w:r>
      <w:r w:rsidRPr="00F30EB2">
        <w:rPr>
          <w:rFonts w:ascii="Courier New" w:hAnsi="Courier New"/>
          <w:b/>
          <w:szCs w:val="24"/>
          <w:lang w:val="en-US"/>
        </w:rPr>
        <w:t>this</w:t>
      </w:r>
      <w:r>
        <w:rPr>
          <w:sz w:val="28"/>
        </w:rPr>
        <w:t xml:space="preserve"> при необходимости передать компонен</w:t>
      </w:r>
      <w:r>
        <w:rPr>
          <w:sz w:val="28"/>
        </w:rPr>
        <w:t>т</w:t>
      </w:r>
      <w:r>
        <w:rPr>
          <w:sz w:val="28"/>
        </w:rPr>
        <w:t>ной функции адрес определенного объекта класса, например, при организ</w:t>
      </w:r>
      <w:r>
        <w:rPr>
          <w:sz w:val="28"/>
        </w:rPr>
        <w:t>а</w:t>
      </w:r>
      <w:r>
        <w:rPr>
          <w:sz w:val="28"/>
        </w:rPr>
        <w:t>ции списков, звеньями которого должны быть объекты класса (пример пр</w:t>
      </w:r>
      <w:r>
        <w:rPr>
          <w:sz w:val="28"/>
        </w:rPr>
        <w:t>и</w:t>
      </w:r>
      <w:r>
        <w:rPr>
          <w:sz w:val="28"/>
        </w:rPr>
        <w:t>веден в разделе 5).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b/>
          <w:sz w:val="28"/>
        </w:rPr>
      </w:pPr>
      <w:r>
        <w:rPr>
          <w:b/>
          <w:sz w:val="28"/>
        </w:rPr>
        <w:t>5 Примеры программ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1. Класс «комплексное число». Компонентные данные: действительная часть, мнимая часть, статический компонент – счетчик количества объектов (чисел). Компонентные функции: получение данных класса, печать данных. Дружественная функция печати данных.</w:t>
      </w:r>
    </w:p>
    <w:p w:rsidR="004D5BE6" w:rsidRDefault="004D5BE6" w:rsidP="004D5BE6">
      <w:pPr>
        <w:pStyle w:val="Normal"/>
        <w:widowControl w:val="0"/>
        <w:spacing w:before="0" w:after="0"/>
        <w:jc w:val="both"/>
        <w:rPr>
          <w:sz w:val="28"/>
        </w:rPr>
      </w:pPr>
    </w:p>
    <w:p w:rsidR="004D5BE6" w:rsidRPr="00F945C6" w:rsidRDefault="004D5BE6" w:rsidP="004D5BE6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F945C6">
        <w:rPr>
          <w:rFonts w:ascii="Courier New" w:hAnsi="Courier New" w:cs="Courier New"/>
          <w:b/>
          <w:noProof/>
          <w:sz w:val="24"/>
          <w:szCs w:val="24"/>
          <w:lang w:val="en-US"/>
        </w:rPr>
        <w:t>#include &lt;iostream&gt;</w:t>
      </w:r>
    </w:p>
    <w:p w:rsidR="004D5BE6" w:rsidRPr="00F945C6" w:rsidRDefault="004D5BE6" w:rsidP="004D5BE6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</w:p>
    <w:p w:rsidR="004D5BE6" w:rsidRPr="00F945C6" w:rsidRDefault="004D5BE6" w:rsidP="004D5BE6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F945C6">
        <w:rPr>
          <w:rFonts w:ascii="Courier New" w:hAnsi="Courier New" w:cs="Courier New"/>
          <w:b/>
          <w:noProof/>
          <w:sz w:val="24"/>
          <w:szCs w:val="24"/>
          <w:lang w:val="en-US"/>
        </w:rPr>
        <w:t>using namespace std;</w:t>
      </w:r>
    </w:p>
    <w:p w:rsidR="004D5BE6" w:rsidRPr="00F945C6" w:rsidRDefault="004D5BE6" w:rsidP="004D5BE6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</w:p>
    <w:p w:rsidR="004D5BE6" w:rsidRPr="004D5BE6" w:rsidRDefault="004D5BE6" w:rsidP="004D5BE6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4D5BE6">
        <w:rPr>
          <w:rFonts w:ascii="Courier New" w:hAnsi="Courier New" w:cs="Courier New"/>
          <w:b/>
          <w:noProof/>
          <w:sz w:val="24"/>
          <w:szCs w:val="24"/>
        </w:rPr>
        <w:t>//</w:t>
      </w:r>
      <w:r w:rsidRPr="00F945C6">
        <w:rPr>
          <w:rFonts w:ascii="Courier New" w:hAnsi="Courier New" w:cs="Courier New"/>
          <w:b/>
          <w:noProof/>
          <w:sz w:val="24"/>
          <w:szCs w:val="24"/>
        </w:rPr>
        <w:t>описание</w:t>
      </w:r>
      <w:r w:rsidRPr="004D5BE6">
        <w:rPr>
          <w:rFonts w:ascii="Courier New" w:hAnsi="Courier New" w:cs="Courier New"/>
          <w:b/>
          <w:noProof/>
          <w:sz w:val="24"/>
          <w:szCs w:val="24"/>
        </w:rPr>
        <w:t xml:space="preserve"> </w:t>
      </w:r>
      <w:r w:rsidRPr="00F945C6">
        <w:rPr>
          <w:rFonts w:ascii="Courier New" w:hAnsi="Courier New" w:cs="Courier New"/>
          <w:b/>
          <w:noProof/>
          <w:sz w:val="24"/>
          <w:szCs w:val="24"/>
        </w:rPr>
        <w:t>класса</w:t>
      </w:r>
    </w:p>
    <w:p w:rsidR="004D5BE6" w:rsidRPr="004D5BE6" w:rsidRDefault="004D5BE6" w:rsidP="004D5BE6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972B7D">
        <w:rPr>
          <w:rFonts w:ascii="Courier New" w:hAnsi="Courier New" w:cs="Courier New"/>
          <w:b/>
          <w:noProof/>
          <w:sz w:val="24"/>
          <w:szCs w:val="24"/>
          <w:lang w:val="en-US"/>
        </w:rPr>
        <w:t>class</w:t>
      </w:r>
      <w:r w:rsidRPr="004D5BE6">
        <w:rPr>
          <w:rFonts w:ascii="Courier New" w:hAnsi="Courier New" w:cs="Courier New"/>
          <w:b/>
          <w:noProof/>
          <w:sz w:val="24"/>
          <w:szCs w:val="24"/>
        </w:rPr>
        <w:t xml:space="preserve"> </w:t>
      </w:r>
      <w:r w:rsidRPr="00972B7D">
        <w:rPr>
          <w:rFonts w:ascii="Courier New" w:hAnsi="Courier New" w:cs="Courier New"/>
          <w:b/>
          <w:noProof/>
          <w:sz w:val="24"/>
          <w:szCs w:val="24"/>
          <w:lang w:val="en-US"/>
        </w:rPr>
        <w:t>complex</w:t>
      </w:r>
    </w:p>
    <w:p w:rsidR="004D5BE6" w:rsidRPr="004D5BE6" w:rsidRDefault="004D5BE6" w:rsidP="004D5BE6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4D5BE6">
        <w:rPr>
          <w:rFonts w:ascii="Courier New" w:hAnsi="Courier New" w:cs="Courier New"/>
          <w:b/>
          <w:noProof/>
          <w:sz w:val="24"/>
          <w:szCs w:val="24"/>
        </w:rPr>
        <w:t>{</w:t>
      </w:r>
    </w:p>
    <w:p w:rsidR="004D5BE6" w:rsidRPr="004D5BE6" w:rsidRDefault="004D5BE6" w:rsidP="004D5BE6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4D5BE6">
        <w:rPr>
          <w:rFonts w:ascii="Courier New" w:hAnsi="Courier New" w:cs="Courier New"/>
          <w:b/>
          <w:noProof/>
          <w:sz w:val="24"/>
          <w:szCs w:val="24"/>
        </w:rPr>
        <w:t xml:space="preserve">  </w:t>
      </w:r>
      <w:r w:rsidRPr="00972B7D">
        <w:rPr>
          <w:rFonts w:ascii="Courier New" w:hAnsi="Courier New" w:cs="Courier New"/>
          <w:b/>
          <w:noProof/>
          <w:sz w:val="24"/>
          <w:szCs w:val="24"/>
          <w:lang w:val="en-US"/>
        </w:rPr>
        <w:t>double</w:t>
      </w:r>
      <w:r w:rsidRPr="004D5BE6">
        <w:rPr>
          <w:rFonts w:ascii="Courier New" w:hAnsi="Courier New" w:cs="Courier New"/>
          <w:b/>
          <w:noProof/>
          <w:sz w:val="24"/>
          <w:szCs w:val="24"/>
        </w:rPr>
        <w:t xml:space="preserve"> </w:t>
      </w:r>
      <w:r w:rsidRPr="00972B7D">
        <w:rPr>
          <w:rFonts w:ascii="Courier New" w:hAnsi="Courier New" w:cs="Courier New"/>
          <w:b/>
          <w:noProof/>
          <w:sz w:val="24"/>
          <w:szCs w:val="24"/>
          <w:lang w:val="en-US"/>
        </w:rPr>
        <w:t>real</w:t>
      </w:r>
      <w:r w:rsidRPr="004D5BE6">
        <w:rPr>
          <w:rFonts w:ascii="Courier New" w:hAnsi="Courier New" w:cs="Courier New"/>
          <w:b/>
          <w:noProof/>
          <w:sz w:val="24"/>
          <w:szCs w:val="24"/>
        </w:rPr>
        <w:t>;</w:t>
      </w:r>
      <w:r w:rsidRPr="004D5BE6">
        <w:rPr>
          <w:rFonts w:ascii="Courier New" w:hAnsi="Courier New" w:cs="Courier New"/>
          <w:b/>
          <w:noProof/>
          <w:sz w:val="24"/>
          <w:szCs w:val="24"/>
        </w:rPr>
        <w:tab/>
      </w:r>
      <w:r w:rsidRPr="004D5BE6">
        <w:rPr>
          <w:rFonts w:ascii="Courier New" w:hAnsi="Courier New" w:cs="Courier New"/>
          <w:b/>
          <w:noProof/>
          <w:sz w:val="24"/>
          <w:szCs w:val="24"/>
        </w:rPr>
        <w:tab/>
        <w:t>//</w:t>
      </w:r>
      <w:r w:rsidRPr="00F945C6">
        <w:rPr>
          <w:rFonts w:ascii="Courier New" w:hAnsi="Courier New" w:cs="Courier New"/>
          <w:b/>
          <w:noProof/>
          <w:sz w:val="24"/>
          <w:szCs w:val="24"/>
        </w:rPr>
        <w:t>действительная</w:t>
      </w:r>
      <w:r w:rsidRPr="004D5BE6">
        <w:rPr>
          <w:rFonts w:ascii="Courier New" w:hAnsi="Courier New" w:cs="Courier New"/>
          <w:b/>
          <w:noProof/>
          <w:sz w:val="24"/>
          <w:szCs w:val="24"/>
        </w:rPr>
        <w:t xml:space="preserve"> </w:t>
      </w:r>
      <w:r w:rsidRPr="00F945C6">
        <w:rPr>
          <w:rFonts w:ascii="Courier New" w:hAnsi="Courier New" w:cs="Courier New"/>
          <w:b/>
          <w:noProof/>
          <w:sz w:val="24"/>
          <w:szCs w:val="24"/>
        </w:rPr>
        <w:t>часть</w:t>
      </w:r>
    </w:p>
    <w:p w:rsidR="004D5BE6" w:rsidRPr="00F945C6" w:rsidRDefault="004D5BE6" w:rsidP="004D5BE6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4D5BE6">
        <w:rPr>
          <w:rFonts w:ascii="Courier New" w:hAnsi="Courier New" w:cs="Courier New"/>
          <w:b/>
          <w:noProof/>
          <w:sz w:val="24"/>
          <w:szCs w:val="24"/>
        </w:rPr>
        <w:t xml:space="preserve">  </w:t>
      </w:r>
      <w:r w:rsidRPr="00F945C6">
        <w:rPr>
          <w:rFonts w:ascii="Courier New" w:hAnsi="Courier New" w:cs="Courier New"/>
          <w:b/>
          <w:noProof/>
          <w:sz w:val="24"/>
          <w:szCs w:val="24"/>
        </w:rPr>
        <w:t>double imag;</w:t>
      </w:r>
      <w:r w:rsidRPr="00F945C6">
        <w:rPr>
          <w:rFonts w:ascii="Courier New" w:hAnsi="Courier New" w:cs="Courier New"/>
          <w:b/>
          <w:noProof/>
          <w:sz w:val="24"/>
          <w:szCs w:val="24"/>
        </w:rPr>
        <w:tab/>
      </w:r>
      <w:r>
        <w:rPr>
          <w:rFonts w:ascii="Courier New" w:hAnsi="Courier New" w:cs="Courier New"/>
          <w:b/>
          <w:noProof/>
          <w:sz w:val="24"/>
          <w:szCs w:val="24"/>
        </w:rPr>
        <w:tab/>
      </w:r>
      <w:r w:rsidRPr="00F945C6">
        <w:rPr>
          <w:rFonts w:ascii="Courier New" w:hAnsi="Courier New" w:cs="Courier New"/>
          <w:b/>
          <w:noProof/>
          <w:sz w:val="24"/>
          <w:szCs w:val="24"/>
        </w:rPr>
        <w:t>//мнимая часть</w:t>
      </w:r>
    </w:p>
    <w:p w:rsidR="004D5BE6" w:rsidRPr="00F945C6" w:rsidRDefault="004D5BE6" w:rsidP="004D5BE6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F945C6">
        <w:rPr>
          <w:rFonts w:ascii="Courier New" w:hAnsi="Courier New" w:cs="Courier New"/>
          <w:b/>
          <w:noProof/>
          <w:sz w:val="24"/>
          <w:szCs w:val="24"/>
        </w:rPr>
        <w:t xml:space="preserve">  static int N;</w:t>
      </w:r>
      <w:r w:rsidRPr="00F945C6">
        <w:rPr>
          <w:rFonts w:ascii="Courier New" w:hAnsi="Courier New" w:cs="Courier New"/>
          <w:b/>
          <w:noProof/>
          <w:sz w:val="24"/>
          <w:szCs w:val="24"/>
        </w:rPr>
        <w:tab/>
        <w:t xml:space="preserve">//статическое поле - счетчик </w:t>
      </w:r>
      <w:r>
        <w:rPr>
          <w:rFonts w:ascii="Courier New" w:hAnsi="Courier New" w:cs="Courier New"/>
          <w:b/>
          <w:noProof/>
          <w:sz w:val="24"/>
          <w:szCs w:val="24"/>
        </w:rPr>
        <w:t xml:space="preserve">числа </w:t>
      </w:r>
      <w:r w:rsidRPr="00F945C6">
        <w:rPr>
          <w:rFonts w:ascii="Courier New" w:hAnsi="Courier New" w:cs="Courier New"/>
          <w:b/>
          <w:noProof/>
          <w:sz w:val="24"/>
          <w:szCs w:val="24"/>
        </w:rPr>
        <w:t>объектов</w:t>
      </w:r>
    </w:p>
    <w:p w:rsidR="004D5BE6" w:rsidRPr="00F945C6" w:rsidRDefault="004D5BE6" w:rsidP="004D5BE6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F945C6">
        <w:rPr>
          <w:rFonts w:ascii="Courier New" w:hAnsi="Courier New" w:cs="Courier New"/>
          <w:b/>
          <w:noProof/>
          <w:sz w:val="24"/>
          <w:szCs w:val="24"/>
        </w:rPr>
        <w:t>public:</w:t>
      </w:r>
    </w:p>
    <w:p w:rsidR="004D5BE6" w:rsidRPr="00F945C6" w:rsidRDefault="004D5BE6" w:rsidP="004D5BE6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F945C6">
        <w:rPr>
          <w:rFonts w:ascii="Courier New" w:hAnsi="Courier New" w:cs="Courier New"/>
          <w:b/>
          <w:noProof/>
          <w:sz w:val="24"/>
          <w:szCs w:val="24"/>
        </w:rPr>
        <w:t xml:space="preserve">  //описание конструктора класса</w:t>
      </w:r>
    </w:p>
    <w:p w:rsidR="004D5BE6" w:rsidRPr="00F945C6" w:rsidRDefault="004D5BE6" w:rsidP="004D5BE6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F945C6">
        <w:rPr>
          <w:rFonts w:ascii="Courier New" w:hAnsi="Courier New" w:cs="Courier New"/>
          <w:b/>
          <w:noProof/>
          <w:sz w:val="24"/>
          <w:szCs w:val="24"/>
        </w:rPr>
        <w:t xml:space="preserve">  complex(double = 1.0, double = 0.0);</w:t>
      </w:r>
    </w:p>
    <w:p w:rsidR="004D5BE6" w:rsidRPr="00F945C6" w:rsidRDefault="004D5BE6" w:rsidP="004D5BE6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F945C6">
        <w:rPr>
          <w:rFonts w:ascii="Courier New" w:hAnsi="Courier New" w:cs="Courier New"/>
          <w:b/>
          <w:noProof/>
          <w:sz w:val="24"/>
          <w:szCs w:val="24"/>
        </w:rPr>
        <w:t xml:space="preserve">  //описание компонентной функции печати</w:t>
      </w:r>
    </w:p>
    <w:p w:rsidR="004D5BE6" w:rsidRPr="00F945C6" w:rsidRDefault="004D5BE6" w:rsidP="004D5BE6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F945C6">
        <w:rPr>
          <w:rFonts w:ascii="Courier New" w:hAnsi="Courier New" w:cs="Courier New"/>
          <w:b/>
          <w:noProof/>
          <w:sz w:val="24"/>
          <w:szCs w:val="24"/>
        </w:rPr>
        <w:t xml:space="preserve">  void display();</w:t>
      </w:r>
    </w:p>
    <w:p w:rsidR="004D5BE6" w:rsidRPr="00F945C6" w:rsidRDefault="004D5BE6" w:rsidP="004D5BE6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F945C6">
        <w:rPr>
          <w:rFonts w:ascii="Courier New" w:hAnsi="Courier New" w:cs="Courier New"/>
          <w:b/>
          <w:noProof/>
          <w:sz w:val="24"/>
          <w:szCs w:val="24"/>
        </w:rPr>
        <w:t xml:space="preserve">  //описание дружественной функции печати</w:t>
      </w:r>
    </w:p>
    <w:p w:rsidR="004D5BE6" w:rsidRPr="00F945C6" w:rsidRDefault="004D5BE6" w:rsidP="004D5BE6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F945C6">
        <w:rPr>
          <w:rFonts w:ascii="Courier New" w:hAnsi="Courier New" w:cs="Courier New"/>
          <w:b/>
          <w:noProof/>
          <w:sz w:val="24"/>
          <w:szCs w:val="24"/>
        </w:rPr>
        <w:t xml:space="preserve">  friend void print(complex);</w:t>
      </w:r>
    </w:p>
    <w:p w:rsidR="004D5BE6" w:rsidRPr="00F945C6" w:rsidRDefault="004D5BE6" w:rsidP="004D5BE6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F945C6">
        <w:rPr>
          <w:rFonts w:ascii="Courier New" w:hAnsi="Courier New" w:cs="Courier New"/>
          <w:b/>
          <w:noProof/>
          <w:sz w:val="24"/>
          <w:szCs w:val="24"/>
        </w:rPr>
        <w:t xml:space="preserve">  //описание и определение функций доступа к компонентам</w:t>
      </w:r>
    </w:p>
    <w:p w:rsidR="004D5BE6" w:rsidRPr="00F945C6" w:rsidRDefault="004D5BE6" w:rsidP="004D5BE6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F945C6">
        <w:rPr>
          <w:rFonts w:ascii="Courier New" w:hAnsi="Courier New" w:cs="Courier New"/>
          <w:b/>
          <w:noProof/>
          <w:sz w:val="24"/>
          <w:szCs w:val="24"/>
        </w:rPr>
        <w:t xml:space="preserve">  </w:t>
      </w:r>
      <w:r w:rsidRPr="00F945C6">
        <w:rPr>
          <w:rFonts w:ascii="Courier New" w:hAnsi="Courier New" w:cs="Courier New"/>
          <w:b/>
          <w:noProof/>
          <w:sz w:val="24"/>
          <w:szCs w:val="24"/>
          <w:lang w:val="en-US"/>
        </w:rPr>
        <w:t>double getReal()</w:t>
      </w:r>
    </w:p>
    <w:p w:rsidR="004D5BE6" w:rsidRPr="00F945C6" w:rsidRDefault="004D5BE6" w:rsidP="004D5BE6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F945C6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{</w:t>
      </w:r>
    </w:p>
    <w:p w:rsidR="004D5BE6" w:rsidRPr="00F945C6" w:rsidRDefault="004D5BE6" w:rsidP="004D5BE6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F945C6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  return real;</w:t>
      </w:r>
    </w:p>
    <w:p w:rsidR="004D5BE6" w:rsidRPr="00F945C6" w:rsidRDefault="004D5BE6" w:rsidP="004D5BE6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F945C6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}</w:t>
      </w:r>
    </w:p>
    <w:p w:rsidR="004D5BE6" w:rsidRPr="00F945C6" w:rsidRDefault="004D5BE6" w:rsidP="004D5BE6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F945C6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double getImag()</w:t>
      </w:r>
    </w:p>
    <w:p w:rsidR="004D5BE6" w:rsidRPr="00F945C6" w:rsidRDefault="004D5BE6" w:rsidP="004D5BE6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F945C6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{</w:t>
      </w:r>
    </w:p>
    <w:p w:rsidR="004D5BE6" w:rsidRPr="00F945C6" w:rsidRDefault="004D5BE6" w:rsidP="004D5BE6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F945C6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  return imag;</w:t>
      </w:r>
    </w:p>
    <w:p w:rsidR="004D5BE6" w:rsidRPr="00F945C6" w:rsidRDefault="004D5BE6" w:rsidP="004D5BE6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F945C6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}</w:t>
      </w:r>
    </w:p>
    <w:p w:rsidR="004D5BE6" w:rsidRPr="00F945C6" w:rsidRDefault="004D5BE6" w:rsidP="004D5BE6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F945C6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static int getN()</w:t>
      </w:r>
    </w:p>
    <w:p w:rsidR="004D5BE6" w:rsidRPr="00780489" w:rsidRDefault="004D5BE6" w:rsidP="004D5BE6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F945C6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</w:t>
      </w:r>
      <w:r w:rsidRPr="00780489">
        <w:rPr>
          <w:rFonts w:ascii="Courier New" w:hAnsi="Courier New" w:cs="Courier New"/>
          <w:b/>
          <w:noProof/>
          <w:sz w:val="24"/>
          <w:szCs w:val="24"/>
          <w:lang w:val="en-US"/>
        </w:rPr>
        <w:t>{</w:t>
      </w:r>
    </w:p>
    <w:p w:rsidR="004D5BE6" w:rsidRPr="00780489" w:rsidRDefault="004D5BE6" w:rsidP="004D5BE6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780489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  return N;</w:t>
      </w:r>
    </w:p>
    <w:p w:rsidR="004D5BE6" w:rsidRPr="00972B7D" w:rsidRDefault="004D5BE6" w:rsidP="004D5BE6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780489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</w:t>
      </w:r>
      <w:r w:rsidRPr="00972B7D">
        <w:rPr>
          <w:rFonts w:ascii="Courier New" w:hAnsi="Courier New" w:cs="Courier New"/>
          <w:b/>
          <w:noProof/>
          <w:sz w:val="24"/>
          <w:szCs w:val="24"/>
          <w:lang w:val="en-US"/>
        </w:rPr>
        <w:t>}</w:t>
      </w:r>
    </w:p>
    <w:p w:rsidR="004D5BE6" w:rsidRPr="00972B7D" w:rsidRDefault="004D5BE6" w:rsidP="004D5BE6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972B7D">
        <w:rPr>
          <w:rFonts w:ascii="Courier New" w:hAnsi="Courier New" w:cs="Courier New"/>
          <w:b/>
          <w:noProof/>
          <w:sz w:val="24"/>
          <w:szCs w:val="24"/>
          <w:lang w:val="en-US"/>
        </w:rPr>
        <w:t>};</w:t>
      </w:r>
    </w:p>
    <w:p w:rsidR="004D5BE6" w:rsidRPr="00972B7D" w:rsidRDefault="004D5BE6" w:rsidP="004D5BE6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</w:p>
    <w:p w:rsidR="004D5BE6" w:rsidRPr="00F945C6" w:rsidRDefault="004D5BE6" w:rsidP="004D5BE6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F945C6">
        <w:rPr>
          <w:rFonts w:ascii="Courier New" w:hAnsi="Courier New" w:cs="Courier New"/>
          <w:b/>
          <w:noProof/>
          <w:sz w:val="24"/>
          <w:szCs w:val="24"/>
          <w:lang w:val="en-US"/>
        </w:rPr>
        <w:t>//</w:t>
      </w:r>
      <w:r w:rsidRPr="00F945C6">
        <w:rPr>
          <w:rFonts w:ascii="Courier New" w:hAnsi="Courier New" w:cs="Courier New"/>
          <w:b/>
          <w:noProof/>
          <w:sz w:val="24"/>
          <w:szCs w:val="24"/>
        </w:rPr>
        <w:t>определение</w:t>
      </w:r>
      <w:r w:rsidRPr="00F945C6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</w:t>
      </w:r>
      <w:r w:rsidRPr="00F945C6">
        <w:rPr>
          <w:rFonts w:ascii="Courier New" w:hAnsi="Courier New" w:cs="Courier New"/>
          <w:b/>
          <w:noProof/>
          <w:sz w:val="24"/>
          <w:szCs w:val="24"/>
        </w:rPr>
        <w:t>конструктора</w:t>
      </w:r>
    </w:p>
    <w:p w:rsidR="004D5BE6" w:rsidRPr="00F945C6" w:rsidRDefault="004D5BE6" w:rsidP="004D5BE6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F945C6">
        <w:rPr>
          <w:rFonts w:ascii="Courier New" w:hAnsi="Courier New" w:cs="Courier New"/>
          <w:b/>
          <w:noProof/>
          <w:sz w:val="24"/>
          <w:szCs w:val="24"/>
          <w:lang w:val="en-US"/>
        </w:rPr>
        <w:t>complex::complex(double re, double im)</w:t>
      </w:r>
    </w:p>
    <w:p w:rsidR="004D5BE6" w:rsidRPr="00F945C6" w:rsidRDefault="004D5BE6" w:rsidP="004D5BE6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F945C6">
        <w:rPr>
          <w:rFonts w:ascii="Courier New" w:hAnsi="Courier New" w:cs="Courier New"/>
          <w:b/>
          <w:noProof/>
          <w:sz w:val="24"/>
          <w:szCs w:val="24"/>
          <w:lang w:val="en-US"/>
        </w:rPr>
        <w:t>{</w:t>
      </w:r>
    </w:p>
    <w:p w:rsidR="004D5BE6" w:rsidRPr="00F945C6" w:rsidRDefault="004D5BE6" w:rsidP="004D5BE6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F945C6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real = re;</w:t>
      </w:r>
    </w:p>
    <w:p w:rsidR="004D5BE6" w:rsidRPr="00F945C6" w:rsidRDefault="004D5BE6" w:rsidP="004D5BE6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F945C6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imag = im;</w:t>
      </w:r>
    </w:p>
    <w:p w:rsidR="004D5BE6" w:rsidRPr="00F945C6" w:rsidRDefault="004D5BE6" w:rsidP="004D5BE6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F945C6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N++;</w:t>
      </w:r>
    </w:p>
    <w:p w:rsidR="004D5BE6" w:rsidRPr="00F945C6" w:rsidRDefault="004D5BE6" w:rsidP="004D5BE6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F945C6">
        <w:rPr>
          <w:rFonts w:ascii="Courier New" w:hAnsi="Courier New" w:cs="Courier New"/>
          <w:b/>
          <w:noProof/>
          <w:sz w:val="24"/>
          <w:szCs w:val="24"/>
        </w:rPr>
        <w:t>}</w:t>
      </w:r>
    </w:p>
    <w:p w:rsidR="004D5BE6" w:rsidRPr="00F945C6" w:rsidRDefault="004D5BE6" w:rsidP="004D5BE6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</w:p>
    <w:p w:rsidR="004D5BE6" w:rsidRPr="00F945C6" w:rsidRDefault="004D5BE6" w:rsidP="004D5BE6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F945C6">
        <w:rPr>
          <w:rFonts w:ascii="Courier New" w:hAnsi="Courier New" w:cs="Courier New"/>
          <w:b/>
          <w:noProof/>
          <w:sz w:val="24"/>
          <w:szCs w:val="24"/>
        </w:rPr>
        <w:lastRenderedPageBreak/>
        <w:t>//определение компонентной функции печати</w:t>
      </w:r>
    </w:p>
    <w:p w:rsidR="004D5BE6" w:rsidRPr="00F945C6" w:rsidRDefault="004D5BE6" w:rsidP="004D5BE6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F945C6">
        <w:rPr>
          <w:rFonts w:ascii="Courier New" w:hAnsi="Courier New" w:cs="Courier New"/>
          <w:b/>
          <w:noProof/>
          <w:sz w:val="24"/>
          <w:szCs w:val="24"/>
        </w:rPr>
        <w:t>void complex::display()</w:t>
      </w:r>
    </w:p>
    <w:p w:rsidR="004D5BE6" w:rsidRPr="00F945C6" w:rsidRDefault="004D5BE6" w:rsidP="004D5BE6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F945C6">
        <w:rPr>
          <w:rFonts w:ascii="Courier New" w:hAnsi="Courier New" w:cs="Courier New"/>
          <w:b/>
          <w:noProof/>
          <w:sz w:val="24"/>
          <w:szCs w:val="24"/>
          <w:lang w:val="en-US"/>
        </w:rPr>
        <w:t>{</w:t>
      </w:r>
    </w:p>
    <w:p w:rsidR="004D5BE6" w:rsidRPr="00F945C6" w:rsidRDefault="004D5BE6" w:rsidP="004D5BE6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F945C6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cout&lt;&lt;"real = "&lt;&lt;real;</w:t>
      </w:r>
    </w:p>
    <w:p w:rsidR="004D5BE6" w:rsidRPr="00F945C6" w:rsidRDefault="004D5BE6" w:rsidP="004D5BE6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F945C6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cout&lt;&lt;", imag = "&lt;&lt;imag&lt;&lt;'\n';</w:t>
      </w:r>
    </w:p>
    <w:p w:rsidR="004D5BE6" w:rsidRPr="00F945C6" w:rsidRDefault="004D5BE6" w:rsidP="004D5BE6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F945C6">
        <w:rPr>
          <w:rFonts w:ascii="Courier New" w:hAnsi="Courier New" w:cs="Courier New"/>
          <w:b/>
          <w:noProof/>
          <w:sz w:val="24"/>
          <w:szCs w:val="24"/>
        </w:rPr>
        <w:t>}</w:t>
      </w:r>
    </w:p>
    <w:p w:rsidR="004D5BE6" w:rsidRPr="00F945C6" w:rsidRDefault="004D5BE6" w:rsidP="004D5BE6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</w:p>
    <w:p w:rsidR="004D5BE6" w:rsidRPr="00F945C6" w:rsidRDefault="004D5BE6" w:rsidP="004D5BE6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F945C6">
        <w:rPr>
          <w:rFonts w:ascii="Courier New" w:hAnsi="Courier New" w:cs="Courier New"/>
          <w:b/>
          <w:noProof/>
          <w:sz w:val="24"/>
          <w:szCs w:val="24"/>
        </w:rPr>
        <w:t>//определение дружественной функции печати</w:t>
      </w:r>
    </w:p>
    <w:p w:rsidR="004D5BE6" w:rsidRPr="00F945C6" w:rsidRDefault="004D5BE6" w:rsidP="004D5BE6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F945C6">
        <w:rPr>
          <w:rFonts w:ascii="Courier New" w:hAnsi="Courier New" w:cs="Courier New"/>
          <w:b/>
          <w:noProof/>
          <w:sz w:val="24"/>
          <w:szCs w:val="24"/>
        </w:rPr>
        <w:t>void print(complex ob)</w:t>
      </w:r>
    </w:p>
    <w:p w:rsidR="004D5BE6" w:rsidRPr="00F945C6" w:rsidRDefault="004D5BE6" w:rsidP="004D5BE6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F945C6">
        <w:rPr>
          <w:rFonts w:ascii="Courier New" w:hAnsi="Courier New" w:cs="Courier New"/>
          <w:b/>
          <w:noProof/>
          <w:sz w:val="24"/>
          <w:szCs w:val="24"/>
        </w:rPr>
        <w:t>{</w:t>
      </w:r>
    </w:p>
    <w:p w:rsidR="004D5BE6" w:rsidRPr="00F945C6" w:rsidRDefault="004D5BE6" w:rsidP="004D5BE6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F945C6">
        <w:rPr>
          <w:rFonts w:ascii="Courier New" w:hAnsi="Courier New" w:cs="Courier New"/>
          <w:b/>
          <w:noProof/>
          <w:sz w:val="24"/>
          <w:szCs w:val="24"/>
        </w:rPr>
        <w:tab/>
        <w:t>ob.display();</w:t>
      </w:r>
    </w:p>
    <w:p w:rsidR="004D5BE6" w:rsidRPr="00F945C6" w:rsidRDefault="004D5BE6" w:rsidP="004D5BE6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F945C6">
        <w:rPr>
          <w:rFonts w:ascii="Courier New" w:hAnsi="Courier New" w:cs="Courier New"/>
          <w:b/>
          <w:noProof/>
          <w:sz w:val="24"/>
          <w:szCs w:val="24"/>
        </w:rPr>
        <w:t>}</w:t>
      </w:r>
    </w:p>
    <w:p w:rsidR="004D5BE6" w:rsidRPr="00F945C6" w:rsidRDefault="004D5BE6" w:rsidP="004D5BE6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</w:p>
    <w:p w:rsidR="004D5BE6" w:rsidRPr="00F945C6" w:rsidRDefault="004D5BE6" w:rsidP="004D5BE6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F945C6">
        <w:rPr>
          <w:rFonts w:ascii="Courier New" w:hAnsi="Courier New" w:cs="Courier New"/>
          <w:b/>
          <w:noProof/>
          <w:sz w:val="24"/>
          <w:szCs w:val="24"/>
        </w:rPr>
        <w:t>//инициализация статического компонента</w:t>
      </w:r>
    </w:p>
    <w:p w:rsidR="004D5BE6" w:rsidRPr="00F945C6" w:rsidRDefault="004D5BE6" w:rsidP="004D5BE6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F945C6">
        <w:rPr>
          <w:rFonts w:ascii="Courier New" w:hAnsi="Courier New" w:cs="Courier New"/>
          <w:b/>
          <w:noProof/>
          <w:sz w:val="24"/>
          <w:szCs w:val="24"/>
        </w:rPr>
        <w:t>int complex::N =0;</w:t>
      </w:r>
    </w:p>
    <w:p w:rsidR="004D5BE6" w:rsidRPr="00F945C6" w:rsidRDefault="004D5BE6" w:rsidP="004D5BE6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</w:p>
    <w:p w:rsidR="004D5BE6" w:rsidRPr="00F945C6" w:rsidRDefault="004D5BE6" w:rsidP="004D5BE6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F945C6">
        <w:rPr>
          <w:rFonts w:ascii="Courier New" w:hAnsi="Courier New" w:cs="Courier New"/>
          <w:b/>
          <w:noProof/>
          <w:sz w:val="24"/>
          <w:szCs w:val="24"/>
        </w:rPr>
        <w:t>void main()</w:t>
      </w:r>
    </w:p>
    <w:p w:rsidR="004D5BE6" w:rsidRPr="00F945C6" w:rsidRDefault="004D5BE6" w:rsidP="004D5BE6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F945C6">
        <w:rPr>
          <w:rFonts w:ascii="Courier New" w:hAnsi="Courier New" w:cs="Courier New"/>
          <w:b/>
          <w:noProof/>
          <w:sz w:val="24"/>
          <w:szCs w:val="24"/>
        </w:rPr>
        <w:t>{</w:t>
      </w:r>
    </w:p>
    <w:p w:rsidR="004D5BE6" w:rsidRPr="00F945C6" w:rsidRDefault="004D5BE6" w:rsidP="004D5BE6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F945C6">
        <w:rPr>
          <w:rFonts w:ascii="Courier New" w:hAnsi="Courier New" w:cs="Courier New"/>
          <w:b/>
          <w:noProof/>
          <w:sz w:val="24"/>
          <w:szCs w:val="24"/>
        </w:rPr>
        <w:t xml:space="preserve">  //создание объектов класса</w:t>
      </w:r>
    </w:p>
    <w:p w:rsidR="004D5BE6" w:rsidRPr="00F945C6" w:rsidRDefault="004D5BE6" w:rsidP="004D5BE6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F945C6">
        <w:rPr>
          <w:rFonts w:ascii="Courier New" w:hAnsi="Courier New" w:cs="Courier New"/>
          <w:b/>
          <w:noProof/>
          <w:sz w:val="24"/>
          <w:szCs w:val="24"/>
        </w:rPr>
        <w:t xml:space="preserve">  complex x1,x2(3.0, 5.0);</w:t>
      </w:r>
    </w:p>
    <w:p w:rsidR="004D5BE6" w:rsidRPr="00F945C6" w:rsidRDefault="004D5BE6" w:rsidP="004D5BE6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F945C6">
        <w:rPr>
          <w:rFonts w:ascii="Courier New" w:hAnsi="Courier New" w:cs="Courier New"/>
          <w:b/>
          <w:noProof/>
          <w:sz w:val="24"/>
          <w:szCs w:val="24"/>
        </w:rPr>
        <w:t xml:space="preserve">  //вызов компонентной функции печати</w:t>
      </w:r>
    </w:p>
    <w:p w:rsidR="004D5BE6" w:rsidRPr="00F945C6" w:rsidRDefault="004D5BE6" w:rsidP="004D5BE6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F945C6">
        <w:rPr>
          <w:rFonts w:ascii="Courier New" w:hAnsi="Courier New" w:cs="Courier New"/>
          <w:b/>
          <w:noProof/>
          <w:sz w:val="24"/>
          <w:szCs w:val="24"/>
        </w:rPr>
        <w:t xml:space="preserve">  x1.display();</w:t>
      </w:r>
    </w:p>
    <w:p w:rsidR="004D5BE6" w:rsidRPr="00F945C6" w:rsidRDefault="004D5BE6" w:rsidP="004D5BE6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F945C6">
        <w:rPr>
          <w:rFonts w:ascii="Courier New" w:hAnsi="Courier New" w:cs="Courier New"/>
          <w:b/>
          <w:noProof/>
          <w:sz w:val="24"/>
          <w:szCs w:val="24"/>
        </w:rPr>
        <w:t xml:space="preserve">  //вызов дружественной функции печати</w:t>
      </w:r>
    </w:p>
    <w:p w:rsidR="004D5BE6" w:rsidRPr="00F945C6" w:rsidRDefault="004D5BE6" w:rsidP="004D5BE6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F945C6">
        <w:rPr>
          <w:rFonts w:ascii="Courier New" w:hAnsi="Courier New" w:cs="Courier New"/>
          <w:b/>
          <w:noProof/>
          <w:sz w:val="24"/>
          <w:szCs w:val="24"/>
        </w:rPr>
        <w:t xml:space="preserve">  print(x2);</w:t>
      </w:r>
    </w:p>
    <w:p w:rsidR="004D5BE6" w:rsidRPr="00F945C6" w:rsidRDefault="004D5BE6" w:rsidP="004D5BE6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F945C6">
        <w:rPr>
          <w:rFonts w:ascii="Courier New" w:hAnsi="Courier New" w:cs="Courier New"/>
          <w:b/>
          <w:noProof/>
          <w:sz w:val="24"/>
          <w:szCs w:val="24"/>
        </w:rPr>
        <w:t xml:space="preserve">  //вызов компонетных функций доступа к полям класса</w:t>
      </w:r>
    </w:p>
    <w:p w:rsidR="004D5BE6" w:rsidRPr="00F945C6" w:rsidRDefault="004D5BE6" w:rsidP="004D5BE6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F945C6">
        <w:rPr>
          <w:rFonts w:ascii="Courier New" w:hAnsi="Courier New" w:cs="Courier New"/>
          <w:b/>
          <w:noProof/>
          <w:sz w:val="24"/>
          <w:szCs w:val="24"/>
        </w:rPr>
        <w:t xml:space="preserve">  </w:t>
      </w:r>
      <w:r w:rsidRPr="00F945C6">
        <w:rPr>
          <w:rFonts w:ascii="Courier New" w:hAnsi="Courier New" w:cs="Courier New"/>
          <w:b/>
          <w:noProof/>
          <w:sz w:val="24"/>
          <w:szCs w:val="24"/>
          <w:lang w:val="en-US"/>
        </w:rPr>
        <w:t>cout&lt;&lt;"real + imag = "&lt;&lt;x2.getReal()+x2.getImag()&lt;&lt;endl;</w:t>
      </w:r>
    </w:p>
    <w:p w:rsidR="004D5BE6" w:rsidRPr="00F945C6" w:rsidRDefault="004D5BE6" w:rsidP="004D5BE6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F945C6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//</w:t>
      </w:r>
      <w:r w:rsidRPr="00F945C6">
        <w:rPr>
          <w:rFonts w:ascii="Courier New" w:hAnsi="Courier New" w:cs="Courier New"/>
          <w:b/>
          <w:noProof/>
          <w:sz w:val="24"/>
          <w:szCs w:val="24"/>
        </w:rPr>
        <w:t>вызов</w:t>
      </w:r>
      <w:r w:rsidRPr="00F945C6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</w:t>
      </w:r>
      <w:r w:rsidRPr="00F945C6">
        <w:rPr>
          <w:rFonts w:ascii="Courier New" w:hAnsi="Courier New" w:cs="Courier New"/>
          <w:b/>
          <w:noProof/>
          <w:sz w:val="24"/>
          <w:szCs w:val="24"/>
        </w:rPr>
        <w:t>статической</w:t>
      </w:r>
      <w:r w:rsidRPr="00F945C6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</w:t>
      </w:r>
      <w:r w:rsidRPr="00F945C6">
        <w:rPr>
          <w:rFonts w:ascii="Courier New" w:hAnsi="Courier New" w:cs="Courier New"/>
          <w:b/>
          <w:noProof/>
          <w:sz w:val="24"/>
          <w:szCs w:val="24"/>
        </w:rPr>
        <w:t>функции</w:t>
      </w:r>
    </w:p>
    <w:p w:rsidR="004D5BE6" w:rsidRPr="00F945C6" w:rsidRDefault="004D5BE6" w:rsidP="004D5BE6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F945C6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cout&lt;&lt;"Defined "&lt;&lt;complex::getN()&lt;&lt;" numbers\n"; </w:t>
      </w:r>
    </w:p>
    <w:p w:rsidR="004D5BE6" w:rsidRPr="00F945C6" w:rsidRDefault="004D5BE6" w:rsidP="004D5BE6">
      <w:pPr>
        <w:pStyle w:val="Normal"/>
        <w:widowControl w:val="0"/>
        <w:spacing w:before="0" w:after="0"/>
        <w:jc w:val="both"/>
        <w:rPr>
          <w:b/>
          <w:szCs w:val="24"/>
        </w:rPr>
      </w:pPr>
      <w:r w:rsidRPr="00F945C6">
        <w:rPr>
          <w:rFonts w:ascii="Courier New" w:hAnsi="Courier New" w:cs="Courier New"/>
          <w:b/>
          <w:noProof/>
          <w:szCs w:val="24"/>
        </w:rPr>
        <w:t>}</w:t>
      </w:r>
    </w:p>
    <w:p w:rsidR="004D5BE6" w:rsidRDefault="004D5BE6" w:rsidP="004D5BE6">
      <w:pPr>
        <w:pStyle w:val="Normal"/>
        <w:widowControl w:val="0"/>
        <w:spacing w:before="0" w:after="0"/>
        <w:jc w:val="both"/>
        <w:rPr>
          <w:sz w:val="28"/>
        </w:rPr>
      </w:pP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Результат выполнения программы:</w:t>
      </w:r>
    </w:p>
    <w:p w:rsidR="004D5BE6" w:rsidRPr="00F30EB2" w:rsidRDefault="004D5BE6" w:rsidP="004D5BE6">
      <w:pPr>
        <w:pStyle w:val="Normal"/>
        <w:widowControl w:val="0"/>
        <w:spacing w:before="0" w:after="0"/>
        <w:jc w:val="both"/>
        <w:rPr>
          <w:rFonts w:ascii="Courier New" w:hAnsi="Courier New"/>
          <w:b/>
          <w:szCs w:val="24"/>
        </w:rPr>
      </w:pPr>
    </w:p>
    <w:p w:rsidR="004D5BE6" w:rsidRPr="00972B7D" w:rsidRDefault="004D5BE6" w:rsidP="004D5BE6">
      <w:pPr>
        <w:pStyle w:val="Normal"/>
        <w:widowControl w:val="0"/>
        <w:spacing w:before="0" w:after="0"/>
        <w:jc w:val="both"/>
        <w:rPr>
          <w:rFonts w:ascii="Courier New" w:hAnsi="Courier New"/>
          <w:b/>
          <w:szCs w:val="24"/>
        </w:rPr>
      </w:pPr>
      <w:r>
        <w:rPr>
          <w:rFonts w:ascii="Courier New" w:hAnsi="Courier New"/>
          <w:b/>
          <w:szCs w:val="24"/>
          <w:lang w:val="en-US"/>
        </w:rPr>
        <w:t>real</w:t>
      </w:r>
      <w:r w:rsidRPr="00972B7D">
        <w:rPr>
          <w:rFonts w:ascii="Courier New" w:hAnsi="Courier New"/>
          <w:b/>
          <w:szCs w:val="24"/>
        </w:rPr>
        <w:t xml:space="preserve"> = 1, </w:t>
      </w:r>
      <w:r>
        <w:rPr>
          <w:rFonts w:ascii="Courier New" w:hAnsi="Courier New"/>
          <w:b/>
          <w:szCs w:val="24"/>
          <w:lang w:val="en-US"/>
        </w:rPr>
        <w:t>imag</w:t>
      </w:r>
      <w:r w:rsidRPr="00972B7D">
        <w:rPr>
          <w:rFonts w:ascii="Courier New" w:hAnsi="Courier New"/>
          <w:b/>
          <w:szCs w:val="24"/>
        </w:rPr>
        <w:t xml:space="preserve"> = 0</w:t>
      </w:r>
    </w:p>
    <w:p w:rsidR="004D5BE6" w:rsidRDefault="004D5BE6" w:rsidP="004D5BE6">
      <w:pPr>
        <w:pStyle w:val="Normal"/>
        <w:widowControl w:val="0"/>
        <w:spacing w:before="0" w:after="0"/>
        <w:jc w:val="both"/>
        <w:rPr>
          <w:rFonts w:ascii="Courier New" w:hAnsi="Courier New"/>
          <w:b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real = 3, imag = 5</w:t>
      </w:r>
    </w:p>
    <w:p w:rsidR="004D5BE6" w:rsidRDefault="004D5BE6" w:rsidP="004D5BE6">
      <w:pPr>
        <w:pStyle w:val="Normal"/>
        <w:widowControl w:val="0"/>
        <w:spacing w:before="0" w:after="0"/>
        <w:jc w:val="both"/>
        <w:rPr>
          <w:rFonts w:ascii="Courier New" w:hAnsi="Courier New"/>
          <w:b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real + imag = 8</w:t>
      </w:r>
    </w:p>
    <w:p w:rsidR="004D5BE6" w:rsidRPr="0079654E" w:rsidRDefault="004D5BE6" w:rsidP="004D5BE6">
      <w:pPr>
        <w:pStyle w:val="Normal"/>
        <w:widowControl w:val="0"/>
        <w:spacing w:before="0" w:after="0"/>
        <w:jc w:val="both"/>
        <w:rPr>
          <w:rFonts w:ascii="Courier New" w:hAnsi="Courier New"/>
          <w:b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Defined 2 numbers</w:t>
      </w:r>
    </w:p>
    <w:p w:rsidR="004D5BE6" w:rsidRPr="0079654E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  <w:lang w:val="en-US"/>
        </w:rPr>
      </w:pP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2. Создать класс, элементы которого формируют двусвязный список. Вывести содержимое списка на экран.</w:t>
      </w:r>
    </w:p>
    <w:p w:rsidR="004D5BE6" w:rsidRPr="00F30EB2" w:rsidRDefault="004D5BE6" w:rsidP="004D5BE6">
      <w:pPr>
        <w:widowControl w:val="0"/>
        <w:rPr>
          <w:rFonts w:ascii="Courier New" w:hAnsi="Courier New"/>
          <w:b/>
          <w:snapToGrid w:val="0"/>
          <w:sz w:val="24"/>
          <w:szCs w:val="24"/>
        </w:rPr>
      </w:pPr>
    </w:p>
    <w:p w:rsidR="004D5BE6" w:rsidRDefault="004D5BE6" w:rsidP="004D5BE6">
      <w:pPr>
        <w:widowControl w:val="0"/>
        <w:rPr>
          <w:rFonts w:ascii="Courier New" w:hAnsi="Courier New"/>
          <w:b/>
          <w:snapToGrid w:val="0"/>
          <w:sz w:val="24"/>
          <w:szCs w:val="24"/>
        </w:rPr>
      </w:pPr>
      <w:r w:rsidRPr="00F30EB2">
        <w:rPr>
          <w:rFonts w:ascii="Courier New" w:hAnsi="Courier New"/>
          <w:b/>
          <w:snapToGrid w:val="0"/>
          <w:sz w:val="24"/>
          <w:szCs w:val="24"/>
        </w:rPr>
        <w:t>#</w:t>
      </w: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>include</w:t>
      </w:r>
      <w:r w:rsidRPr="00F30EB2">
        <w:rPr>
          <w:rFonts w:ascii="Courier New" w:hAnsi="Courier New"/>
          <w:b/>
          <w:snapToGrid w:val="0"/>
          <w:sz w:val="24"/>
          <w:szCs w:val="24"/>
        </w:rPr>
        <w:t xml:space="preserve"> &lt;</w:t>
      </w: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>iostream</w:t>
      </w:r>
      <w:r w:rsidRPr="00F30EB2">
        <w:rPr>
          <w:rFonts w:ascii="Courier New" w:hAnsi="Courier New"/>
          <w:b/>
          <w:snapToGrid w:val="0"/>
          <w:sz w:val="24"/>
          <w:szCs w:val="24"/>
        </w:rPr>
        <w:t>&gt;</w:t>
      </w:r>
    </w:p>
    <w:p w:rsidR="004D5BE6" w:rsidRDefault="004D5BE6" w:rsidP="004D5BE6">
      <w:pPr>
        <w:widowControl w:val="0"/>
        <w:rPr>
          <w:rFonts w:ascii="Courier New" w:hAnsi="Courier New"/>
          <w:b/>
          <w:snapToGrid w:val="0"/>
          <w:sz w:val="24"/>
          <w:szCs w:val="24"/>
        </w:rPr>
      </w:pPr>
    </w:p>
    <w:p w:rsidR="004D5BE6" w:rsidRDefault="004D5BE6" w:rsidP="004D5BE6">
      <w:pPr>
        <w:widowControl w:val="0"/>
        <w:rPr>
          <w:rFonts w:ascii="Courier New" w:hAnsi="Courier New" w:cs="Courier New"/>
          <w:b/>
          <w:noProof/>
          <w:sz w:val="24"/>
          <w:szCs w:val="24"/>
        </w:rPr>
      </w:pPr>
      <w:r w:rsidRPr="00F945C6">
        <w:rPr>
          <w:rFonts w:ascii="Courier New" w:hAnsi="Courier New" w:cs="Courier New"/>
          <w:b/>
          <w:noProof/>
          <w:sz w:val="24"/>
          <w:szCs w:val="24"/>
          <w:lang w:val="en-US"/>
        </w:rPr>
        <w:t>using</w:t>
      </w:r>
      <w:r w:rsidRPr="00972B7D">
        <w:rPr>
          <w:rFonts w:ascii="Courier New" w:hAnsi="Courier New" w:cs="Courier New"/>
          <w:b/>
          <w:noProof/>
          <w:sz w:val="24"/>
          <w:szCs w:val="24"/>
        </w:rPr>
        <w:t xml:space="preserve"> </w:t>
      </w:r>
      <w:r w:rsidRPr="00F945C6">
        <w:rPr>
          <w:rFonts w:ascii="Courier New" w:hAnsi="Courier New" w:cs="Courier New"/>
          <w:b/>
          <w:noProof/>
          <w:sz w:val="24"/>
          <w:szCs w:val="24"/>
          <w:lang w:val="en-US"/>
        </w:rPr>
        <w:t>namespace</w:t>
      </w:r>
      <w:r w:rsidRPr="00972B7D">
        <w:rPr>
          <w:rFonts w:ascii="Courier New" w:hAnsi="Courier New" w:cs="Courier New"/>
          <w:b/>
          <w:noProof/>
          <w:sz w:val="24"/>
          <w:szCs w:val="24"/>
        </w:rPr>
        <w:t xml:space="preserve"> </w:t>
      </w:r>
      <w:r w:rsidRPr="00F945C6">
        <w:rPr>
          <w:rFonts w:ascii="Courier New" w:hAnsi="Courier New" w:cs="Courier New"/>
          <w:b/>
          <w:noProof/>
          <w:sz w:val="24"/>
          <w:szCs w:val="24"/>
          <w:lang w:val="en-US"/>
        </w:rPr>
        <w:t>std</w:t>
      </w:r>
      <w:r w:rsidRPr="00972B7D">
        <w:rPr>
          <w:rFonts w:ascii="Courier New" w:hAnsi="Courier New" w:cs="Courier New"/>
          <w:b/>
          <w:noProof/>
          <w:sz w:val="24"/>
          <w:szCs w:val="24"/>
        </w:rPr>
        <w:t>;</w:t>
      </w:r>
    </w:p>
    <w:p w:rsidR="004D5BE6" w:rsidRPr="0079654E" w:rsidRDefault="004D5BE6" w:rsidP="004D5BE6">
      <w:pPr>
        <w:widowControl w:val="0"/>
        <w:rPr>
          <w:rFonts w:ascii="Courier New" w:hAnsi="Courier New"/>
          <w:b/>
          <w:snapToGrid w:val="0"/>
          <w:sz w:val="24"/>
          <w:szCs w:val="24"/>
        </w:rPr>
      </w:pPr>
    </w:p>
    <w:p w:rsidR="004D5BE6" w:rsidRPr="00972B7D" w:rsidRDefault="004D5BE6" w:rsidP="004D5BE6">
      <w:pPr>
        <w:widowControl w:val="0"/>
        <w:rPr>
          <w:rFonts w:ascii="Courier New" w:hAnsi="Courier New"/>
          <w:b/>
          <w:snapToGrid w:val="0"/>
          <w:sz w:val="24"/>
          <w:szCs w:val="24"/>
          <w:lang w:val="en-US"/>
        </w:rPr>
      </w:pP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>class</w:t>
      </w:r>
      <w:r w:rsidRPr="00972B7D">
        <w:rPr>
          <w:rFonts w:ascii="Courier New" w:hAnsi="Courier New"/>
          <w:b/>
          <w:snapToGrid w:val="0"/>
          <w:sz w:val="24"/>
          <w:szCs w:val="24"/>
          <w:lang w:val="en-US"/>
        </w:rPr>
        <w:t xml:space="preserve"> </w:t>
      </w: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>member</w:t>
      </w:r>
    </w:p>
    <w:p w:rsidR="004D5BE6" w:rsidRPr="00972B7D" w:rsidRDefault="004D5BE6" w:rsidP="004D5BE6">
      <w:pPr>
        <w:widowControl w:val="0"/>
        <w:rPr>
          <w:rFonts w:ascii="Courier New" w:hAnsi="Courier New"/>
          <w:b/>
          <w:snapToGrid w:val="0"/>
          <w:sz w:val="24"/>
          <w:szCs w:val="24"/>
          <w:lang w:val="en-US"/>
        </w:rPr>
      </w:pPr>
      <w:r w:rsidRPr="00972B7D">
        <w:rPr>
          <w:rFonts w:ascii="Courier New" w:hAnsi="Courier New"/>
          <w:b/>
          <w:snapToGrid w:val="0"/>
          <w:sz w:val="24"/>
          <w:szCs w:val="24"/>
          <w:lang w:val="en-US"/>
        </w:rPr>
        <w:t>{</w:t>
      </w:r>
    </w:p>
    <w:p w:rsidR="004D5BE6" w:rsidRPr="00972B7D" w:rsidRDefault="004D5BE6" w:rsidP="004D5BE6">
      <w:pPr>
        <w:widowControl w:val="0"/>
        <w:rPr>
          <w:rFonts w:ascii="Courier New" w:hAnsi="Courier New"/>
          <w:b/>
          <w:snapToGrid w:val="0"/>
          <w:sz w:val="24"/>
          <w:szCs w:val="24"/>
          <w:lang w:val="en-US"/>
        </w:rPr>
      </w:pPr>
      <w:r w:rsidRPr="00972B7D">
        <w:rPr>
          <w:rFonts w:ascii="Courier New" w:hAnsi="Courier New"/>
          <w:b/>
          <w:snapToGrid w:val="0"/>
          <w:sz w:val="24"/>
          <w:szCs w:val="24"/>
          <w:lang w:val="en-US"/>
        </w:rPr>
        <w:t xml:space="preserve">  </w:t>
      </w: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>static</w:t>
      </w:r>
      <w:r w:rsidRPr="00972B7D">
        <w:rPr>
          <w:rFonts w:ascii="Courier New" w:hAnsi="Courier New"/>
          <w:b/>
          <w:snapToGrid w:val="0"/>
          <w:sz w:val="24"/>
          <w:szCs w:val="24"/>
          <w:lang w:val="en-US"/>
        </w:rPr>
        <w:t xml:space="preserve"> </w:t>
      </w: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>member</w:t>
      </w:r>
      <w:r w:rsidRPr="00972B7D">
        <w:rPr>
          <w:rFonts w:ascii="Courier New" w:hAnsi="Courier New"/>
          <w:b/>
          <w:snapToGrid w:val="0"/>
          <w:sz w:val="24"/>
          <w:szCs w:val="24"/>
          <w:lang w:val="en-US"/>
        </w:rPr>
        <w:t xml:space="preserve"> *</w:t>
      </w: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>last</w:t>
      </w:r>
      <w:r w:rsidRPr="00972B7D">
        <w:rPr>
          <w:rFonts w:ascii="Courier New" w:hAnsi="Courier New"/>
          <w:b/>
          <w:snapToGrid w:val="0"/>
          <w:sz w:val="24"/>
          <w:szCs w:val="24"/>
          <w:lang w:val="en-US"/>
        </w:rPr>
        <w:t>_</w:t>
      </w: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>memb</w:t>
      </w:r>
      <w:r w:rsidRPr="00972B7D">
        <w:rPr>
          <w:rFonts w:ascii="Courier New" w:hAnsi="Courier New"/>
          <w:b/>
          <w:snapToGrid w:val="0"/>
          <w:sz w:val="24"/>
          <w:szCs w:val="24"/>
          <w:lang w:val="en-US"/>
        </w:rPr>
        <w:t xml:space="preserve">; </w:t>
      </w:r>
      <w:r w:rsidRPr="00972B7D">
        <w:rPr>
          <w:rFonts w:ascii="Courier New" w:hAnsi="Courier New"/>
          <w:b/>
          <w:snapToGrid w:val="0"/>
          <w:sz w:val="24"/>
          <w:szCs w:val="24"/>
          <w:lang w:val="en-US"/>
        </w:rPr>
        <w:tab/>
        <w:t>//</w:t>
      </w:r>
      <w:r w:rsidRPr="00F30EB2">
        <w:rPr>
          <w:rFonts w:ascii="Courier New" w:hAnsi="Courier New"/>
          <w:b/>
          <w:snapToGrid w:val="0"/>
          <w:sz w:val="24"/>
          <w:szCs w:val="24"/>
        </w:rPr>
        <w:t>адрес</w:t>
      </w:r>
      <w:r w:rsidRPr="00972B7D">
        <w:rPr>
          <w:rFonts w:ascii="Courier New" w:hAnsi="Courier New"/>
          <w:b/>
          <w:snapToGrid w:val="0"/>
          <w:sz w:val="24"/>
          <w:szCs w:val="24"/>
          <w:lang w:val="en-US"/>
        </w:rPr>
        <w:t xml:space="preserve"> </w:t>
      </w:r>
      <w:r w:rsidRPr="00F30EB2">
        <w:rPr>
          <w:rFonts w:ascii="Courier New" w:hAnsi="Courier New"/>
          <w:b/>
          <w:snapToGrid w:val="0"/>
          <w:sz w:val="24"/>
          <w:szCs w:val="24"/>
        </w:rPr>
        <w:t>последнего</w:t>
      </w:r>
      <w:r w:rsidRPr="00972B7D">
        <w:rPr>
          <w:rFonts w:ascii="Courier New" w:hAnsi="Courier New"/>
          <w:b/>
          <w:snapToGrid w:val="0"/>
          <w:sz w:val="24"/>
          <w:szCs w:val="24"/>
          <w:lang w:val="en-US"/>
        </w:rPr>
        <w:t xml:space="preserve"> </w:t>
      </w:r>
      <w:r w:rsidRPr="00F30EB2">
        <w:rPr>
          <w:rFonts w:ascii="Courier New" w:hAnsi="Courier New"/>
          <w:b/>
          <w:snapToGrid w:val="0"/>
          <w:sz w:val="24"/>
          <w:szCs w:val="24"/>
        </w:rPr>
        <w:t>элемента</w:t>
      </w:r>
    </w:p>
    <w:p w:rsidR="004D5BE6" w:rsidRPr="00F30EB2" w:rsidRDefault="004D5BE6" w:rsidP="004D5BE6">
      <w:pPr>
        <w:widowControl w:val="0"/>
        <w:rPr>
          <w:rFonts w:ascii="Courier New" w:hAnsi="Courier New"/>
          <w:b/>
          <w:snapToGrid w:val="0"/>
          <w:sz w:val="24"/>
          <w:szCs w:val="24"/>
        </w:rPr>
      </w:pPr>
      <w:r w:rsidRPr="00972B7D">
        <w:rPr>
          <w:rFonts w:ascii="Courier New" w:hAnsi="Courier New"/>
          <w:b/>
          <w:snapToGrid w:val="0"/>
          <w:sz w:val="24"/>
          <w:szCs w:val="24"/>
          <w:lang w:val="en-US"/>
        </w:rPr>
        <w:t xml:space="preserve">  </w:t>
      </w: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>member</w:t>
      </w:r>
      <w:r w:rsidRPr="00F30EB2">
        <w:rPr>
          <w:rFonts w:ascii="Courier New" w:hAnsi="Courier New"/>
          <w:b/>
          <w:snapToGrid w:val="0"/>
          <w:sz w:val="24"/>
          <w:szCs w:val="24"/>
        </w:rPr>
        <w:t xml:space="preserve"> *</w:t>
      </w: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>prev</w:t>
      </w:r>
      <w:r w:rsidRPr="00F30EB2">
        <w:rPr>
          <w:rFonts w:ascii="Courier New" w:hAnsi="Courier New"/>
          <w:b/>
          <w:snapToGrid w:val="0"/>
          <w:sz w:val="24"/>
          <w:szCs w:val="24"/>
        </w:rPr>
        <w:t xml:space="preserve">; </w:t>
      </w:r>
      <w:r>
        <w:rPr>
          <w:rFonts w:ascii="Courier New" w:hAnsi="Courier New"/>
          <w:b/>
          <w:snapToGrid w:val="0"/>
          <w:sz w:val="24"/>
          <w:szCs w:val="24"/>
        </w:rPr>
        <w:tab/>
      </w:r>
      <w:r>
        <w:rPr>
          <w:rFonts w:ascii="Courier New" w:hAnsi="Courier New"/>
          <w:b/>
          <w:snapToGrid w:val="0"/>
          <w:sz w:val="24"/>
          <w:szCs w:val="24"/>
        </w:rPr>
        <w:tab/>
      </w:r>
      <w:r>
        <w:rPr>
          <w:rFonts w:ascii="Courier New" w:hAnsi="Courier New"/>
          <w:b/>
          <w:snapToGrid w:val="0"/>
          <w:sz w:val="24"/>
          <w:szCs w:val="24"/>
        </w:rPr>
        <w:tab/>
      </w:r>
      <w:r w:rsidRPr="00F30EB2">
        <w:rPr>
          <w:rFonts w:ascii="Courier New" w:hAnsi="Courier New"/>
          <w:b/>
          <w:snapToGrid w:val="0"/>
          <w:sz w:val="24"/>
          <w:szCs w:val="24"/>
        </w:rPr>
        <w:t>//на предыдущий элемент списка</w:t>
      </w:r>
    </w:p>
    <w:p w:rsidR="004D5BE6" w:rsidRPr="00F30EB2" w:rsidRDefault="004D5BE6" w:rsidP="004D5BE6">
      <w:pPr>
        <w:widowControl w:val="0"/>
        <w:rPr>
          <w:rFonts w:ascii="Courier New" w:hAnsi="Courier New"/>
          <w:b/>
          <w:snapToGrid w:val="0"/>
          <w:sz w:val="24"/>
          <w:szCs w:val="24"/>
        </w:rPr>
      </w:pPr>
      <w:r w:rsidRPr="00F30EB2">
        <w:rPr>
          <w:rFonts w:ascii="Courier New" w:hAnsi="Courier New"/>
          <w:b/>
          <w:snapToGrid w:val="0"/>
          <w:sz w:val="24"/>
          <w:szCs w:val="24"/>
        </w:rPr>
        <w:t xml:space="preserve">  </w:t>
      </w: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>member</w:t>
      </w:r>
      <w:r w:rsidRPr="00F30EB2">
        <w:rPr>
          <w:rFonts w:ascii="Courier New" w:hAnsi="Courier New"/>
          <w:b/>
          <w:snapToGrid w:val="0"/>
          <w:sz w:val="24"/>
          <w:szCs w:val="24"/>
        </w:rPr>
        <w:t xml:space="preserve"> *</w:t>
      </w: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>next</w:t>
      </w:r>
      <w:r w:rsidRPr="00F30EB2">
        <w:rPr>
          <w:rFonts w:ascii="Courier New" w:hAnsi="Courier New"/>
          <w:b/>
          <w:snapToGrid w:val="0"/>
          <w:sz w:val="24"/>
          <w:szCs w:val="24"/>
        </w:rPr>
        <w:t xml:space="preserve">; </w:t>
      </w:r>
      <w:r>
        <w:rPr>
          <w:rFonts w:ascii="Courier New" w:hAnsi="Courier New"/>
          <w:b/>
          <w:snapToGrid w:val="0"/>
          <w:sz w:val="24"/>
          <w:szCs w:val="24"/>
        </w:rPr>
        <w:tab/>
      </w:r>
      <w:r>
        <w:rPr>
          <w:rFonts w:ascii="Courier New" w:hAnsi="Courier New"/>
          <w:b/>
          <w:snapToGrid w:val="0"/>
          <w:sz w:val="24"/>
          <w:szCs w:val="24"/>
        </w:rPr>
        <w:tab/>
      </w:r>
      <w:r>
        <w:rPr>
          <w:rFonts w:ascii="Courier New" w:hAnsi="Courier New"/>
          <w:b/>
          <w:snapToGrid w:val="0"/>
          <w:sz w:val="24"/>
          <w:szCs w:val="24"/>
        </w:rPr>
        <w:tab/>
      </w:r>
      <w:r w:rsidRPr="00F30EB2">
        <w:rPr>
          <w:rFonts w:ascii="Courier New" w:hAnsi="Courier New"/>
          <w:b/>
          <w:snapToGrid w:val="0"/>
          <w:sz w:val="24"/>
          <w:szCs w:val="24"/>
        </w:rPr>
        <w:t>//на следующий элемент списка</w:t>
      </w:r>
    </w:p>
    <w:p w:rsidR="004D5BE6" w:rsidRPr="00F30EB2" w:rsidRDefault="004D5BE6" w:rsidP="004D5BE6">
      <w:pPr>
        <w:widowControl w:val="0"/>
        <w:rPr>
          <w:rFonts w:ascii="Courier New" w:hAnsi="Courier New"/>
          <w:b/>
          <w:snapToGrid w:val="0"/>
          <w:sz w:val="24"/>
          <w:szCs w:val="24"/>
        </w:rPr>
      </w:pPr>
      <w:r w:rsidRPr="00F30EB2">
        <w:rPr>
          <w:rFonts w:ascii="Courier New" w:hAnsi="Courier New"/>
          <w:b/>
          <w:snapToGrid w:val="0"/>
          <w:sz w:val="24"/>
          <w:szCs w:val="24"/>
        </w:rPr>
        <w:t xml:space="preserve">  </w:t>
      </w: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>char</w:t>
      </w:r>
      <w:r w:rsidRPr="00F30EB2">
        <w:rPr>
          <w:rFonts w:ascii="Courier New" w:hAnsi="Courier New"/>
          <w:b/>
          <w:snapToGrid w:val="0"/>
          <w:sz w:val="24"/>
          <w:szCs w:val="24"/>
        </w:rPr>
        <w:t xml:space="preserve"> </w:t>
      </w: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>bukva</w:t>
      </w:r>
      <w:r w:rsidRPr="00F30EB2">
        <w:rPr>
          <w:rFonts w:ascii="Courier New" w:hAnsi="Courier New"/>
          <w:b/>
          <w:snapToGrid w:val="0"/>
          <w:sz w:val="24"/>
          <w:szCs w:val="24"/>
        </w:rPr>
        <w:t xml:space="preserve">; </w:t>
      </w:r>
      <w:r>
        <w:rPr>
          <w:rFonts w:ascii="Courier New" w:hAnsi="Courier New"/>
          <w:b/>
          <w:snapToGrid w:val="0"/>
          <w:sz w:val="24"/>
          <w:szCs w:val="24"/>
        </w:rPr>
        <w:tab/>
      </w:r>
      <w:r>
        <w:rPr>
          <w:rFonts w:ascii="Courier New" w:hAnsi="Courier New"/>
          <w:b/>
          <w:snapToGrid w:val="0"/>
          <w:sz w:val="24"/>
          <w:szCs w:val="24"/>
        </w:rPr>
        <w:tab/>
      </w:r>
      <w:r>
        <w:rPr>
          <w:rFonts w:ascii="Courier New" w:hAnsi="Courier New"/>
          <w:b/>
          <w:snapToGrid w:val="0"/>
          <w:sz w:val="24"/>
          <w:szCs w:val="24"/>
        </w:rPr>
        <w:tab/>
      </w:r>
      <w:r>
        <w:rPr>
          <w:rFonts w:ascii="Courier New" w:hAnsi="Courier New"/>
          <w:b/>
          <w:snapToGrid w:val="0"/>
          <w:sz w:val="24"/>
          <w:szCs w:val="24"/>
        </w:rPr>
        <w:tab/>
      </w:r>
      <w:r w:rsidRPr="00F30EB2">
        <w:rPr>
          <w:rFonts w:ascii="Courier New" w:hAnsi="Courier New"/>
          <w:b/>
          <w:snapToGrid w:val="0"/>
          <w:sz w:val="24"/>
          <w:szCs w:val="24"/>
        </w:rPr>
        <w:t>//значение элемента списка</w:t>
      </w:r>
    </w:p>
    <w:p w:rsidR="004D5BE6" w:rsidRPr="00F30EB2" w:rsidRDefault="004D5BE6" w:rsidP="004D5BE6">
      <w:pPr>
        <w:widowControl w:val="0"/>
        <w:rPr>
          <w:rFonts w:ascii="Courier New" w:hAnsi="Courier New"/>
          <w:b/>
          <w:snapToGrid w:val="0"/>
          <w:sz w:val="24"/>
          <w:szCs w:val="24"/>
        </w:rPr>
      </w:pP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>public</w:t>
      </w:r>
      <w:r w:rsidRPr="00F30EB2">
        <w:rPr>
          <w:rFonts w:ascii="Courier New" w:hAnsi="Courier New"/>
          <w:b/>
          <w:snapToGrid w:val="0"/>
          <w:sz w:val="24"/>
          <w:szCs w:val="24"/>
        </w:rPr>
        <w:t>:</w:t>
      </w:r>
    </w:p>
    <w:p w:rsidR="004D5BE6" w:rsidRPr="00F30EB2" w:rsidRDefault="004D5BE6" w:rsidP="004D5BE6">
      <w:pPr>
        <w:widowControl w:val="0"/>
        <w:rPr>
          <w:rFonts w:ascii="Courier New" w:hAnsi="Courier New"/>
          <w:b/>
          <w:snapToGrid w:val="0"/>
          <w:sz w:val="24"/>
          <w:szCs w:val="24"/>
        </w:rPr>
      </w:pPr>
      <w:r w:rsidRPr="00F30EB2">
        <w:rPr>
          <w:rFonts w:ascii="Courier New" w:hAnsi="Courier New"/>
          <w:b/>
          <w:snapToGrid w:val="0"/>
          <w:sz w:val="24"/>
          <w:szCs w:val="24"/>
        </w:rPr>
        <w:t xml:space="preserve">  </w:t>
      </w: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>member</w:t>
      </w:r>
      <w:r w:rsidRPr="00F30EB2">
        <w:rPr>
          <w:rFonts w:ascii="Courier New" w:hAnsi="Courier New"/>
          <w:b/>
          <w:snapToGrid w:val="0"/>
          <w:sz w:val="24"/>
          <w:szCs w:val="24"/>
        </w:rPr>
        <w:t>(</w:t>
      </w: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>char</w:t>
      </w:r>
      <w:r w:rsidRPr="00F30EB2">
        <w:rPr>
          <w:rFonts w:ascii="Courier New" w:hAnsi="Courier New"/>
          <w:b/>
          <w:snapToGrid w:val="0"/>
          <w:sz w:val="24"/>
          <w:szCs w:val="24"/>
        </w:rPr>
        <w:t xml:space="preserve">); </w:t>
      </w:r>
      <w:r>
        <w:rPr>
          <w:rFonts w:ascii="Courier New" w:hAnsi="Courier New"/>
          <w:b/>
          <w:snapToGrid w:val="0"/>
          <w:sz w:val="24"/>
          <w:szCs w:val="24"/>
        </w:rPr>
        <w:tab/>
      </w:r>
      <w:r>
        <w:rPr>
          <w:rFonts w:ascii="Courier New" w:hAnsi="Courier New"/>
          <w:b/>
          <w:snapToGrid w:val="0"/>
          <w:sz w:val="24"/>
          <w:szCs w:val="24"/>
        </w:rPr>
        <w:tab/>
      </w:r>
      <w:r>
        <w:rPr>
          <w:rFonts w:ascii="Courier New" w:hAnsi="Courier New"/>
          <w:b/>
          <w:snapToGrid w:val="0"/>
          <w:sz w:val="24"/>
          <w:szCs w:val="24"/>
        </w:rPr>
        <w:tab/>
      </w:r>
      <w:r w:rsidRPr="00F30EB2">
        <w:rPr>
          <w:rFonts w:ascii="Courier New" w:hAnsi="Courier New"/>
          <w:b/>
          <w:snapToGrid w:val="0"/>
          <w:sz w:val="24"/>
          <w:szCs w:val="24"/>
        </w:rPr>
        <w:t>//конструктор</w:t>
      </w:r>
    </w:p>
    <w:p w:rsidR="004D5BE6" w:rsidRPr="00F30EB2" w:rsidRDefault="004D5BE6" w:rsidP="004D5BE6">
      <w:pPr>
        <w:widowControl w:val="0"/>
        <w:rPr>
          <w:rFonts w:ascii="Courier New" w:hAnsi="Courier New"/>
          <w:b/>
          <w:snapToGrid w:val="0"/>
          <w:sz w:val="24"/>
          <w:szCs w:val="24"/>
        </w:rPr>
      </w:pPr>
      <w:r w:rsidRPr="00F30EB2">
        <w:rPr>
          <w:rFonts w:ascii="Courier New" w:hAnsi="Courier New"/>
          <w:b/>
          <w:snapToGrid w:val="0"/>
          <w:sz w:val="24"/>
          <w:szCs w:val="24"/>
        </w:rPr>
        <w:lastRenderedPageBreak/>
        <w:t xml:space="preserve">  </w:t>
      </w: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>void</w:t>
      </w:r>
      <w:r w:rsidRPr="00F30EB2">
        <w:rPr>
          <w:rFonts w:ascii="Courier New" w:hAnsi="Courier New"/>
          <w:b/>
          <w:snapToGrid w:val="0"/>
          <w:sz w:val="24"/>
          <w:szCs w:val="24"/>
        </w:rPr>
        <w:t xml:space="preserve"> </w:t>
      </w: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>add</w:t>
      </w:r>
      <w:r w:rsidRPr="00F30EB2">
        <w:rPr>
          <w:rFonts w:ascii="Courier New" w:hAnsi="Courier New"/>
          <w:b/>
          <w:snapToGrid w:val="0"/>
          <w:sz w:val="24"/>
          <w:szCs w:val="24"/>
        </w:rPr>
        <w:t xml:space="preserve">();   </w:t>
      </w:r>
      <w:r>
        <w:rPr>
          <w:rFonts w:ascii="Courier New" w:hAnsi="Courier New"/>
          <w:b/>
          <w:snapToGrid w:val="0"/>
          <w:sz w:val="24"/>
          <w:szCs w:val="24"/>
        </w:rPr>
        <w:tab/>
      </w:r>
      <w:r>
        <w:rPr>
          <w:rFonts w:ascii="Courier New" w:hAnsi="Courier New"/>
          <w:b/>
          <w:snapToGrid w:val="0"/>
          <w:sz w:val="24"/>
          <w:szCs w:val="24"/>
        </w:rPr>
        <w:tab/>
      </w:r>
      <w:r>
        <w:rPr>
          <w:rFonts w:ascii="Courier New" w:hAnsi="Courier New"/>
          <w:b/>
          <w:snapToGrid w:val="0"/>
          <w:sz w:val="24"/>
          <w:szCs w:val="24"/>
        </w:rPr>
        <w:tab/>
      </w:r>
      <w:r w:rsidRPr="00F30EB2">
        <w:rPr>
          <w:rFonts w:ascii="Courier New" w:hAnsi="Courier New"/>
          <w:b/>
          <w:snapToGrid w:val="0"/>
          <w:sz w:val="24"/>
          <w:szCs w:val="24"/>
        </w:rPr>
        <w:t>//добавление в конец сп</w:t>
      </w:r>
      <w:r w:rsidRPr="00F30EB2">
        <w:rPr>
          <w:rFonts w:ascii="Courier New" w:hAnsi="Courier New"/>
          <w:b/>
          <w:snapToGrid w:val="0"/>
          <w:sz w:val="24"/>
          <w:szCs w:val="24"/>
        </w:rPr>
        <w:t>и</w:t>
      </w:r>
      <w:r w:rsidRPr="00F30EB2">
        <w:rPr>
          <w:rFonts w:ascii="Courier New" w:hAnsi="Courier New"/>
          <w:b/>
          <w:snapToGrid w:val="0"/>
          <w:sz w:val="24"/>
          <w:szCs w:val="24"/>
        </w:rPr>
        <w:t>ска</w:t>
      </w:r>
    </w:p>
    <w:p w:rsidR="004D5BE6" w:rsidRPr="00F30EB2" w:rsidRDefault="004D5BE6" w:rsidP="004D5BE6">
      <w:pPr>
        <w:widowControl w:val="0"/>
        <w:rPr>
          <w:rFonts w:ascii="Courier New" w:hAnsi="Courier New"/>
          <w:b/>
          <w:snapToGrid w:val="0"/>
          <w:sz w:val="24"/>
          <w:szCs w:val="24"/>
        </w:rPr>
      </w:pPr>
      <w:r w:rsidRPr="00F30EB2">
        <w:rPr>
          <w:rFonts w:ascii="Courier New" w:hAnsi="Courier New"/>
          <w:b/>
          <w:snapToGrid w:val="0"/>
          <w:sz w:val="24"/>
          <w:szCs w:val="24"/>
        </w:rPr>
        <w:t xml:space="preserve">  </w:t>
      </w: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>static</w:t>
      </w:r>
      <w:r w:rsidRPr="00F30EB2">
        <w:rPr>
          <w:rFonts w:ascii="Courier New" w:hAnsi="Courier New"/>
          <w:b/>
          <w:snapToGrid w:val="0"/>
          <w:sz w:val="24"/>
          <w:szCs w:val="24"/>
        </w:rPr>
        <w:t xml:space="preserve"> </w:t>
      </w: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>void</w:t>
      </w:r>
      <w:r w:rsidRPr="00F30EB2">
        <w:rPr>
          <w:rFonts w:ascii="Courier New" w:hAnsi="Courier New"/>
          <w:b/>
          <w:snapToGrid w:val="0"/>
          <w:sz w:val="24"/>
          <w:szCs w:val="24"/>
        </w:rPr>
        <w:t xml:space="preserve"> </w:t>
      </w: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>reprint</w:t>
      </w:r>
      <w:r w:rsidRPr="00F30EB2">
        <w:rPr>
          <w:rFonts w:ascii="Courier New" w:hAnsi="Courier New"/>
          <w:b/>
          <w:snapToGrid w:val="0"/>
          <w:sz w:val="24"/>
          <w:szCs w:val="24"/>
        </w:rPr>
        <w:t xml:space="preserve">(); </w:t>
      </w:r>
      <w:r>
        <w:rPr>
          <w:rFonts w:ascii="Courier New" w:hAnsi="Courier New"/>
          <w:b/>
          <w:snapToGrid w:val="0"/>
          <w:sz w:val="24"/>
          <w:szCs w:val="24"/>
        </w:rPr>
        <w:tab/>
      </w:r>
      <w:r w:rsidRPr="00F30EB2">
        <w:rPr>
          <w:rFonts w:ascii="Courier New" w:hAnsi="Courier New"/>
          <w:b/>
          <w:snapToGrid w:val="0"/>
          <w:sz w:val="24"/>
          <w:szCs w:val="24"/>
        </w:rPr>
        <w:t>//вывод списка на экран</w:t>
      </w:r>
    </w:p>
    <w:p w:rsidR="004D5BE6" w:rsidRPr="00972B7D" w:rsidRDefault="004D5BE6" w:rsidP="004D5BE6">
      <w:pPr>
        <w:widowControl w:val="0"/>
        <w:rPr>
          <w:rFonts w:ascii="Courier New" w:hAnsi="Courier New"/>
          <w:b/>
          <w:snapToGrid w:val="0"/>
          <w:sz w:val="24"/>
          <w:szCs w:val="24"/>
          <w:lang w:val="en-US"/>
        </w:rPr>
      </w:pPr>
      <w:r w:rsidRPr="00972B7D">
        <w:rPr>
          <w:rFonts w:ascii="Courier New" w:hAnsi="Courier New"/>
          <w:b/>
          <w:snapToGrid w:val="0"/>
          <w:sz w:val="24"/>
          <w:szCs w:val="24"/>
          <w:lang w:val="en-US"/>
        </w:rPr>
        <w:t>};</w:t>
      </w:r>
    </w:p>
    <w:p w:rsidR="004D5BE6" w:rsidRPr="00972B7D" w:rsidRDefault="004D5BE6" w:rsidP="004D5BE6">
      <w:pPr>
        <w:widowControl w:val="0"/>
        <w:rPr>
          <w:rFonts w:ascii="Courier New" w:hAnsi="Courier New"/>
          <w:b/>
          <w:snapToGrid w:val="0"/>
          <w:sz w:val="24"/>
          <w:szCs w:val="24"/>
          <w:lang w:val="en-US"/>
        </w:rPr>
      </w:pPr>
    </w:p>
    <w:p w:rsidR="004D5BE6" w:rsidRPr="00972B7D" w:rsidRDefault="004D5BE6" w:rsidP="004D5BE6">
      <w:pPr>
        <w:widowControl w:val="0"/>
        <w:rPr>
          <w:rFonts w:ascii="Courier New" w:hAnsi="Courier New"/>
          <w:b/>
          <w:snapToGrid w:val="0"/>
          <w:sz w:val="24"/>
          <w:szCs w:val="24"/>
          <w:lang w:val="en-US"/>
        </w:rPr>
      </w:pPr>
      <w:r w:rsidRPr="00972B7D">
        <w:rPr>
          <w:rFonts w:ascii="Courier New" w:hAnsi="Courier New"/>
          <w:b/>
          <w:snapToGrid w:val="0"/>
          <w:sz w:val="24"/>
          <w:szCs w:val="24"/>
          <w:lang w:val="en-US"/>
        </w:rPr>
        <w:t>//</w:t>
      </w:r>
      <w:r w:rsidRPr="0079654E">
        <w:rPr>
          <w:rFonts w:ascii="Courier New" w:hAnsi="Courier New"/>
          <w:b/>
          <w:snapToGrid w:val="0"/>
          <w:sz w:val="24"/>
          <w:szCs w:val="24"/>
        </w:rPr>
        <w:t>конструктор</w:t>
      </w:r>
    </w:p>
    <w:p w:rsidR="004D5BE6" w:rsidRPr="00972B7D" w:rsidRDefault="004D5BE6" w:rsidP="004D5BE6">
      <w:pPr>
        <w:widowControl w:val="0"/>
        <w:rPr>
          <w:rFonts w:ascii="Courier New" w:hAnsi="Courier New"/>
          <w:b/>
          <w:snapToGrid w:val="0"/>
          <w:sz w:val="24"/>
          <w:szCs w:val="24"/>
          <w:lang w:val="en-US"/>
        </w:rPr>
      </w:pP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>member</w:t>
      </w:r>
      <w:r w:rsidRPr="00972B7D">
        <w:rPr>
          <w:rFonts w:ascii="Courier New" w:hAnsi="Courier New"/>
          <w:b/>
          <w:snapToGrid w:val="0"/>
          <w:sz w:val="24"/>
          <w:szCs w:val="24"/>
          <w:lang w:val="en-US"/>
        </w:rPr>
        <w:t>::</w:t>
      </w: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>member</w:t>
      </w:r>
      <w:r w:rsidRPr="00972B7D">
        <w:rPr>
          <w:rFonts w:ascii="Courier New" w:hAnsi="Courier New"/>
          <w:b/>
          <w:snapToGrid w:val="0"/>
          <w:sz w:val="24"/>
          <w:szCs w:val="24"/>
          <w:lang w:val="en-US"/>
        </w:rPr>
        <w:t>(</w:t>
      </w: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>char</w:t>
      </w:r>
      <w:r w:rsidRPr="00972B7D">
        <w:rPr>
          <w:rFonts w:ascii="Courier New" w:hAnsi="Courier New"/>
          <w:b/>
          <w:snapToGrid w:val="0"/>
          <w:sz w:val="24"/>
          <w:szCs w:val="24"/>
          <w:lang w:val="en-US"/>
        </w:rPr>
        <w:t xml:space="preserve"> </w:t>
      </w: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>cc</w:t>
      </w:r>
      <w:r w:rsidRPr="00972B7D">
        <w:rPr>
          <w:rFonts w:ascii="Courier New" w:hAnsi="Courier New"/>
          <w:b/>
          <w:snapToGrid w:val="0"/>
          <w:sz w:val="24"/>
          <w:szCs w:val="24"/>
          <w:lang w:val="en-US"/>
        </w:rPr>
        <w:t>)</w:t>
      </w:r>
    </w:p>
    <w:p w:rsidR="004D5BE6" w:rsidRPr="00F30EB2" w:rsidRDefault="004D5BE6" w:rsidP="004D5BE6">
      <w:pPr>
        <w:widowControl w:val="0"/>
        <w:rPr>
          <w:rFonts w:ascii="Courier New" w:hAnsi="Courier New"/>
          <w:b/>
          <w:snapToGrid w:val="0"/>
          <w:sz w:val="24"/>
          <w:szCs w:val="24"/>
        </w:rPr>
      </w:pPr>
      <w:r w:rsidRPr="00F30EB2">
        <w:rPr>
          <w:rFonts w:ascii="Courier New" w:hAnsi="Courier New"/>
          <w:b/>
          <w:snapToGrid w:val="0"/>
          <w:sz w:val="24"/>
          <w:szCs w:val="24"/>
        </w:rPr>
        <w:t>{</w:t>
      </w:r>
    </w:p>
    <w:p w:rsidR="004D5BE6" w:rsidRPr="00F30EB2" w:rsidRDefault="004D5BE6" w:rsidP="004D5BE6">
      <w:pPr>
        <w:widowControl w:val="0"/>
        <w:rPr>
          <w:rFonts w:ascii="Courier New" w:hAnsi="Courier New"/>
          <w:b/>
          <w:snapToGrid w:val="0"/>
          <w:sz w:val="24"/>
          <w:szCs w:val="24"/>
        </w:rPr>
      </w:pPr>
      <w:r w:rsidRPr="00F30EB2">
        <w:rPr>
          <w:rFonts w:ascii="Courier New" w:hAnsi="Courier New"/>
          <w:b/>
          <w:snapToGrid w:val="0"/>
          <w:sz w:val="24"/>
          <w:szCs w:val="24"/>
        </w:rPr>
        <w:t xml:space="preserve">  </w:t>
      </w: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>bukva</w:t>
      </w:r>
      <w:r w:rsidRPr="00F30EB2">
        <w:rPr>
          <w:rFonts w:ascii="Courier New" w:hAnsi="Courier New"/>
          <w:b/>
          <w:snapToGrid w:val="0"/>
          <w:sz w:val="24"/>
          <w:szCs w:val="24"/>
        </w:rPr>
        <w:t>=</w:t>
      </w: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>cc</w:t>
      </w:r>
      <w:r w:rsidRPr="00F30EB2">
        <w:rPr>
          <w:rFonts w:ascii="Courier New" w:hAnsi="Courier New"/>
          <w:b/>
          <w:snapToGrid w:val="0"/>
          <w:sz w:val="24"/>
          <w:szCs w:val="24"/>
        </w:rPr>
        <w:t>;</w:t>
      </w:r>
    </w:p>
    <w:p w:rsidR="004D5BE6" w:rsidRDefault="004D5BE6" w:rsidP="004D5BE6">
      <w:pPr>
        <w:widowControl w:val="0"/>
        <w:rPr>
          <w:rFonts w:ascii="Courier New" w:hAnsi="Courier New"/>
          <w:b/>
          <w:snapToGrid w:val="0"/>
          <w:sz w:val="24"/>
          <w:szCs w:val="24"/>
        </w:rPr>
      </w:pPr>
      <w:r w:rsidRPr="00F30EB2">
        <w:rPr>
          <w:rFonts w:ascii="Courier New" w:hAnsi="Courier New"/>
          <w:b/>
          <w:snapToGrid w:val="0"/>
          <w:sz w:val="24"/>
          <w:szCs w:val="24"/>
        </w:rPr>
        <w:t>}</w:t>
      </w:r>
    </w:p>
    <w:p w:rsidR="004D5BE6" w:rsidRPr="00F30EB2" w:rsidRDefault="004D5BE6" w:rsidP="004D5BE6">
      <w:pPr>
        <w:widowControl w:val="0"/>
        <w:rPr>
          <w:rFonts w:ascii="Courier New" w:hAnsi="Courier New"/>
          <w:b/>
          <w:snapToGrid w:val="0"/>
          <w:sz w:val="24"/>
          <w:szCs w:val="24"/>
        </w:rPr>
      </w:pPr>
    </w:p>
    <w:p w:rsidR="004D5BE6" w:rsidRPr="00F30EB2" w:rsidRDefault="004D5BE6" w:rsidP="004D5BE6">
      <w:pPr>
        <w:widowControl w:val="0"/>
        <w:rPr>
          <w:rFonts w:ascii="Courier New" w:hAnsi="Courier New"/>
          <w:b/>
          <w:snapToGrid w:val="0"/>
          <w:sz w:val="24"/>
          <w:szCs w:val="24"/>
        </w:rPr>
      </w:pPr>
      <w:r w:rsidRPr="00F30EB2">
        <w:rPr>
          <w:rFonts w:ascii="Courier New" w:hAnsi="Courier New"/>
          <w:b/>
          <w:snapToGrid w:val="0"/>
          <w:sz w:val="24"/>
          <w:szCs w:val="24"/>
        </w:rPr>
        <w:t>//добавление элемента в конец списка</w:t>
      </w:r>
    </w:p>
    <w:p w:rsidR="004D5BE6" w:rsidRPr="00F30EB2" w:rsidRDefault="004D5BE6" w:rsidP="004D5BE6">
      <w:pPr>
        <w:widowControl w:val="0"/>
        <w:rPr>
          <w:rFonts w:ascii="Courier New" w:hAnsi="Courier New"/>
          <w:b/>
          <w:snapToGrid w:val="0"/>
          <w:sz w:val="24"/>
          <w:szCs w:val="24"/>
          <w:lang w:val="en-US"/>
        </w:rPr>
      </w:pP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>void member::add()</w:t>
      </w:r>
    </w:p>
    <w:p w:rsidR="004D5BE6" w:rsidRPr="00F30EB2" w:rsidRDefault="004D5BE6" w:rsidP="004D5BE6">
      <w:pPr>
        <w:widowControl w:val="0"/>
        <w:rPr>
          <w:rFonts w:ascii="Courier New" w:hAnsi="Courier New"/>
          <w:b/>
          <w:snapToGrid w:val="0"/>
          <w:sz w:val="24"/>
          <w:szCs w:val="24"/>
          <w:lang w:val="en-US"/>
        </w:rPr>
      </w:pP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>{</w:t>
      </w:r>
    </w:p>
    <w:p w:rsidR="004D5BE6" w:rsidRPr="00F30EB2" w:rsidRDefault="004D5BE6" w:rsidP="004D5BE6">
      <w:pPr>
        <w:widowControl w:val="0"/>
        <w:rPr>
          <w:rFonts w:ascii="Courier New" w:hAnsi="Courier New"/>
          <w:b/>
          <w:snapToGrid w:val="0"/>
          <w:sz w:val="24"/>
          <w:szCs w:val="24"/>
          <w:lang w:val="en-US"/>
        </w:rPr>
      </w:pP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 xml:space="preserve">  if (last_memb==NULL)</w:t>
      </w:r>
    </w:p>
    <w:p w:rsidR="004D5BE6" w:rsidRPr="00F30EB2" w:rsidRDefault="004D5BE6" w:rsidP="004D5BE6">
      <w:pPr>
        <w:widowControl w:val="0"/>
        <w:rPr>
          <w:rFonts w:ascii="Courier New" w:hAnsi="Courier New"/>
          <w:b/>
          <w:snapToGrid w:val="0"/>
          <w:sz w:val="24"/>
          <w:szCs w:val="24"/>
          <w:lang w:val="en-US"/>
        </w:rPr>
      </w:pP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 xml:space="preserve">    this-&gt;prev=NULL;</w:t>
      </w:r>
    </w:p>
    <w:p w:rsidR="004D5BE6" w:rsidRPr="00F30EB2" w:rsidRDefault="004D5BE6" w:rsidP="004D5BE6">
      <w:pPr>
        <w:widowControl w:val="0"/>
        <w:rPr>
          <w:rFonts w:ascii="Courier New" w:hAnsi="Courier New"/>
          <w:b/>
          <w:snapToGrid w:val="0"/>
          <w:sz w:val="24"/>
          <w:szCs w:val="24"/>
          <w:lang w:val="en-US"/>
        </w:rPr>
      </w:pP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 xml:space="preserve">  else</w:t>
      </w:r>
    </w:p>
    <w:p w:rsidR="004D5BE6" w:rsidRPr="00F30EB2" w:rsidRDefault="004D5BE6" w:rsidP="004D5BE6">
      <w:pPr>
        <w:widowControl w:val="0"/>
        <w:rPr>
          <w:rFonts w:ascii="Courier New" w:hAnsi="Courier New"/>
          <w:b/>
          <w:snapToGrid w:val="0"/>
          <w:sz w:val="24"/>
          <w:szCs w:val="24"/>
          <w:lang w:val="en-US"/>
        </w:rPr>
      </w:pP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 xml:space="preserve">  {</w:t>
      </w:r>
    </w:p>
    <w:p w:rsidR="004D5BE6" w:rsidRPr="00F30EB2" w:rsidRDefault="004D5BE6" w:rsidP="004D5BE6">
      <w:pPr>
        <w:widowControl w:val="0"/>
        <w:rPr>
          <w:rFonts w:ascii="Courier New" w:hAnsi="Courier New"/>
          <w:b/>
          <w:snapToGrid w:val="0"/>
          <w:sz w:val="24"/>
          <w:szCs w:val="24"/>
          <w:lang w:val="en-US"/>
        </w:rPr>
      </w:pP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 xml:space="preserve">    last_memb-&gt;next=this;</w:t>
      </w:r>
    </w:p>
    <w:p w:rsidR="004D5BE6" w:rsidRPr="00F30EB2" w:rsidRDefault="004D5BE6" w:rsidP="004D5BE6">
      <w:pPr>
        <w:widowControl w:val="0"/>
        <w:rPr>
          <w:rFonts w:ascii="Courier New" w:hAnsi="Courier New"/>
          <w:b/>
          <w:snapToGrid w:val="0"/>
          <w:sz w:val="24"/>
          <w:szCs w:val="24"/>
          <w:lang w:val="en-US"/>
        </w:rPr>
      </w:pP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 xml:space="preserve">    this-&gt;prev=last_memb;</w:t>
      </w:r>
    </w:p>
    <w:p w:rsidR="004D5BE6" w:rsidRPr="00F30EB2" w:rsidRDefault="004D5BE6" w:rsidP="004D5BE6">
      <w:pPr>
        <w:widowControl w:val="0"/>
        <w:rPr>
          <w:rFonts w:ascii="Courier New" w:hAnsi="Courier New"/>
          <w:b/>
          <w:snapToGrid w:val="0"/>
          <w:sz w:val="24"/>
          <w:szCs w:val="24"/>
          <w:lang w:val="en-US"/>
        </w:rPr>
      </w:pP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 xml:space="preserve">  }</w:t>
      </w:r>
    </w:p>
    <w:p w:rsidR="004D5BE6" w:rsidRPr="00F30EB2" w:rsidRDefault="004D5BE6" w:rsidP="004D5BE6">
      <w:pPr>
        <w:widowControl w:val="0"/>
        <w:rPr>
          <w:rFonts w:ascii="Courier New" w:hAnsi="Courier New"/>
          <w:b/>
          <w:snapToGrid w:val="0"/>
          <w:sz w:val="24"/>
          <w:szCs w:val="24"/>
          <w:lang w:val="en-US"/>
        </w:rPr>
      </w:pP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 xml:space="preserve">  last_memb=this;</w:t>
      </w:r>
    </w:p>
    <w:p w:rsidR="004D5BE6" w:rsidRPr="004D5BE6" w:rsidRDefault="004D5BE6" w:rsidP="004D5BE6">
      <w:pPr>
        <w:widowControl w:val="0"/>
        <w:rPr>
          <w:rFonts w:ascii="Courier New" w:hAnsi="Courier New"/>
          <w:b/>
          <w:snapToGrid w:val="0"/>
          <w:sz w:val="24"/>
          <w:szCs w:val="24"/>
        </w:rPr>
      </w:pP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 xml:space="preserve">  this</w:t>
      </w:r>
      <w:r w:rsidRPr="004D5BE6">
        <w:rPr>
          <w:rFonts w:ascii="Courier New" w:hAnsi="Courier New"/>
          <w:b/>
          <w:snapToGrid w:val="0"/>
          <w:sz w:val="24"/>
          <w:szCs w:val="24"/>
        </w:rPr>
        <w:t>-&gt;</w:t>
      </w: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>next</w:t>
      </w:r>
      <w:r w:rsidRPr="004D5BE6">
        <w:rPr>
          <w:rFonts w:ascii="Courier New" w:hAnsi="Courier New"/>
          <w:b/>
          <w:snapToGrid w:val="0"/>
          <w:sz w:val="24"/>
          <w:szCs w:val="24"/>
        </w:rPr>
        <w:t>=</w:t>
      </w: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>NULL</w:t>
      </w:r>
      <w:r w:rsidRPr="004D5BE6">
        <w:rPr>
          <w:rFonts w:ascii="Courier New" w:hAnsi="Courier New"/>
          <w:b/>
          <w:snapToGrid w:val="0"/>
          <w:sz w:val="24"/>
          <w:szCs w:val="24"/>
        </w:rPr>
        <w:t>;</w:t>
      </w:r>
    </w:p>
    <w:p w:rsidR="004D5BE6" w:rsidRDefault="004D5BE6" w:rsidP="004D5BE6">
      <w:pPr>
        <w:widowControl w:val="0"/>
        <w:rPr>
          <w:rFonts w:ascii="Courier New" w:hAnsi="Courier New"/>
          <w:b/>
          <w:snapToGrid w:val="0"/>
          <w:sz w:val="24"/>
          <w:szCs w:val="24"/>
        </w:rPr>
      </w:pPr>
      <w:r w:rsidRPr="00F30EB2">
        <w:rPr>
          <w:rFonts w:ascii="Courier New" w:hAnsi="Courier New"/>
          <w:b/>
          <w:snapToGrid w:val="0"/>
          <w:sz w:val="24"/>
          <w:szCs w:val="24"/>
        </w:rPr>
        <w:t>}</w:t>
      </w:r>
    </w:p>
    <w:p w:rsidR="004D5BE6" w:rsidRPr="00F30EB2" w:rsidRDefault="004D5BE6" w:rsidP="004D5BE6">
      <w:pPr>
        <w:widowControl w:val="0"/>
        <w:rPr>
          <w:rFonts w:ascii="Courier New" w:hAnsi="Courier New"/>
          <w:b/>
          <w:snapToGrid w:val="0"/>
          <w:sz w:val="24"/>
          <w:szCs w:val="24"/>
        </w:rPr>
      </w:pPr>
    </w:p>
    <w:p w:rsidR="004D5BE6" w:rsidRPr="00F30EB2" w:rsidRDefault="004D5BE6" w:rsidP="004D5BE6">
      <w:pPr>
        <w:widowControl w:val="0"/>
        <w:rPr>
          <w:rFonts w:ascii="Courier New" w:hAnsi="Courier New"/>
          <w:b/>
          <w:snapToGrid w:val="0"/>
          <w:sz w:val="24"/>
          <w:szCs w:val="24"/>
        </w:rPr>
      </w:pPr>
      <w:r w:rsidRPr="00F30EB2">
        <w:rPr>
          <w:rFonts w:ascii="Courier New" w:hAnsi="Courier New"/>
          <w:b/>
          <w:snapToGrid w:val="0"/>
          <w:sz w:val="24"/>
          <w:szCs w:val="24"/>
        </w:rPr>
        <w:t>//вывод списка на экран</w:t>
      </w:r>
    </w:p>
    <w:p w:rsidR="004D5BE6" w:rsidRPr="004D5BE6" w:rsidRDefault="004D5BE6" w:rsidP="004D5BE6">
      <w:pPr>
        <w:widowControl w:val="0"/>
        <w:rPr>
          <w:rFonts w:ascii="Courier New" w:hAnsi="Courier New"/>
          <w:b/>
          <w:snapToGrid w:val="0"/>
          <w:sz w:val="24"/>
          <w:szCs w:val="24"/>
          <w:lang w:val="en-US"/>
        </w:rPr>
      </w:pP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>void</w:t>
      </w:r>
      <w:r w:rsidRPr="004D5BE6">
        <w:rPr>
          <w:rFonts w:ascii="Courier New" w:hAnsi="Courier New"/>
          <w:b/>
          <w:snapToGrid w:val="0"/>
          <w:sz w:val="24"/>
          <w:szCs w:val="24"/>
          <w:lang w:val="en-US"/>
        </w:rPr>
        <w:t xml:space="preserve"> </w:t>
      </w: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>member</w:t>
      </w:r>
      <w:r w:rsidRPr="004D5BE6">
        <w:rPr>
          <w:rFonts w:ascii="Courier New" w:hAnsi="Courier New"/>
          <w:b/>
          <w:snapToGrid w:val="0"/>
          <w:sz w:val="24"/>
          <w:szCs w:val="24"/>
          <w:lang w:val="en-US"/>
        </w:rPr>
        <w:t>::</w:t>
      </w: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>reprint</w:t>
      </w:r>
      <w:r w:rsidRPr="004D5BE6">
        <w:rPr>
          <w:rFonts w:ascii="Courier New" w:hAnsi="Courier New"/>
          <w:b/>
          <w:snapToGrid w:val="0"/>
          <w:sz w:val="24"/>
          <w:szCs w:val="24"/>
          <w:lang w:val="en-US"/>
        </w:rPr>
        <w:t>()</w:t>
      </w:r>
    </w:p>
    <w:p w:rsidR="004D5BE6" w:rsidRPr="004D5BE6" w:rsidRDefault="004D5BE6" w:rsidP="004D5BE6">
      <w:pPr>
        <w:widowControl w:val="0"/>
        <w:rPr>
          <w:rFonts w:ascii="Courier New" w:hAnsi="Courier New"/>
          <w:b/>
          <w:snapToGrid w:val="0"/>
          <w:sz w:val="24"/>
          <w:szCs w:val="24"/>
          <w:lang w:val="en-US"/>
        </w:rPr>
      </w:pPr>
      <w:r w:rsidRPr="004D5BE6">
        <w:rPr>
          <w:rFonts w:ascii="Courier New" w:hAnsi="Courier New"/>
          <w:b/>
          <w:snapToGrid w:val="0"/>
          <w:sz w:val="24"/>
          <w:szCs w:val="24"/>
          <w:lang w:val="en-US"/>
        </w:rPr>
        <w:t>{</w:t>
      </w:r>
    </w:p>
    <w:p w:rsidR="004D5BE6" w:rsidRPr="004D5BE6" w:rsidRDefault="004D5BE6" w:rsidP="004D5BE6">
      <w:pPr>
        <w:widowControl w:val="0"/>
        <w:rPr>
          <w:rFonts w:ascii="Courier New" w:hAnsi="Courier New"/>
          <w:b/>
          <w:snapToGrid w:val="0"/>
          <w:sz w:val="24"/>
          <w:szCs w:val="24"/>
          <w:lang w:val="en-US"/>
        </w:rPr>
      </w:pPr>
      <w:r w:rsidRPr="004D5BE6">
        <w:rPr>
          <w:rFonts w:ascii="Courier New" w:hAnsi="Courier New"/>
          <w:b/>
          <w:snapToGrid w:val="0"/>
          <w:sz w:val="24"/>
          <w:szCs w:val="24"/>
          <w:lang w:val="en-US"/>
        </w:rPr>
        <w:t xml:space="preserve">  </w:t>
      </w: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>member</w:t>
      </w:r>
      <w:r w:rsidRPr="004D5BE6">
        <w:rPr>
          <w:rFonts w:ascii="Courier New" w:hAnsi="Courier New"/>
          <w:b/>
          <w:snapToGrid w:val="0"/>
          <w:sz w:val="24"/>
          <w:szCs w:val="24"/>
          <w:lang w:val="en-US"/>
        </w:rPr>
        <w:t xml:space="preserve"> *</w:t>
      </w:r>
      <w:smartTag w:uri="urn:schemas-microsoft-com:office:smarttags" w:element="country-region">
        <w:smartTag w:uri="urn:schemas-microsoft-com:office:smarttags" w:element="place">
          <w:r w:rsidRPr="00F30EB2">
            <w:rPr>
              <w:rFonts w:ascii="Courier New" w:hAnsi="Courier New"/>
              <w:b/>
              <w:snapToGrid w:val="0"/>
              <w:sz w:val="24"/>
              <w:szCs w:val="24"/>
              <w:lang w:val="en-US"/>
            </w:rPr>
            <w:t>uk</w:t>
          </w:r>
        </w:smartTag>
      </w:smartTag>
      <w:r w:rsidRPr="004D5BE6">
        <w:rPr>
          <w:rFonts w:ascii="Courier New" w:hAnsi="Courier New"/>
          <w:b/>
          <w:snapToGrid w:val="0"/>
          <w:sz w:val="24"/>
          <w:szCs w:val="24"/>
          <w:lang w:val="en-US"/>
        </w:rPr>
        <w:t>; //</w:t>
      </w:r>
      <w:r w:rsidRPr="00972B7D">
        <w:rPr>
          <w:rFonts w:ascii="Courier New" w:hAnsi="Courier New"/>
          <w:b/>
          <w:snapToGrid w:val="0"/>
          <w:sz w:val="24"/>
          <w:szCs w:val="24"/>
        </w:rPr>
        <w:t>вспомогательный</w:t>
      </w:r>
      <w:r w:rsidRPr="004D5BE6">
        <w:rPr>
          <w:rFonts w:ascii="Courier New" w:hAnsi="Courier New"/>
          <w:b/>
          <w:snapToGrid w:val="0"/>
          <w:sz w:val="24"/>
          <w:szCs w:val="24"/>
          <w:lang w:val="en-US"/>
        </w:rPr>
        <w:t xml:space="preserve"> </w:t>
      </w:r>
      <w:r w:rsidRPr="00972B7D">
        <w:rPr>
          <w:rFonts w:ascii="Courier New" w:hAnsi="Courier New"/>
          <w:b/>
          <w:snapToGrid w:val="0"/>
          <w:sz w:val="24"/>
          <w:szCs w:val="24"/>
        </w:rPr>
        <w:t>указатель</w:t>
      </w:r>
    </w:p>
    <w:p w:rsidR="004D5BE6" w:rsidRPr="004D5BE6" w:rsidRDefault="004D5BE6" w:rsidP="004D5BE6">
      <w:pPr>
        <w:widowControl w:val="0"/>
        <w:rPr>
          <w:rFonts w:ascii="Courier New" w:hAnsi="Courier New"/>
          <w:b/>
          <w:snapToGrid w:val="0"/>
          <w:sz w:val="24"/>
          <w:szCs w:val="24"/>
          <w:lang w:val="en-US"/>
        </w:rPr>
      </w:pPr>
      <w:r w:rsidRPr="004D5BE6">
        <w:rPr>
          <w:rFonts w:ascii="Courier New" w:hAnsi="Courier New"/>
          <w:b/>
          <w:snapToGrid w:val="0"/>
          <w:sz w:val="24"/>
          <w:szCs w:val="24"/>
          <w:lang w:val="en-US"/>
        </w:rPr>
        <w:t xml:space="preserve">  </w:t>
      </w:r>
      <w:smartTag w:uri="urn:schemas-microsoft-com:office:smarttags" w:element="country-region">
        <w:smartTag w:uri="urn:schemas-microsoft-com:office:smarttags" w:element="place">
          <w:r w:rsidRPr="00F30EB2">
            <w:rPr>
              <w:rFonts w:ascii="Courier New" w:hAnsi="Courier New"/>
              <w:b/>
              <w:snapToGrid w:val="0"/>
              <w:sz w:val="24"/>
              <w:szCs w:val="24"/>
              <w:lang w:val="en-US"/>
            </w:rPr>
            <w:t>uk</w:t>
          </w:r>
        </w:smartTag>
      </w:smartTag>
      <w:r w:rsidRPr="004D5BE6">
        <w:rPr>
          <w:rFonts w:ascii="Courier New" w:hAnsi="Courier New"/>
          <w:b/>
          <w:snapToGrid w:val="0"/>
          <w:sz w:val="24"/>
          <w:szCs w:val="24"/>
          <w:lang w:val="en-US"/>
        </w:rPr>
        <w:t>=</w:t>
      </w: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>last</w:t>
      </w:r>
      <w:r w:rsidRPr="004D5BE6">
        <w:rPr>
          <w:rFonts w:ascii="Courier New" w:hAnsi="Courier New"/>
          <w:b/>
          <w:snapToGrid w:val="0"/>
          <w:sz w:val="24"/>
          <w:szCs w:val="24"/>
          <w:lang w:val="en-US"/>
        </w:rPr>
        <w:t>_</w:t>
      </w: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>memb</w:t>
      </w:r>
      <w:r w:rsidRPr="004D5BE6">
        <w:rPr>
          <w:rFonts w:ascii="Courier New" w:hAnsi="Courier New"/>
          <w:b/>
          <w:snapToGrid w:val="0"/>
          <w:sz w:val="24"/>
          <w:szCs w:val="24"/>
          <w:lang w:val="en-US"/>
        </w:rPr>
        <w:t>;</w:t>
      </w:r>
    </w:p>
    <w:p w:rsidR="004D5BE6" w:rsidRPr="00F30EB2" w:rsidRDefault="004D5BE6" w:rsidP="004D5BE6">
      <w:pPr>
        <w:widowControl w:val="0"/>
        <w:rPr>
          <w:rFonts w:ascii="Courier New" w:hAnsi="Courier New"/>
          <w:b/>
          <w:snapToGrid w:val="0"/>
          <w:sz w:val="24"/>
          <w:szCs w:val="24"/>
          <w:lang w:val="en-US"/>
        </w:rPr>
      </w:pPr>
      <w:r w:rsidRPr="004D5BE6">
        <w:rPr>
          <w:rFonts w:ascii="Courier New" w:hAnsi="Courier New"/>
          <w:b/>
          <w:snapToGrid w:val="0"/>
          <w:sz w:val="24"/>
          <w:szCs w:val="24"/>
          <w:lang w:val="en-US"/>
        </w:rPr>
        <w:t xml:space="preserve">  </w:t>
      </w: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>if (</w:t>
      </w:r>
      <w:smartTag w:uri="urn:schemas-microsoft-com:office:smarttags" w:element="country-region">
        <w:smartTag w:uri="urn:schemas-microsoft-com:office:smarttags" w:element="place">
          <w:r w:rsidRPr="00F30EB2">
            <w:rPr>
              <w:rFonts w:ascii="Courier New" w:hAnsi="Courier New"/>
              <w:b/>
              <w:snapToGrid w:val="0"/>
              <w:sz w:val="24"/>
              <w:szCs w:val="24"/>
              <w:lang w:val="en-US"/>
            </w:rPr>
            <w:t>uk</w:t>
          </w:r>
        </w:smartTag>
      </w:smartTag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>==NULL)</w:t>
      </w:r>
    </w:p>
    <w:p w:rsidR="004D5BE6" w:rsidRPr="00F30EB2" w:rsidRDefault="004D5BE6" w:rsidP="004D5BE6">
      <w:pPr>
        <w:widowControl w:val="0"/>
        <w:rPr>
          <w:rFonts w:ascii="Courier New" w:hAnsi="Courier New"/>
          <w:b/>
          <w:snapToGrid w:val="0"/>
          <w:sz w:val="24"/>
          <w:szCs w:val="24"/>
          <w:lang w:val="en-US"/>
        </w:rPr>
      </w:pP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 xml:space="preserve">  {</w:t>
      </w:r>
    </w:p>
    <w:p w:rsidR="004D5BE6" w:rsidRPr="00F30EB2" w:rsidRDefault="004D5BE6" w:rsidP="004D5BE6">
      <w:pPr>
        <w:widowControl w:val="0"/>
        <w:rPr>
          <w:rFonts w:ascii="Courier New" w:hAnsi="Courier New"/>
          <w:b/>
          <w:snapToGrid w:val="0"/>
          <w:sz w:val="24"/>
          <w:szCs w:val="24"/>
          <w:lang w:val="en-US"/>
        </w:rPr>
      </w:pP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 xml:space="preserve">    cout&lt;&lt;"\n</w:t>
      </w:r>
      <w:r>
        <w:rPr>
          <w:rFonts w:ascii="Courier New" w:hAnsi="Courier New"/>
          <w:b/>
          <w:snapToGrid w:val="0"/>
          <w:sz w:val="24"/>
          <w:szCs w:val="24"/>
          <w:lang w:val="en-US"/>
        </w:rPr>
        <w:t>The list is empty</w:t>
      </w: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>!";</w:t>
      </w:r>
    </w:p>
    <w:p w:rsidR="004D5BE6" w:rsidRPr="00972B7D" w:rsidRDefault="004D5BE6" w:rsidP="004D5BE6">
      <w:pPr>
        <w:widowControl w:val="0"/>
        <w:rPr>
          <w:rFonts w:ascii="Courier New" w:hAnsi="Courier New"/>
          <w:b/>
          <w:snapToGrid w:val="0"/>
          <w:sz w:val="24"/>
          <w:szCs w:val="24"/>
          <w:lang w:val="en-US"/>
        </w:rPr>
      </w:pP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 xml:space="preserve">    return</w:t>
      </w:r>
      <w:r w:rsidRPr="00972B7D">
        <w:rPr>
          <w:rFonts w:ascii="Courier New" w:hAnsi="Courier New"/>
          <w:b/>
          <w:snapToGrid w:val="0"/>
          <w:sz w:val="24"/>
          <w:szCs w:val="24"/>
          <w:lang w:val="en-US"/>
        </w:rPr>
        <w:t>;</w:t>
      </w:r>
    </w:p>
    <w:p w:rsidR="004D5BE6" w:rsidRPr="00972B7D" w:rsidRDefault="004D5BE6" w:rsidP="004D5BE6">
      <w:pPr>
        <w:widowControl w:val="0"/>
        <w:rPr>
          <w:rFonts w:ascii="Courier New" w:hAnsi="Courier New"/>
          <w:b/>
          <w:snapToGrid w:val="0"/>
          <w:sz w:val="24"/>
          <w:szCs w:val="24"/>
          <w:lang w:val="en-US"/>
        </w:rPr>
      </w:pPr>
      <w:r w:rsidRPr="00972B7D">
        <w:rPr>
          <w:rFonts w:ascii="Courier New" w:hAnsi="Courier New"/>
          <w:b/>
          <w:snapToGrid w:val="0"/>
          <w:sz w:val="24"/>
          <w:szCs w:val="24"/>
          <w:lang w:val="en-US"/>
        </w:rPr>
        <w:t xml:space="preserve">  }</w:t>
      </w:r>
    </w:p>
    <w:p w:rsidR="004D5BE6" w:rsidRPr="00972B7D" w:rsidRDefault="004D5BE6" w:rsidP="004D5BE6">
      <w:pPr>
        <w:widowControl w:val="0"/>
        <w:rPr>
          <w:rFonts w:ascii="Courier New" w:hAnsi="Courier New"/>
          <w:b/>
          <w:snapToGrid w:val="0"/>
          <w:sz w:val="24"/>
          <w:szCs w:val="24"/>
          <w:lang w:val="en-US"/>
        </w:rPr>
      </w:pPr>
      <w:r w:rsidRPr="00972B7D">
        <w:rPr>
          <w:rFonts w:ascii="Courier New" w:hAnsi="Courier New"/>
          <w:b/>
          <w:snapToGrid w:val="0"/>
          <w:sz w:val="24"/>
          <w:szCs w:val="24"/>
          <w:lang w:val="en-US"/>
        </w:rPr>
        <w:t xml:space="preserve">  </w:t>
      </w: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>else</w:t>
      </w:r>
    </w:p>
    <w:p w:rsidR="004D5BE6" w:rsidRPr="00972B7D" w:rsidRDefault="004D5BE6" w:rsidP="004D5BE6">
      <w:pPr>
        <w:widowControl w:val="0"/>
        <w:rPr>
          <w:rFonts w:ascii="Courier New" w:hAnsi="Courier New"/>
          <w:b/>
          <w:snapToGrid w:val="0"/>
          <w:sz w:val="24"/>
          <w:szCs w:val="24"/>
          <w:lang w:val="en-US"/>
        </w:rPr>
      </w:pPr>
      <w:r w:rsidRPr="00972B7D">
        <w:rPr>
          <w:rFonts w:ascii="Courier New" w:hAnsi="Courier New"/>
          <w:b/>
          <w:snapToGrid w:val="0"/>
          <w:sz w:val="24"/>
          <w:szCs w:val="24"/>
          <w:lang w:val="en-US"/>
        </w:rPr>
        <w:t xml:space="preserve">    </w:t>
      </w: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>cout</w:t>
      </w:r>
      <w:r w:rsidRPr="00972B7D">
        <w:rPr>
          <w:rFonts w:ascii="Courier New" w:hAnsi="Courier New"/>
          <w:b/>
          <w:snapToGrid w:val="0"/>
          <w:sz w:val="24"/>
          <w:szCs w:val="24"/>
          <w:lang w:val="en-US"/>
        </w:rPr>
        <w:t>&lt;&lt;"\</w:t>
      </w:r>
      <w:r>
        <w:rPr>
          <w:rFonts w:ascii="Courier New" w:hAnsi="Courier New"/>
          <w:b/>
          <w:snapToGrid w:val="0"/>
          <w:sz w:val="24"/>
          <w:szCs w:val="24"/>
          <w:lang w:val="en-US"/>
        </w:rPr>
        <w:t>nThe list</w:t>
      </w:r>
      <w:r w:rsidRPr="00972B7D">
        <w:rPr>
          <w:rFonts w:ascii="Courier New" w:hAnsi="Courier New"/>
          <w:b/>
          <w:snapToGrid w:val="0"/>
          <w:sz w:val="24"/>
          <w:szCs w:val="24"/>
          <w:lang w:val="en-US"/>
        </w:rPr>
        <w:t>:\</w:t>
      </w: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>n</w:t>
      </w:r>
      <w:r w:rsidRPr="00972B7D">
        <w:rPr>
          <w:rFonts w:ascii="Courier New" w:hAnsi="Courier New"/>
          <w:b/>
          <w:snapToGrid w:val="0"/>
          <w:sz w:val="24"/>
          <w:szCs w:val="24"/>
          <w:lang w:val="en-US"/>
        </w:rPr>
        <w:t>";</w:t>
      </w:r>
    </w:p>
    <w:p w:rsidR="004D5BE6" w:rsidRPr="00F30EB2" w:rsidRDefault="004D5BE6" w:rsidP="004D5BE6">
      <w:pPr>
        <w:widowControl w:val="0"/>
        <w:rPr>
          <w:rFonts w:ascii="Courier New" w:hAnsi="Courier New"/>
          <w:b/>
          <w:snapToGrid w:val="0"/>
          <w:sz w:val="24"/>
          <w:szCs w:val="24"/>
        </w:rPr>
      </w:pPr>
      <w:r w:rsidRPr="00972B7D">
        <w:rPr>
          <w:rFonts w:ascii="Courier New" w:hAnsi="Courier New"/>
          <w:b/>
          <w:snapToGrid w:val="0"/>
          <w:sz w:val="24"/>
          <w:szCs w:val="24"/>
          <w:lang w:val="en-US"/>
        </w:rPr>
        <w:t xml:space="preserve">    </w:t>
      </w: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>while</w:t>
      </w:r>
      <w:r w:rsidRPr="00F30EB2">
        <w:rPr>
          <w:rFonts w:ascii="Courier New" w:hAnsi="Courier New"/>
          <w:b/>
          <w:snapToGrid w:val="0"/>
          <w:sz w:val="24"/>
          <w:szCs w:val="24"/>
        </w:rPr>
        <w:t xml:space="preserve"> (</w:t>
      </w:r>
      <w:smartTag w:uri="urn:schemas-microsoft-com:office:smarttags" w:element="country-region">
        <w:smartTag w:uri="urn:schemas-microsoft-com:office:smarttags" w:element="place">
          <w:r w:rsidRPr="00F30EB2">
            <w:rPr>
              <w:rFonts w:ascii="Courier New" w:hAnsi="Courier New"/>
              <w:b/>
              <w:snapToGrid w:val="0"/>
              <w:sz w:val="24"/>
              <w:szCs w:val="24"/>
              <w:lang w:val="en-US"/>
            </w:rPr>
            <w:t>uk</w:t>
          </w:r>
        </w:smartTag>
      </w:smartTag>
      <w:r w:rsidRPr="00F30EB2">
        <w:rPr>
          <w:rFonts w:ascii="Courier New" w:hAnsi="Courier New"/>
          <w:b/>
          <w:snapToGrid w:val="0"/>
          <w:sz w:val="24"/>
          <w:szCs w:val="24"/>
        </w:rPr>
        <w:t>!=</w:t>
      </w: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>NULL</w:t>
      </w:r>
      <w:r w:rsidRPr="00F30EB2">
        <w:rPr>
          <w:rFonts w:ascii="Courier New" w:hAnsi="Courier New"/>
          <w:b/>
          <w:snapToGrid w:val="0"/>
          <w:sz w:val="24"/>
          <w:szCs w:val="24"/>
        </w:rPr>
        <w:t>) //печать списка в обратном п</w:t>
      </w:r>
      <w:r w:rsidRPr="00F30EB2">
        <w:rPr>
          <w:rFonts w:ascii="Courier New" w:hAnsi="Courier New"/>
          <w:b/>
          <w:snapToGrid w:val="0"/>
          <w:sz w:val="24"/>
          <w:szCs w:val="24"/>
        </w:rPr>
        <w:t>о</w:t>
      </w:r>
      <w:r w:rsidRPr="00F30EB2">
        <w:rPr>
          <w:rFonts w:ascii="Courier New" w:hAnsi="Courier New"/>
          <w:b/>
          <w:snapToGrid w:val="0"/>
          <w:sz w:val="24"/>
          <w:szCs w:val="24"/>
        </w:rPr>
        <w:t>рядке</w:t>
      </w:r>
    </w:p>
    <w:p w:rsidR="004D5BE6" w:rsidRPr="00F30EB2" w:rsidRDefault="004D5BE6" w:rsidP="004D5BE6">
      <w:pPr>
        <w:widowControl w:val="0"/>
        <w:rPr>
          <w:rFonts w:ascii="Courier New" w:hAnsi="Courier New"/>
          <w:b/>
          <w:snapToGrid w:val="0"/>
          <w:sz w:val="24"/>
          <w:szCs w:val="24"/>
          <w:lang w:val="en-US"/>
        </w:rPr>
      </w:pPr>
      <w:r w:rsidRPr="00F30EB2">
        <w:rPr>
          <w:rFonts w:ascii="Courier New" w:hAnsi="Courier New"/>
          <w:b/>
          <w:snapToGrid w:val="0"/>
          <w:sz w:val="24"/>
          <w:szCs w:val="24"/>
        </w:rPr>
        <w:t xml:space="preserve">    </w:t>
      </w: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>{</w:t>
      </w:r>
    </w:p>
    <w:p w:rsidR="004D5BE6" w:rsidRPr="00F30EB2" w:rsidRDefault="004D5BE6" w:rsidP="004D5BE6">
      <w:pPr>
        <w:widowControl w:val="0"/>
        <w:rPr>
          <w:rFonts w:ascii="Courier New" w:hAnsi="Courier New"/>
          <w:b/>
          <w:snapToGrid w:val="0"/>
          <w:sz w:val="24"/>
          <w:szCs w:val="24"/>
          <w:lang w:val="en-US"/>
        </w:rPr>
      </w:pP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 xml:space="preserve">      cout&lt;&lt;</w:t>
      </w:r>
      <w:smartTag w:uri="urn:schemas-microsoft-com:office:smarttags" w:element="country-region">
        <w:smartTag w:uri="urn:schemas-microsoft-com:office:smarttags" w:element="place">
          <w:r w:rsidRPr="00F30EB2">
            <w:rPr>
              <w:rFonts w:ascii="Courier New" w:hAnsi="Courier New"/>
              <w:b/>
              <w:snapToGrid w:val="0"/>
              <w:sz w:val="24"/>
              <w:szCs w:val="24"/>
              <w:lang w:val="en-US"/>
            </w:rPr>
            <w:t>uk</w:t>
          </w:r>
        </w:smartTag>
      </w:smartTag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>-&gt;bukva&lt;&lt;'\t';</w:t>
      </w:r>
    </w:p>
    <w:p w:rsidR="004D5BE6" w:rsidRPr="00F30EB2" w:rsidRDefault="004D5BE6" w:rsidP="004D5BE6">
      <w:pPr>
        <w:widowControl w:val="0"/>
        <w:rPr>
          <w:rFonts w:ascii="Courier New" w:hAnsi="Courier New"/>
          <w:b/>
          <w:snapToGrid w:val="0"/>
          <w:sz w:val="24"/>
          <w:szCs w:val="24"/>
        </w:rPr>
      </w:pP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 xml:space="preserve">      </w:t>
      </w:r>
      <w:smartTag w:uri="urn:schemas-microsoft-com:office:smarttags" w:element="country-region">
        <w:smartTag w:uri="urn:schemas-microsoft-com:office:smarttags" w:element="place">
          <w:r w:rsidRPr="00F30EB2">
            <w:rPr>
              <w:rFonts w:ascii="Courier New" w:hAnsi="Courier New"/>
              <w:b/>
              <w:snapToGrid w:val="0"/>
              <w:sz w:val="24"/>
              <w:szCs w:val="24"/>
              <w:lang w:val="en-US"/>
            </w:rPr>
            <w:t>uk</w:t>
          </w:r>
        </w:smartTag>
      </w:smartTag>
      <w:r w:rsidRPr="00F30EB2">
        <w:rPr>
          <w:rFonts w:ascii="Courier New" w:hAnsi="Courier New"/>
          <w:b/>
          <w:snapToGrid w:val="0"/>
          <w:sz w:val="24"/>
          <w:szCs w:val="24"/>
        </w:rPr>
        <w:t>=</w:t>
      </w:r>
      <w:smartTag w:uri="urn:schemas-microsoft-com:office:smarttags" w:element="country-region">
        <w:smartTag w:uri="urn:schemas-microsoft-com:office:smarttags" w:element="place">
          <w:r w:rsidRPr="00F30EB2">
            <w:rPr>
              <w:rFonts w:ascii="Courier New" w:hAnsi="Courier New"/>
              <w:b/>
              <w:snapToGrid w:val="0"/>
              <w:sz w:val="24"/>
              <w:szCs w:val="24"/>
              <w:lang w:val="en-US"/>
            </w:rPr>
            <w:t>uk</w:t>
          </w:r>
        </w:smartTag>
      </w:smartTag>
      <w:r w:rsidRPr="00F30EB2">
        <w:rPr>
          <w:rFonts w:ascii="Courier New" w:hAnsi="Courier New"/>
          <w:b/>
          <w:snapToGrid w:val="0"/>
          <w:sz w:val="24"/>
          <w:szCs w:val="24"/>
        </w:rPr>
        <w:t>-&gt;</w:t>
      </w: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>prev</w:t>
      </w:r>
      <w:r w:rsidRPr="00F30EB2">
        <w:rPr>
          <w:rFonts w:ascii="Courier New" w:hAnsi="Courier New"/>
          <w:b/>
          <w:snapToGrid w:val="0"/>
          <w:sz w:val="24"/>
          <w:szCs w:val="24"/>
        </w:rPr>
        <w:t>;</w:t>
      </w:r>
    </w:p>
    <w:p w:rsidR="004D5BE6" w:rsidRPr="00F30EB2" w:rsidRDefault="004D5BE6" w:rsidP="004D5BE6">
      <w:pPr>
        <w:widowControl w:val="0"/>
        <w:rPr>
          <w:rFonts w:ascii="Courier New" w:hAnsi="Courier New"/>
          <w:b/>
          <w:snapToGrid w:val="0"/>
          <w:sz w:val="24"/>
          <w:szCs w:val="24"/>
        </w:rPr>
      </w:pPr>
      <w:r w:rsidRPr="00F30EB2">
        <w:rPr>
          <w:rFonts w:ascii="Courier New" w:hAnsi="Courier New"/>
          <w:b/>
          <w:snapToGrid w:val="0"/>
          <w:sz w:val="24"/>
          <w:szCs w:val="24"/>
        </w:rPr>
        <w:t xml:space="preserve">    }</w:t>
      </w:r>
    </w:p>
    <w:p w:rsidR="004D5BE6" w:rsidRDefault="004D5BE6" w:rsidP="004D5BE6">
      <w:pPr>
        <w:widowControl w:val="0"/>
        <w:rPr>
          <w:rFonts w:ascii="Courier New" w:hAnsi="Courier New"/>
          <w:b/>
          <w:snapToGrid w:val="0"/>
          <w:sz w:val="24"/>
          <w:szCs w:val="24"/>
        </w:rPr>
      </w:pPr>
      <w:r w:rsidRPr="00F30EB2">
        <w:rPr>
          <w:rFonts w:ascii="Courier New" w:hAnsi="Courier New"/>
          <w:b/>
          <w:snapToGrid w:val="0"/>
          <w:sz w:val="24"/>
          <w:szCs w:val="24"/>
        </w:rPr>
        <w:t>}</w:t>
      </w:r>
    </w:p>
    <w:p w:rsidR="004D5BE6" w:rsidRPr="00F30EB2" w:rsidRDefault="004D5BE6" w:rsidP="004D5BE6">
      <w:pPr>
        <w:widowControl w:val="0"/>
        <w:rPr>
          <w:rFonts w:ascii="Courier New" w:hAnsi="Courier New"/>
          <w:b/>
          <w:snapToGrid w:val="0"/>
          <w:sz w:val="24"/>
          <w:szCs w:val="24"/>
        </w:rPr>
      </w:pPr>
    </w:p>
    <w:p w:rsidR="004D5BE6" w:rsidRPr="00F30EB2" w:rsidRDefault="004D5BE6" w:rsidP="004D5BE6">
      <w:pPr>
        <w:widowControl w:val="0"/>
        <w:rPr>
          <w:rFonts w:ascii="Courier New" w:hAnsi="Courier New"/>
          <w:b/>
          <w:snapToGrid w:val="0"/>
          <w:sz w:val="24"/>
          <w:szCs w:val="24"/>
        </w:rPr>
      </w:pPr>
      <w:r w:rsidRPr="00F30EB2">
        <w:rPr>
          <w:rFonts w:ascii="Courier New" w:hAnsi="Courier New"/>
          <w:b/>
          <w:snapToGrid w:val="0"/>
          <w:sz w:val="24"/>
          <w:szCs w:val="24"/>
        </w:rPr>
        <w:t>//инициализация статического указателя</w:t>
      </w:r>
    </w:p>
    <w:p w:rsidR="004D5BE6" w:rsidRPr="00F30EB2" w:rsidRDefault="004D5BE6" w:rsidP="004D5BE6">
      <w:pPr>
        <w:widowControl w:val="0"/>
        <w:rPr>
          <w:rFonts w:ascii="Courier New" w:hAnsi="Courier New"/>
          <w:b/>
          <w:snapToGrid w:val="0"/>
          <w:sz w:val="24"/>
          <w:szCs w:val="24"/>
          <w:lang w:val="en-US"/>
        </w:rPr>
      </w:pP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>member *member::last_memb=NULL;</w:t>
      </w:r>
    </w:p>
    <w:p w:rsidR="004D5BE6" w:rsidRPr="00972B7D" w:rsidRDefault="004D5BE6" w:rsidP="004D5BE6">
      <w:pPr>
        <w:widowControl w:val="0"/>
        <w:rPr>
          <w:rFonts w:ascii="Courier New" w:hAnsi="Courier New"/>
          <w:b/>
          <w:snapToGrid w:val="0"/>
          <w:sz w:val="24"/>
          <w:szCs w:val="24"/>
          <w:lang w:val="en-US"/>
        </w:rPr>
      </w:pPr>
    </w:p>
    <w:p w:rsidR="004D5BE6" w:rsidRPr="00F30EB2" w:rsidRDefault="004D5BE6" w:rsidP="004D5BE6">
      <w:pPr>
        <w:widowControl w:val="0"/>
        <w:rPr>
          <w:rFonts w:ascii="Courier New" w:hAnsi="Courier New"/>
          <w:b/>
          <w:snapToGrid w:val="0"/>
          <w:sz w:val="24"/>
          <w:szCs w:val="24"/>
        </w:rPr>
      </w:pP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>void</w:t>
      </w:r>
      <w:r w:rsidRPr="00F30EB2">
        <w:rPr>
          <w:rFonts w:ascii="Courier New" w:hAnsi="Courier New"/>
          <w:b/>
          <w:snapToGrid w:val="0"/>
          <w:sz w:val="24"/>
          <w:szCs w:val="24"/>
        </w:rPr>
        <w:t xml:space="preserve"> </w:t>
      </w: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>main</w:t>
      </w:r>
      <w:r w:rsidRPr="00F30EB2">
        <w:rPr>
          <w:rFonts w:ascii="Courier New" w:hAnsi="Courier New"/>
          <w:b/>
          <w:snapToGrid w:val="0"/>
          <w:sz w:val="24"/>
          <w:szCs w:val="24"/>
        </w:rPr>
        <w:t>()</w:t>
      </w:r>
    </w:p>
    <w:p w:rsidR="004D5BE6" w:rsidRPr="00F30EB2" w:rsidRDefault="004D5BE6" w:rsidP="004D5BE6">
      <w:pPr>
        <w:widowControl w:val="0"/>
        <w:rPr>
          <w:rFonts w:ascii="Courier New" w:hAnsi="Courier New"/>
          <w:b/>
          <w:snapToGrid w:val="0"/>
          <w:sz w:val="24"/>
          <w:szCs w:val="24"/>
        </w:rPr>
      </w:pPr>
      <w:r w:rsidRPr="00F30EB2">
        <w:rPr>
          <w:rFonts w:ascii="Courier New" w:hAnsi="Courier New"/>
          <w:b/>
          <w:snapToGrid w:val="0"/>
          <w:sz w:val="24"/>
          <w:szCs w:val="24"/>
        </w:rPr>
        <w:t>{</w:t>
      </w:r>
    </w:p>
    <w:p w:rsidR="004D5BE6" w:rsidRPr="00F30EB2" w:rsidRDefault="004D5BE6" w:rsidP="004D5BE6">
      <w:pPr>
        <w:widowControl w:val="0"/>
        <w:rPr>
          <w:rFonts w:ascii="Courier New" w:hAnsi="Courier New"/>
          <w:b/>
          <w:snapToGrid w:val="0"/>
          <w:sz w:val="24"/>
          <w:szCs w:val="24"/>
        </w:rPr>
      </w:pPr>
      <w:r w:rsidRPr="00F30EB2">
        <w:rPr>
          <w:rFonts w:ascii="Courier New" w:hAnsi="Courier New"/>
          <w:b/>
          <w:snapToGrid w:val="0"/>
          <w:sz w:val="24"/>
          <w:szCs w:val="24"/>
        </w:rPr>
        <w:t xml:space="preserve">  </w:t>
      </w: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>member</w:t>
      </w:r>
      <w:r w:rsidRPr="00F30EB2">
        <w:rPr>
          <w:rFonts w:ascii="Courier New" w:hAnsi="Courier New"/>
          <w:b/>
          <w:snapToGrid w:val="0"/>
          <w:sz w:val="24"/>
          <w:szCs w:val="24"/>
        </w:rPr>
        <w:t xml:space="preserve"> </w:t>
      </w: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>A</w:t>
      </w:r>
      <w:r w:rsidRPr="00F30EB2">
        <w:rPr>
          <w:rFonts w:ascii="Courier New" w:hAnsi="Courier New"/>
          <w:b/>
          <w:snapToGrid w:val="0"/>
          <w:sz w:val="24"/>
          <w:szCs w:val="24"/>
        </w:rPr>
        <w:t>('</w:t>
      </w: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>a</w:t>
      </w:r>
      <w:r w:rsidRPr="00F30EB2">
        <w:rPr>
          <w:rFonts w:ascii="Courier New" w:hAnsi="Courier New"/>
          <w:b/>
          <w:snapToGrid w:val="0"/>
          <w:sz w:val="24"/>
          <w:szCs w:val="24"/>
        </w:rPr>
        <w:t xml:space="preserve">'); </w:t>
      </w:r>
      <w:r>
        <w:rPr>
          <w:rFonts w:ascii="Courier New" w:hAnsi="Courier New"/>
          <w:b/>
          <w:snapToGrid w:val="0"/>
          <w:sz w:val="24"/>
          <w:szCs w:val="24"/>
        </w:rPr>
        <w:tab/>
      </w:r>
      <w:r>
        <w:rPr>
          <w:rFonts w:ascii="Courier New" w:hAnsi="Courier New"/>
          <w:b/>
          <w:snapToGrid w:val="0"/>
          <w:sz w:val="24"/>
          <w:szCs w:val="24"/>
        </w:rPr>
        <w:tab/>
      </w:r>
      <w:r w:rsidRPr="00F30EB2">
        <w:rPr>
          <w:rFonts w:ascii="Courier New" w:hAnsi="Courier New"/>
          <w:b/>
          <w:snapToGrid w:val="0"/>
          <w:sz w:val="24"/>
          <w:szCs w:val="24"/>
        </w:rPr>
        <w:t>//формирование объектов класса</w:t>
      </w:r>
    </w:p>
    <w:p w:rsidR="004D5BE6" w:rsidRPr="00F30EB2" w:rsidRDefault="004D5BE6" w:rsidP="004D5BE6">
      <w:pPr>
        <w:widowControl w:val="0"/>
        <w:rPr>
          <w:rFonts w:ascii="Courier New" w:hAnsi="Courier New"/>
          <w:b/>
          <w:snapToGrid w:val="0"/>
          <w:sz w:val="24"/>
          <w:szCs w:val="24"/>
          <w:lang w:val="en-US"/>
        </w:rPr>
      </w:pPr>
      <w:r w:rsidRPr="00F30EB2">
        <w:rPr>
          <w:rFonts w:ascii="Courier New" w:hAnsi="Courier New"/>
          <w:b/>
          <w:snapToGrid w:val="0"/>
          <w:sz w:val="24"/>
          <w:szCs w:val="24"/>
        </w:rPr>
        <w:t xml:space="preserve">  </w:t>
      </w: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>member B('b');</w:t>
      </w:r>
    </w:p>
    <w:p w:rsidR="004D5BE6" w:rsidRPr="00F30EB2" w:rsidRDefault="004D5BE6" w:rsidP="004D5BE6">
      <w:pPr>
        <w:widowControl w:val="0"/>
        <w:rPr>
          <w:rFonts w:ascii="Courier New" w:hAnsi="Courier New"/>
          <w:b/>
          <w:snapToGrid w:val="0"/>
          <w:sz w:val="24"/>
          <w:szCs w:val="24"/>
          <w:lang w:val="en-US"/>
        </w:rPr>
      </w:pP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 xml:space="preserve">  member C('c');</w:t>
      </w:r>
    </w:p>
    <w:p w:rsidR="004D5BE6" w:rsidRPr="00F30EB2" w:rsidRDefault="004D5BE6" w:rsidP="004D5BE6">
      <w:pPr>
        <w:widowControl w:val="0"/>
        <w:rPr>
          <w:rFonts w:ascii="Courier New" w:hAnsi="Courier New"/>
          <w:b/>
          <w:snapToGrid w:val="0"/>
          <w:sz w:val="24"/>
          <w:szCs w:val="24"/>
        </w:rPr>
      </w:pP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 xml:space="preserve">  member</w:t>
      </w:r>
      <w:r w:rsidRPr="00F30EB2">
        <w:rPr>
          <w:rFonts w:ascii="Courier New" w:hAnsi="Courier New"/>
          <w:b/>
          <w:snapToGrid w:val="0"/>
          <w:sz w:val="24"/>
          <w:szCs w:val="24"/>
        </w:rPr>
        <w:t xml:space="preserve"> </w:t>
      </w: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>D</w:t>
      </w:r>
      <w:r w:rsidRPr="00F30EB2">
        <w:rPr>
          <w:rFonts w:ascii="Courier New" w:hAnsi="Courier New"/>
          <w:b/>
          <w:snapToGrid w:val="0"/>
          <w:sz w:val="24"/>
          <w:szCs w:val="24"/>
        </w:rPr>
        <w:t>('</w:t>
      </w: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>d</w:t>
      </w:r>
      <w:r w:rsidRPr="00F30EB2">
        <w:rPr>
          <w:rFonts w:ascii="Courier New" w:hAnsi="Courier New"/>
          <w:b/>
          <w:snapToGrid w:val="0"/>
          <w:sz w:val="24"/>
          <w:szCs w:val="24"/>
        </w:rPr>
        <w:t>');</w:t>
      </w:r>
    </w:p>
    <w:p w:rsidR="004D5BE6" w:rsidRPr="00F30EB2" w:rsidRDefault="004D5BE6" w:rsidP="004D5BE6">
      <w:pPr>
        <w:widowControl w:val="0"/>
        <w:rPr>
          <w:rFonts w:ascii="Courier New" w:hAnsi="Courier New"/>
          <w:b/>
          <w:snapToGrid w:val="0"/>
          <w:sz w:val="24"/>
          <w:szCs w:val="24"/>
        </w:rPr>
      </w:pPr>
      <w:r w:rsidRPr="00F30EB2">
        <w:rPr>
          <w:rFonts w:ascii="Courier New" w:hAnsi="Courier New"/>
          <w:b/>
          <w:snapToGrid w:val="0"/>
          <w:sz w:val="24"/>
          <w:szCs w:val="24"/>
        </w:rPr>
        <w:t xml:space="preserve">  </w:t>
      </w: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>member</w:t>
      </w:r>
      <w:r w:rsidRPr="00F30EB2">
        <w:rPr>
          <w:rFonts w:ascii="Courier New" w:hAnsi="Courier New"/>
          <w:b/>
          <w:snapToGrid w:val="0"/>
          <w:sz w:val="24"/>
          <w:szCs w:val="24"/>
        </w:rPr>
        <w:t>::</w:t>
      </w: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>reprint</w:t>
      </w:r>
      <w:r w:rsidRPr="00F30EB2">
        <w:rPr>
          <w:rFonts w:ascii="Courier New" w:hAnsi="Courier New"/>
          <w:b/>
          <w:snapToGrid w:val="0"/>
          <w:sz w:val="24"/>
          <w:szCs w:val="24"/>
        </w:rPr>
        <w:t xml:space="preserve">(); </w:t>
      </w:r>
      <w:r>
        <w:rPr>
          <w:rFonts w:ascii="Courier New" w:hAnsi="Courier New"/>
          <w:b/>
          <w:snapToGrid w:val="0"/>
          <w:sz w:val="24"/>
          <w:szCs w:val="24"/>
        </w:rPr>
        <w:tab/>
      </w:r>
      <w:r w:rsidRPr="00F30EB2">
        <w:rPr>
          <w:rFonts w:ascii="Courier New" w:hAnsi="Courier New"/>
          <w:b/>
          <w:snapToGrid w:val="0"/>
          <w:sz w:val="24"/>
          <w:szCs w:val="24"/>
        </w:rPr>
        <w:t>//вызов статической функции</w:t>
      </w:r>
    </w:p>
    <w:p w:rsidR="004D5BE6" w:rsidRPr="00F30EB2" w:rsidRDefault="004D5BE6" w:rsidP="004D5BE6">
      <w:pPr>
        <w:widowControl w:val="0"/>
        <w:rPr>
          <w:rFonts w:ascii="Courier New" w:hAnsi="Courier New"/>
          <w:b/>
          <w:snapToGrid w:val="0"/>
          <w:sz w:val="24"/>
          <w:szCs w:val="24"/>
        </w:rPr>
      </w:pPr>
      <w:r w:rsidRPr="00F30EB2">
        <w:rPr>
          <w:rFonts w:ascii="Courier New" w:hAnsi="Courier New"/>
          <w:b/>
          <w:snapToGrid w:val="0"/>
          <w:sz w:val="24"/>
          <w:szCs w:val="24"/>
        </w:rPr>
        <w:lastRenderedPageBreak/>
        <w:t xml:space="preserve">  </w:t>
      </w: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>A</w:t>
      </w:r>
      <w:r w:rsidRPr="00F30EB2">
        <w:rPr>
          <w:rFonts w:ascii="Courier New" w:hAnsi="Courier New"/>
          <w:b/>
          <w:snapToGrid w:val="0"/>
          <w:sz w:val="24"/>
          <w:szCs w:val="24"/>
        </w:rPr>
        <w:t>.</w:t>
      </w: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>add</w:t>
      </w:r>
      <w:r w:rsidRPr="00F30EB2">
        <w:rPr>
          <w:rFonts w:ascii="Courier New" w:hAnsi="Courier New"/>
          <w:b/>
          <w:snapToGrid w:val="0"/>
          <w:sz w:val="24"/>
          <w:szCs w:val="24"/>
        </w:rPr>
        <w:t xml:space="preserve">(); </w:t>
      </w:r>
      <w:r>
        <w:rPr>
          <w:rFonts w:ascii="Courier New" w:hAnsi="Courier New"/>
          <w:b/>
          <w:snapToGrid w:val="0"/>
          <w:sz w:val="24"/>
          <w:szCs w:val="24"/>
        </w:rPr>
        <w:tab/>
      </w:r>
      <w:r>
        <w:rPr>
          <w:rFonts w:ascii="Courier New" w:hAnsi="Courier New"/>
          <w:b/>
          <w:snapToGrid w:val="0"/>
          <w:sz w:val="24"/>
          <w:szCs w:val="24"/>
        </w:rPr>
        <w:tab/>
      </w:r>
      <w:r>
        <w:rPr>
          <w:rFonts w:ascii="Courier New" w:hAnsi="Courier New"/>
          <w:b/>
          <w:snapToGrid w:val="0"/>
          <w:sz w:val="24"/>
          <w:szCs w:val="24"/>
        </w:rPr>
        <w:tab/>
      </w:r>
      <w:r w:rsidRPr="00F30EB2">
        <w:rPr>
          <w:rFonts w:ascii="Courier New" w:hAnsi="Courier New"/>
          <w:b/>
          <w:snapToGrid w:val="0"/>
          <w:sz w:val="24"/>
          <w:szCs w:val="24"/>
        </w:rPr>
        <w:t>//включение объектов в двусвязный сп</w:t>
      </w:r>
      <w:r w:rsidRPr="00F30EB2">
        <w:rPr>
          <w:rFonts w:ascii="Courier New" w:hAnsi="Courier New"/>
          <w:b/>
          <w:snapToGrid w:val="0"/>
          <w:sz w:val="24"/>
          <w:szCs w:val="24"/>
        </w:rPr>
        <w:t>и</w:t>
      </w:r>
      <w:r w:rsidRPr="00F30EB2">
        <w:rPr>
          <w:rFonts w:ascii="Courier New" w:hAnsi="Courier New"/>
          <w:b/>
          <w:snapToGrid w:val="0"/>
          <w:sz w:val="24"/>
          <w:szCs w:val="24"/>
        </w:rPr>
        <w:t>сок</w:t>
      </w:r>
    </w:p>
    <w:p w:rsidR="004D5BE6" w:rsidRPr="00F30EB2" w:rsidRDefault="004D5BE6" w:rsidP="004D5BE6">
      <w:pPr>
        <w:widowControl w:val="0"/>
        <w:rPr>
          <w:rFonts w:ascii="Courier New" w:hAnsi="Courier New"/>
          <w:b/>
          <w:snapToGrid w:val="0"/>
          <w:sz w:val="24"/>
          <w:szCs w:val="24"/>
        </w:rPr>
      </w:pPr>
      <w:r w:rsidRPr="00F30EB2">
        <w:rPr>
          <w:rFonts w:ascii="Courier New" w:hAnsi="Courier New"/>
          <w:b/>
          <w:snapToGrid w:val="0"/>
          <w:sz w:val="24"/>
          <w:szCs w:val="24"/>
        </w:rPr>
        <w:t xml:space="preserve">  </w:t>
      </w: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>B</w:t>
      </w:r>
      <w:r w:rsidRPr="00F30EB2">
        <w:rPr>
          <w:rFonts w:ascii="Courier New" w:hAnsi="Courier New"/>
          <w:b/>
          <w:snapToGrid w:val="0"/>
          <w:sz w:val="24"/>
          <w:szCs w:val="24"/>
        </w:rPr>
        <w:t>.</w:t>
      </w: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>add</w:t>
      </w:r>
      <w:r w:rsidRPr="00F30EB2">
        <w:rPr>
          <w:rFonts w:ascii="Courier New" w:hAnsi="Courier New"/>
          <w:b/>
          <w:snapToGrid w:val="0"/>
          <w:sz w:val="24"/>
          <w:szCs w:val="24"/>
        </w:rPr>
        <w:t>();</w:t>
      </w:r>
    </w:p>
    <w:p w:rsidR="004D5BE6" w:rsidRPr="00F30EB2" w:rsidRDefault="004D5BE6" w:rsidP="004D5BE6">
      <w:pPr>
        <w:widowControl w:val="0"/>
        <w:rPr>
          <w:rFonts w:ascii="Courier New" w:hAnsi="Courier New"/>
          <w:b/>
          <w:snapToGrid w:val="0"/>
          <w:sz w:val="24"/>
          <w:szCs w:val="24"/>
        </w:rPr>
      </w:pPr>
      <w:r w:rsidRPr="00F30EB2">
        <w:rPr>
          <w:rFonts w:ascii="Courier New" w:hAnsi="Courier New"/>
          <w:b/>
          <w:snapToGrid w:val="0"/>
          <w:sz w:val="24"/>
          <w:szCs w:val="24"/>
        </w:rPr>
        <w:t xml:space="preserve">  </w:t>
      </w: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>C</w:t>
      </w:r>
      <w:r w:rsidRPr="00F30EB2">
        <w:rPr>
          <w:rFonts w:ascii="Courier New" w:hAnsi="Courier New"/>
          <w:b/>
          <w:snapToGrid w:val="0"/>
          <w:sz w:val="24"/>
          <w:szCs w:val="24"/>
        </w:rPr>
        <w:t>.</w:t>
      </w: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>add</w:t>
      </w:r>
      <w:r w:rsidRPr="00F30EB2">
        <w:rPr>
          <w:rFonts w:ascii="Courier New" w:hAnsi="Courier New"/>
          <w:b/>
          <w:snapToGrid w:val="0"/>
          <w:sz w:val="24"/>
          <w:szCs w:val="24"/>
        </w:rPr>
        <w:t>();</w:t>
      </w:r>
    </w:p>
    <w:p w:rsidR="004D5BE6" w:rsidRPr="00F30EB2" w:rsidRDefault="004D5BE6" w:rsidP="004D5BE6">
      <w:pPr>
        <w:widowControl w:val="0"/>
        <w:rPr>
          <w:rFonts w:ascii="Courier New" w:hAnsi="Courier New"/>
          <w:b/>
          <w:snapToGrid w:val="0"/>
          <w:sz w:val="24"/>
          <w:szCs w:val="24"/>
        </w:rPr>
      </w:pPr>
      <w:r w:rsidRPr="00F30EB2">
        <w:rPr>
          <w:rFonts w:ascii="Courier New" w:hAnsi="Courier New"/>
          <w:b/>
          <w:snapToGrid w:val="0"/>
          <w:sz w:val="24"/>
          <w:szCs w:val="24"/>
        </w:rPr>
        <w:t xml:space="preserve">  </w:t>
      </w: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>D</w:t>
      </w:r>
      <w:r w:rsidRPr="00F30EB2">
        <w:rPr>
          <w:rFonts w:ascii="Courier New" w:hAnsi="Courier New"/>
          <w:b/>
          <w:snapToGrid w:val="0"/>
          <w:sz w:val="24"/>
          <w:szCs w:val="24"/>
        </w:rPr>
        <w:t>.</w:t>
      </w: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>add</w:t>
      </w:r>
      <w:r w:rsidRPr="00F30EB2">
        <w:rPr>
          <w:rFonts w:ascii="Courier New" w:hAnsi="Courier New"/>
          <w:b/>
          <w:snapToGrid w:val="0"/>
          <w:sz w:val="24"/>
          <w:szCs w:val="24"/>
        </w:rPr>
        <w:t>();</w:t>
      </w:r>
    </w:p>
    <w:p w:rsidR="004D5BE6" w:rsidRPr="00F30EB2" w:rsidRDefault="004D5BE6" w:rsidP="004D5BE6">
      <w:pPr>
        <w:widowControl w:val="0"/>
        <w:rPr>
          <w:rFonts w:ascii="Courier New" w:hAnsi="Courier New"/>
          <w:b/>
          <w:snapToGrid w:val="0"/>
          <w:sz w:val="24"/>
          <w:szCs w:val="24"/>
        </w:rPr>
      </w:pPr>
      <w:r w:rsidRPr="00F30EB2">
        <w:rPr>
          <w:rFonts w:ascii="Courier New" w:hAnsi="Courier New"/>
          <w:b/>
          <w:snapToGrid w:val="0"/>
          <w:sz w:val="24"/>
          <w:szCs w:val="24"/>
        </w:rPr>
        <w:t xml:space="preserve">  </w:t>
      </w: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>member</w:t>
      </w:r>
      <w:r w:rsidRPr="00F30EB2">
        <w:rPr>
          <w:rFonts w:ascii="Courier New" w:hAnsi="Courier New"/>
          <w:b/>
          <w:snapToGrid w:val="0"/>
          <w:sz w:val="24"/>
          <w:szCs w:val="24"/>
        </w:rPr>
        <w:t>::</w:t>
      </w:r>
      <w:r w:rsidRPr="00F30EB2">
        <w:rPr>
          <w:rFonts w:ascii="Courier New" w:hAnsi="Courier New"/>
          <w:b/>
          <w:snapToGrid w:val="0"/>
          <w:sz w:val="24"/>
          <w:szCs w:val="24"/>
          <w:lang w:val="en-US"/>
        </w:rPr>
        <w:t>reprint</w:t>
      </w:r>
      <w:r w:rsidRPr="00F30EB2">
        <w:rPr>
          <w:rFonts w:ascii="Courier New" w:hAnsi="Courier New"/>
          <w:b/>
          <w:snapToGrid w:val="0"/>
          <w:sz w:val="24"/>
          <w:szCs w:val="24"/>
        </w:rPr>
        <w:t xml:space="preserve">(); </w:t>
      </w:r>
      <w:r>
        <w:rPr>
          <w:rFonts w:ascii="Courier New" w:hAnsi="Courier New"/>
          <w:b/>
          <w:snapToGrid w:val="0"/>
          <w:sz w:val="24"/>
          <w:szCs w:val="24"/>
        </w:rPr>
        <w:tab/>
      </w:r>
      <w:r w:rsidRPr="00F30EB2">
        <w:rPr>
          <w:rFonts w:ascii="Courier New" w:hAnsi="Courier New"/>
          <w:b/>
          <w:snapToGrid w:val="0"/>
          <w:sz w:val="24"/>
          <w:szCs w:val="24"/>
        </w:rPr>
        <w:t>//печать списка в обратном п</w:t>
      </w:r>
      <w:r w:rsidRPr="00F30EB2">
        <w:rPr>
          <w:rFonts w:ascii="Courier New" w:hAnsi="Courier New"/>
          <w:b/>
          <w:snapToGrid w:val="0"/>
          <w:sz w:val="24"/>
          <w:szCs w:val="24"/>
        </w:rPr>
        <w:t>о</w:t>
      </w:r>
      <w:r w:rsidRPr="00F30EB2">
        <w:rPr>
          <w:rFonts w:ascii="Courier New" w:hAnsi="Courier New"/>
          <w:b/>
          <w:snapToGrid w:val="0"/>
          <w:sz w:val="24"/>
          <w:szCs w:val="24"/>
        </w:rPr>
        <w:t>рядке</w:t>
      </w:r>
    </w:p>
    <w:p w:rsidR="004D5BE6" w:rsidRPr="00F30EB2" w:rsidRDefault="004D5BE6" w:rsidP="004D5BE6">
      <w:pPr>
        <w:widowControl w:val="0"/>
        <w:rPr>
          <w:rFonts w:ascii="Courier New" w:hAnsi="Courier New"/>
          <w:b/>
          <w:snapToGrid w:val="0"/>
          <w:sz w:val="24"/>
          <w:szCs w:val="24"/>
        </w:rPr>
      </w:pPr>
      <w:r w:rsidRPr="00F30EB2">
        <w:rPr>
          <w:rFonts w:ascii="Courier New" w:hAnsi="Courier New"/>
          <w:b/>
          <w:snapToGrid w:val="0"/>
          <w:sz w:val="24"/>
          <w:szCs w:val="24"/>
        </w:rPr>
        <w:t>}</w:t>
      </w:r>
    </w:p>
    <w:p w:rsidR="004D5BE6" w:rsidRPr="00F30EB2" w:rsidRDefault="004D5BE6" w:rsidP="004D5BE6">
      <w:pPr>
        <w:widowControl w:val="0"/>
        <w:rPr>
          <w:rFonts w:ascii="Courier New" w:hAnsi="Courier New"/>
          <w:b/>
          <w:snapToGrid w:val="0"/>
          <w:sz w:val="24"/>
          <w:szCs w:val="24"/>
        </w:rPr>
      </w:pP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Результат выполнения программы:</w:t>
      </w:r>
    </w:p>
    <w:p w:rsidR="004D5BE6" w:rsidRPr="00F30EB2" w:rsidRDefault="004D5BE6" w:rsidP="004D5BE6">
      <w:pPr>
        <w:pStyle w:val="Normal"/>
        <w:widowControl w:val="0"/>
        <w:spacing w:before="0" w:after="0"/>
        <w:jc w:val="both"/>
        <w:rPr>
          <w:rFonts w:ascii="Courier New" w:hAnsi="Courier New"/>
          <w:b/>
          <w:szCs w:val="24"/>
        </w:rPr>
      </w:pPr>
    </w:p>
    <w:p w:rsidR="004D5BE6" w:rsidRPr="00972B7D" w:rsidRDefault="004D5BE6" w:rsidP="004D5BE6">
      <w:pPr>
        <w:pStyle w:val="Normal"/>
        <w:widowControl w:val="0"/>
        <w:spacing w:before="0" w:after="0"/>
        <w:jc w:val="both"/>
        <w:rPr>
          <w:rFonts w:ascii="Courier New" w:hAnsi="Courier New"/>
          <w:b/>
          <w:szCs w:val="24"/>
        </w:rPr>
      </w:pPr>
      <w:r>
        <w:rPr>
          <w:rFonts w:ascii="Courier New" w:hAnsi="Courier New"/>
          <w:b/>
          <w:szCs w:val="24"/>
          <w:lang w:val="en-US"/>
        </w:rPr>
        <w:t>The</w:t>
      </w:r>
      <w:r w:rsidRPr="00972B7D">
        <w:rPr>
          <w:rFonts w:ascii="Courier New" w:hAnsi="Courier New"/>
          <w:b/>
          <w:szCs w:val="24"/>
        </w:rPr>
        <w:t xml:space="preserve"> </w:t>
      </w:r>
      <w:r>
        <w:rPr>
          <w:rFonts w:ascii="Courier New" w:hAnsi="Courier New"/>
          <w:b/>
          <w:szCs w:val="24"/>
          <w:lang w:val="en-US"/>
        </w:rPr>
        <w:t>list</w:t>
      </w:r>
      <w:r w:rsidRPr="00972B7D">
        <w:rPr>
          <w:rFonts w:ascii="Courier New" w:hAnsi="Courier New"/>
          <w:b/>
          <w:szCs w:val="24"/>
        </w:rPr>
        <w:t xml:space="preserve"> </w:t>
      </w:r>
      <w:r>
        <w:rPr>
          <w:rFonts w:ascii="Courier New" w:hAnsi="Courier New"/>
          <w:b/>
          <w:szCs w:val="24"/>
          <w:lang w:val="en-US"/>
        </w:rPr>
        <w:t>is</w:t>
      </w:r>
      <w:r w:rsidRPr="00972B7D">
        <w:rPr>
          <w:rFonts w:ascii="Courier New" w:hAnsi="Courier New"/>
          <w:b/>
          <w:szCs w:val="24"/>
        </w:rPr>
        <w:t xml:space="preserve"> </w:t>
      </w:r>
      <w:r>
        <w:rPr>
          <w:rFonts w:ascii="Courier New" w:hAnsi="Courier New"/>
          <w:b/>
          <w:szCs w:val="24"/>
          <w:lang w:val="en-US"/>
        </w:rPr>
        <w:t>empty</w:t>
      </w:r>
      <w:r w:rsidRPr="00972B7D">
        <w:rPr>
          <w:rFonts w:ascii="Courier New" w:hAnsi="Courier New"/>
          <w:b/>
          <w:szCs w:val="24"/>
        </w:rPr>
        <w:t>!</w:t>
      </w:r>
    </w:p>
    <w:p w:rsidR="004D5BE6" w:rsidRPr="0079654E" w:rsidRDefault="004D5BE6" w:rsidP="004D5BE6">
      <w:pPr>
        <w:pStyle w:val="Normal"/>
        <w:widowControl w:val="0"/>
        <w:spacing w:before="0" w:after="0"/>
        <w:jc w:val="both"/>
        <w:rPr>
          <w:rFonts w:ascii="Courier New" w:hAnsi="Courier New"/>
          <w:b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The list</w:t>
      </w:r>
      <w:r w:rsidRPr="0079654E">
        <w:rPr>
          <w:rFonts w:ascii="Courier New" w:hAnsi="Courier New"/>
          <w:b/>
          <w:szCs w:val="24"/>
          <w:lang w:val="en-US"/>
        </w:rPr>
        <w:t>:</w:t>
      </w:r>
    </w:p>
    <w:p w:rsidR="004D5BE6" w:rsidRPr="00972B7D" w:rsidRDefault="004D5BE6" w:rsidP="004D5BE6">
      <w:pPr>
        <w:pStyle w:val="Normal"/>
        <w:widowControl w:val="0"/>
        <w:spacing w:before="0" w:after="0"/>
        <w:jc w:val="both"/>
        <w:rPr>
          <w:rFonts w:ascii="Courier New" w:hAnsi="Courier New"/>
          <w:b/>
          <w:szCs w:val="24"/>
          <w:lang w:val="en-US"/>
        </w:rPr>
      </w:pPr>
      <w:r w:rsidRPr="00F30EB2">
        <w:rPr>
          <w:rFonts w:ascii="Courier New" w:hAnsi="Courier New"/>
          <w:b/>
          <w:szCs w:val="24"/>
          <w:lang w:val="en-US"/>
        </w:rPr>
        <w:t>d</w:t>
      </w:r>
      <w:r w:rsidRPr="00972B7D">
        <w:rPr>
          <w:rFonts w:ascii="Courier New" w:hAnsi="Courier New"/>
          <w:b/>
          <w:szCs w:val="24"/>
          <w:lang w:val="en-US"/>
        </w:rPr>
        <w:tab/>
      </w:r>
      <w:r w:rsidRPr="00F30EB2">
        <w:rPr>
          <w:rFonts w:ascii="Courier New" w:hAnsi="Courier New"/>
          <w:b/>
          <w:szCs w:val="24"/>
          <w:lang w:val="en-US"/>
        </w:rPr>
        <w:t>c</w:t>
      </w:r>
      <w:r w:rsidRPr="00972B7D">
        <w:rPr>
          <w:rFonts w:ascii="Courier New" w:hAnsi="Courier New"/>
          <w:b/>
          <w:szCs w:val="24"/>
          <w:lang w:val="en-US"/>
        </w:rPr>
        <w:tab/>
      </w:r>
      <w:r w:rsidRPr="00F30EB2">
        <w:rPr>
          <w:rFonts w:ascii="Courier New" w:hAnsi="Courier New"/>
          <w:b/>
          <w:szCs w:val="24"/>
          <w:lang w:val="en-US"/>
        </w:rPr>
        <w:t>b</w:t>
      </w:r>
      <w:r w:rsidRPr="00972B7D">
        <w:rPr>
          <w:rFonts w:ascii="Courier New" w:hAnsi="Courier New"/>
          <w:b/>
          <w:szCs w:val="24"/>
          <w:lang w:val="en-US"/>
        </w:rPr>
        <w:tab/>
      </w:r>
      <w:r w:rsidRPr="00F30EB2">
        <w:rPr>
          <w:rFonts w:ascii="Courier New" w:hAnsi="Courier New"/>
          <w:b/>
          <w:szCs w:val="24"/>
          <w:lang w:val="en-US"/>
        </w:rPr>
        <w:t>a</w:t>
      </w:r>
    </w:p>
    <w:p w:rsidR="004D5BE6" w:rsidRPr="00972B7D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  <w:lang w:val="en-US"/>
        </w:rPr>
      </w:pPr>
    </w:p>
    <w:p w:rsidR="004D5BE6" w:rsidRPr="005E0FC8" w:rsidRDefault="004D5BE6" w:rsidP="004D5BE6">
      <w:pPr>
        <w:pStyle w:val="Normal"/>
        <w:widowControl w:val="0"/>
        <w:spacing w:before="0" w:after="0"/>
        <w:ind w:firstLine="567"/>
        <w:jc w:val="both"/>
        <w:rPr>
          <w:b/>
          <w:sz w:val="28"/>
        </w:rPr>
      </w:pPr>
      <w:r>
        <w:rPr>
          <w:b/>
          <w:sz w:val="28"/>
          <w:lang w:val="en-US"/>
        </w:rPr>
        <w:t xml:space="preserve">6 </w:t>
      </w:r>
      <w:r>
        <w:rPr>
          <w:b/>
          <w:sz w:val="28"/>
        </w:rPr>
        <w:t>Контрольные вопросы</w:t>
      </w:r>
    </w:p>
    <w:p w:rsidR="004D5BE6" w:rsidRDefault="004D5BE6" w:rsidP="004D5BE6">
      <w:pPr>
        <w:pStyle w:val="Normal"/>
        <w:widowControl w:val="0"/>
        <w:numPr>
          <w:ilvl w:val="0"/>
          <w:numId w:val="15"/>
        </w:numPr>
        <w:tabs>
          <w:tab w:val="num" w:pos="927"/>
        </w:tabs>
        <w:spacing w:before="0" w:after="0"/>
        <w:ind w:left="0" w:firstLine="567"/>
        <w:jc w:val="both"/>
        <w:rPr>
          <w:sz w:val="28"/>
          <w:lang w:val="en-US"/>
        </w:rPr>
      </w:pPr>
      <w:r>
        <w:rPr>
          <w:sz w:val="28"/>
        </w:rPr>
        <w:t>Дайте определение класса в языке С++.  Каков синтаксис его объявл</w:t>
      </w:r>
      <w:r>
        <w:rPr>
          <w:sz w:val="28"/>
        </w:rPr>
        <w:t>е</w:t>
      </w:r>
      <w:r>
        <w:rPr>
          <w:sz w:val="28"/>
        </w:rPr>
        <w:t>ния?</w:t>
      </w:r>
    </w:p>
    <w:p w:rsidR="004D5BE6" w:rsidRDefault="004D5BE6" w:rsidP="004D5BE6">
      <w:pPr>
        <w:pStyle w:val="Normal"/>
        <w:widowControl w:val="0"/>
        <w:numPr>
          <w:ilvl w:val="0"/>
          <w:numId w:val="15"/>
        </w:numPr>
        <w:tabs>
          <w:tab w:val="num" w:pos="927"/>
        </w:tabs>
        <w:spacing w:before="0" w:after="0"/>
        <w:ind w:left="0" w:firstLine="567"/>
        <w:jc w:val="both"/>
        <w:rPr>
          <w:sz w:val="28"/>
          <w:lang w:val="en-US"/>
        </w:rPr>
      </w:pPr>
      <w:r>
        <w:rPr>
          <w:sz w:val="28"/>
        </w:rPr>
        <w:t>Перечислите известные вам спецификаторы доступа к элементам кла</w:t>
      </w:r>
      <w:r>
        <w:rPr>
          <w:sz w:val="28"/>
        </w:rPr>
        <w:t>с</w:t>
      </w:r>
      <w:r>
        <w:rPr>
          <w:sz w:val="28"/>
        </w:rPr>
        <w:t>са. Для чего они используются?</w:t>
      </w:r>
    </w:p>
    <w:p w:rsidR="004D5BE6" w:rsidRDefault="004D5BE6" w:rsidP="004D5BE6">
      <w:pPr>
        <w:pStyle w:val="Normal"/>
        <w:widowControl w:val="0"/>
        <w:numPr>
          <w:ilvl w:val="0"/>
          <w:numId w:val="15"/>
        </w:numPr>
        <w:tabs>
          <w:tab w:val="num" w:pos="927"/>
        </w:tabs>
        <w:spacing w:before="0" w:after="0"/>
        <w:ind w:left="0" w:firstLine="567"/>
        <w:jc w:val="both"/>
        <w:rPr>
          <w:sz w:val="28"/>
          <w:lang w:val="en-US"/>
        </w:rPr>
      </w:pPr>
      <w:r>
        <w:rPr>
          <w:sz w:val="28"/>
        </w:rPr>
        <w:t>Какой спецификатор доступа предполагается по умолчанию для кла</w:t>
      </w:r>
      <w:r>
        <w:rPr>
          <w:sz w:val="28"/>
        </w:rPr>
        <w:t>с</w:t>
      </w:r>
      <w:r>
        <w:rPr>
          <w:sz w:val="28"/>
        </w:rPr>
        <w:t>сов? Сравните со структурами.</w:t>
      </w:r>
    </w:p>
    <w:p w:rsidR="004D5BE6" w:rsidRPr="00567819" w:rsidRDefault="004D5BE6" w:rsidP="004D5BE6">
      <w:pPr>
        <w:pStyle w:val="Normal"/>
        <w:widowControl w:val="0"/>
        <w:numPr>
          <w:ilvl w:val="0"/>
          <w:numId w:val="15"/>
        </w:numPr>
        <w:tabs>
          <w:tab w:val="num" w:pos="927"/>
        </w:tabs>
        <w:spacing w:before="0" w:after="0"/>
        <w:ind w:left="0" w:firstLine="567"/>
        <w:jc w:val="both"/>
        <w:rPr>
          <w:sz w:val="28"/>
        </w:rPr>
      </w:pPr>
      <w:r>
        <w:rPr>
          <w:sz w:val="28"/>
        </w:rPr>
        <w:t xml:space="preserve">Как создать объект класса, массив объектов, указатель на объект? </w:t>
      </w:r>
    </w:p>
    <w:p w:rsidR="004D5BE6" w:rsidRDefault="004D5BE6" w:rsidP="004D5BE6">
      <w:pPr>
        <w:pStyle w:val="Normal"/>
        <w:widowControl w:val="0"/>
        <w:numPr>
          <w:ilvl w:val="0"/>
          <w:numId w:val="15"/>
        </w:numPr>
        <w:tabs>
          <w:tab w:val="num" w:pos="927"/>
        </w:tabs>
        <w:spacing w:before="0" w:after="0"/>
        <w:ind w:left="0" w:firstLine="567"/>
        <w:jc w:val="both"/>
        <w:rPr>
          <w:sz w:val="28"/>
          <w:lang w:val="en-US"/>
        </w:rPr>
      </w:pPr>
      <w:r>
        <w:rPr>
          <w:sz w:val="28"/>
        </w:rPr>
        <w:t>Можно ли в объявлении класса описать только прототип функции, а ее реализацию вынести отдельно? Как это сделать?</w:t>
      </w:r>
    </w:p>
    <w:p w:rsidR="004D5BE6" w:rsidRPr="00567819" w:rsidRDefault="004D5BE6" w:rsidP="004D5BE6">
      <w:pPr>
        <w:pStyle w:val="Normal"/>
        <w:widowControl w:val="0"/>
        <w:numPr>
          <w:ilvl w:val="0"/>
          <w:numId w:val="15"/>
        </w:numPr>
        <w:tabs>
          <w:tab w:val="num" w:pos="927"/>
        </w:tabs>
        <w:spacing w:before="0" w:after="0"/>
        <w:ind w:left="0" w:firstLine="567"/>
        <w:jc w:val="both"/>
        <w:rPr>
          <w:sz w:val="28"/>
        </w:rPr>
      </w:pPr>
      <w:r>
        <w:rPr>
          <w:sz w:val="28"/>
        </w:rPr>
        <w:t>Что такое дружественная функция? Для чего она может использоват</w:t>
      </w:r>
      <w:r>
        <w:rPr>
          <w:sz w:val="28"/>
        </w:rPr>
        <w:t>ь</w:t>
      </w:r>
      <w:r>
        <w:rPr>
          <w:sz w:val="28"/>
        </w:rPr>
        <w:t>ся?</w:t>
      </w:r>
    </w:p>
    <w:p w:rsidR="004D5BE6" w:rsidRPr="00567819" w:rsidRDefault="004D5BE6" w:rsidP="004D5BE6">
      <w:pPr>
        <w:pStyle w:val="Normal"/>
        <w:widowControl w:val="0"/>
        <w:numPr>
          <w:ilvl w:val="0"/>
          <w:numId w:val="15"/>
        </w:numPr>
        <w:tabs>
          <w:tab w:val="num" w:pos="927"/>
        </w:tabs>
        <w:spacing w:before="0" w:after="0"/>
        <w:ind w:left="0" w:firstLine="567"/>
        <w:jc w:val="both"/>
        <w:rPr>
          <w:sz w:val="28"/>
        </w:rPr>
      </w:pPr>
      <w:r>
        <w:rPr>
          <w:sz w:val="28"/>
        </w:rPr>
        <w:t>В каких случаях могут применяться статические данные класса? В чем их отличие от обычных данных?</w:t>
      </w:r>
    </w:p>
    <w:p w:rsidR="004D5BE6" w:rsidRPr="00567819" w:rsidRDefault="004D5BE6" w:rsidP="004D5BE6">
      <w:pPr>
        <w:pStyle w:val="Normal"/>
        <w:widowControl w:val="0"/>
        <w:numPr>
          <w:ilvl w:val="0"/>
          <w:numId w:val="15"/>
        </w:numPr>
        <w:tabs>
          <w:tab w:val="num" w:pos="927"/>
        </w:tabs>
        <w:spacing w:before="0" w:after="0"/>
        <w:ind w:left="0" w:firstLine="567"/>
        <w:jc w:val="both"/>
        <w:rPr>
          <w:sz w:val="28"/>
        </w:rPr>
      </w:pPr>
      <w:r>
        <w:rPr>
          <w:sz w:val="28"/>
        </w:rPr>
        <w:t>Что такое конструктор класса? Обязательно ли он должен присутств</w:t>
      </w:r>
      <w:r>
        <w:rPr>
          <w:sz w:val="28"/>
        </w:rPr>
        <w:t>о</w:t>
      </w:r>
      <w:r>
        <w:rPr>
          <w:sz w:val="28"/>
        </w:rPr>
        <w:t>вать?</w:t>
      </w:r>
    </w:p>
    <w:p w:rsidR="004D5BE6" w:rsidRPr="00567819" w:rsidRDefault="004D5BE6" w:rsidP="004D5BE6">
      <w:pPr>
        <w:pStyle w:val="Normal"/>
        <w:widowControl w:val="0"/>
        <w:numPr>
          <w:ilvl w:val="0"/>
          <w:numId w:val="15"/>
        </w:numPr>
        <w:tabs>
          <w:tab w:val="num" w:pos="927"/>
        </w:tabs>
        <w:spacing w:before="0" w:after="0"/>
        <w:ind w:left="0" w:firstLine="567"/>
        <w:jc w:val="both"/>
        <w:rPr>
          <w:sz w:val="28"/>
        </w:rPr>
      </w:pPr>
      <w:r w:rsidRPr="00567819">
        <w:rPr>
          <w:sz w:val="28"/>
        </w:rPr>
        <w:t>Опишите известные вам способы описания конструкторов.</w:t>
      </w:r>
    </w:p>
    <w:p w:rsidR="004D5BE6" w:rsidRPr="00567819" w:rsidRDefault="004D5BE6" w:rsidP="004D5BE6">
      <w:pPr>
        <w:pStyle w:val="Normal"/>
        <w:widowControl w:val="0"/>
        <w:numPr>
          <w:ilvl w:val="0"/>
          <w:numId w:val="15"/>
        </w:numPr>
        <w:tabs>
          <w:tab w:val="num" w:pos="993"/>
        </w:tabs>
        <w:spacing w:before="0" w:after="0"/>
        <w:ind w:left="0" w:firstLine="567"/>
        <w:jc w:val="both"/>
        <w:rPr>
          <w:sz w:val="28"/>
        </w:rPr>
      </w:pPr>
      <w:r w:rsidRPr="00567819">
        <w:rPr>
          <w:sz w:val="28"/>
        </w:rPr>
        <w:t>Дайте определение деструктора класса. Как его описать?</w:t>
      </w:r>
    </w:p>
    <w:p w:rsidR="004D5BE6" w:rsidRPr="00567819" w:rsidRDefault="004D5BE6" w:rsidP="004D5BE6">
      <w:pPr>
        <w:pStyle w:val="Normal"/>
        <w:widowControl w:val="0"/>
        <w:spacing w:before="0" w:after="0"/>
        <w:ind w:firstLine="567"/>
        <w:jc w:val="both"/>
        <w:rPr>
          <w:b/>
          <w:sz w:val="28"/>
        </w:rPr>
      </w:pP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b/>
          <w:sz w:val="28"/>
        </w:rPr>
      </w:pPr>
      <w:r w:rsidRPr="00567819">
        <w:rPr>
          <w:b/>
          <w:sz w:val="28"/>
        </w:rPr>
        <w:t xml:space="preserve">7 </w:t>
      </w:r>
      <w:r>
        <w:rPr>
          <w:b/>
          <w:sz w:val="28"/>
        </w:rPr>
        <w:t>Варианты заданий для самостоятельного решения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1. Описать класс «точка на плоскости», предусмотрев в нем функции: «показать точку», «стереть», «переместить», «получить координаты точки». Построить отрезок между двумя точками, определенными как экземпляры класса «точка».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2. Определить класс «комплексное число», предусмотрев в нем функции получения мнимой части, получения действительной части, вывод всего комплексного числа в формате </w:t>
      </w:r>
      <w:r>
        <w:rPr>
          <w:i/>
          <w:sz w:val="28"/>
          <w:lang w:val="en-US"/>
        </w:rPr>
        <w:t>ai</w:t>
      </w:r>
      <w:r w:rsidRPr="00567819">
        <w:rPr>
          <w:i/>
          <w:sz w:val="28"/>
        </w:rPr>
        <w:t>+</w:t>
      </w:r>
      <w:r>
        <w:rPr>
          <w:i/>
          <w:sz w:val="28"/>
          <w:lang w:val="en-US"/>
        </w:rPr>
        <w:t>b</w:t>
      </w:r>
      <w:r>
        <w:rPr>
          <w:sz w:val="28"/>
        </w:rPr>
        <w:t>. Определить дружестве</w:t>
      </w:r>
      <w:r>
        <w:rPr>
          <w:sz w:val="28"/>
        </w:rPr>
        <w:t>н</w:t>
      </w:r>
      <w:r>
        <w:rPr>
          <w:sz w:val="28"/>
        </w:rPr>
        <w:t>ную функцию вывода комплексного числа в экспоненциальной фо</w:t>
      </w:r>
      <w:r>
        <w:rPr>
          <w:sz w:val="28"/>
        </w:rPr>
        <w:t>р</w:t>
      </w:r>
      <w:r>
        <w:rPr>
          <w:sz w:val="28"/>
        </w:rPr>
        <w:t>ме.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3. Определить класс </w:t>
      </w:r>
      <w:r w:rsidRPr="00F30EB2">
        <w:rPr>
          <w:rFonts w:ascii="Courier New" w:hAnsi="Courier New"/>
          <w:b/>
          <w:szCs w:val="24"/>
          <w:lang w:val="en-US"/>
        </w:rPr>
        <w:t>Date</w:t>
      </w:r>
      <w:r>
        <w:rPr>
          <w:sz w:val="28"/>
        </w:rPr>
        <w:t>, предусмотрев в нем компонентные данные: год, месяц, день; компонентные функции вывода даты на экран в формате «чч.мм.гг», получения каждого элемента данных по отдельн</w:t>
      </w:r>
      <w:r>
        <w:rPr>
          <w:sz w:val="28"/>
        </w:rPr>
        <w:t>о</w:t>
      </w:r>
      <w:r>
        <w:rPr>
          <w:sz w:val="28"/>
        </w:rPr>
        <w:t>сти. Определить дружественную функцию, определяющую промежуток времени (в днях) между двумя соб</w:t>
      </w:r>
      <w:r>
        <w:rPr>
          <w:sz w:val="28"/>
        </w:rPr>
        <w:t>ы</w:t>
      </w:r>
      <w:r>
        <w:rPr>
          <w:sz w:val="28"/>
        </w:rPr>
        <w:t xml:space="preserve">тиями. 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lastRenderedPageBreak/>
        <w:t>4. Составить двусвязный список на основе класса, объекты которого будут формировать этот список. В описание класса должны входить да</w:t>
      </w:r>
      <w:r>
        <w:rPr>
          <w:sz w:val="28"/>
        </w:rPr>
        <w:t>н</w:t>
      </w:r>
      <w:r>
        <w:rPr>
          <w:sz w:val="28"/>
        </w:rPr>
        <w:t>ные для хранения имени автора, названия книги, год издания, наименование изд</w:t>
      </w:r>
      <w:r>
        <w:rPr>
          <w:sz w:val="28"/>
        </w:rPr>
        <w:t>а</w:t>
      </w:r>
      <w:r>
        <w:rPr>
          <w:sz w:val="28"/>
        </w:rPr>
        <w:t>тельства; функции для доступа к отдельным компонентам списка, вывод на экран элементов списка, добавление элемента в начало списка, удаление эл</w:t>
      </w:r>
      <w:r>
        <w:rPr>
          <w:sz w:val="28"/>
        </w:rPr>
        <w:t>е</w:t>
      </w:r>
      <w:r>
        <w:rPr>
          <w:sz w:val="28"/>
        </w:rPr>
        <w:t xml:space="preserve">мента списка. Использовать указатель </w:t>
      </w:r>
      <w:r w:rsidRPr="00F30EB2">
        <w:rPr>
          <w:rFonts w:ascii="Courier New" w:hAnsi="Courier New"/>
          <w:b/>
          <w:szCs w:val="24"/>
          <w:lang w:val="en-US"/>
        </w:rPr>
        <w:t>this</w:t>
      </w:r>
      <w:r>
        <w:rPr>
          <w:sz w:val="28"/>
        </w:rPr>
        <w:t>.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5. Определить класс </w:t>
      </w:r>
      <w:r w:rsidRPr="00F30EB2">
        <w:rPr>
          <w:rFonts w:ascii="Courier New" w:hAnsi="Courier New"/>
          <w:b/>
          <w:szCs w:val="24"/>
          <w:lang w:val="en-US"/>
        </w:rPr>
        <w:t>Time</w:t>
      </w:r>
      <w:r>
        <w:rPr>
          <w:sz w:val="28"/>
        </w:rPr>
        <w:t>, предусмотрев в нем компонентные данные: часы, минуты, секунды; компонентные функции вывода на экран времени в формате «чч-мм-сс», получения каждого элемента данных по отдельности. Определить дружественную функцию, прибавляющую к текущему времени одну секунду (учесть смену суток).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6. Определить класс «символ в заданной позиции экрана» (испол</w:t>
      </w:r>
      <w:r>
        <w:rPr>
          <w:sz w:val="28"/>
        </w:rPr>
        <w:t>ь</w:t>
      </w:r>
      <w:r>
        <w:rPr>
          <w:sz w:val="28"/>
        </w:rPr>
        <w:t xml:space="preserve">зовать модуль </w:t>
      </w:r>
      <w:r w:rsidRPr="00F30EB2">
        <w:rPr>
          <w:rFonts w:ascii="Courier New" w:hAnsi="Courier New"/>
          <w:b/>
          <w:szCs w:val="24"/>
          <w:lang w:val="en-US"/>
        </w:rPr>
        <w:t>conio</w:t>
      </w:r>
      <w:r w:rsidRPr="00F30EB2">
        <w:rPr>
          <w:rFonts w:ascii="Courier New" w:hAnsi="Courier New"/>
          <w:b/>
          <w:szCs w:val="24"/>
        </w:rPr>
        <w:t>.</w:t>
      </w:r>
      <w:r w:rsidRPr="00F30EB2">
        <w:rPr>
          <w:rFonts w:ascii="Courier New" w:hAnsi="Courier New"/>
          <w:b/>
          <w:szCs w:val="24"/>
          <w:lang w:val="en-US"/>
        </w:rPr>
        <w:t>h</w:t>
      </w:r>
      <w:r w:rsidRPr="00567819">
        <w:rPr>
          <w:sz w:val="28"/>
        </w:rPr>
        <w:t>)</w:t>
      </w:r>
      <w:r>
        <w:rPr>
          <w:sz w:val="28"/>
        </w:rPr>
        <w:t>. Предусмотреть компонентные данные: координаты симв</w:t>
      </w:r>
      <w:r>
        <w:rPr>
          <w:sz w:val="28"/>
        </w:rPr>
        <w:t>о</w:t>
      </w:r>
      <w:r>
        <w:rPr>
          <w:sz w:val="28"/>
        </w:rPr>
        <w:t>ла на экране, значение символа; компонентные функции: вывода символа на экран в заданной позиции, перемещения символа в новую позицию, получ</w:t>
      </w:r>
      <w:r>
        <w:rPr>
          <w:sz w:val="28"/>
        </w:rPr>
        <w:t>е</w:t>
      </w:r>
      <w:r>
        <w:rPr>
          <w:sz w:val="28"/>
        </w:rPr>
        <w:t>ния текущих координат символа и самого символа. Создать дружестве</w:t>
      </w:r>
      <w:r>
        <w:rPr>
          <w:sz w:val="28"/>
        </w:rPr>
        <w:t>н</w:t>
      </w:r>
      <w:r>
        <w:rPr>
          <w:sz w:val="28"/>
        </w:rPr>
        <w:t>ную функцию замены символа в текущей позиции.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7. Составить односвязный список на основе класса, объекты которого будут формировать этот список. В описание класса должны входить данные для хранения фамилии студента, номера группы, оценок по трем предметам; функции для доступа к отдельным компонентам списка, вывод на экран элементов списка, а также среднего балла студента, добавление элемента в к</w:t>
      </w:r>
      <w:r>
        <w:rPr>
          <w:sz w:val="28"/>
        </w:rPr>
        <w:t>о</w:t>
      </w:r>
      <w:r>
        <w:rPr>
          <w:sz w:val="28"/>
        </w:rPr>
        <w:t>нец списка, добавление элемента в начало списка, удаление элемента списка. Испол</w:t>
      </w:r>
      <w:r>
        <w:rPr>
          <w:sz w:val="28"/>
        </w:rPr>
        <w:t>ь</w:t>
      </w:r>
      <w:r>
        <w:rPr>
          <w:sz w:val="28"/>
        </w:rPr>
        <w:t xml:space="preserve">зовать указатель </w:t>
      </w:r>
      <w:r w:rsidRPr="00F30EB2">
        <w:rPr>
          <w:rFonts w:ascii="Courier New" w:hAnsi="Courier New"/>
          <w:b/>
          <w:szCs w:val="24"/>
          <w:lang w:val="en-US"/>
        </w:rPr>
        <w:t>this</w:t>
      </w:r>
      <w:r>
        <w:rPr>
          <w:sz w:val="28"/>
        </w:rPr>
        <w:t>.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8. Описать класс «окружность», содержащий данные о координатах це</w:t>
      </w:r>
      <w:r>
        <w:rPr>
          <w:sz w:val="28"/>
        </w:rPr>
        <w:t>н</w:t>
      </w:r>
      <w:r>
        <w:rPr>
          <w:sz w:val="28"/>
        </w:rPr>
        <w:t>тра окружности, ее радиусе и цвете. Предусмотреть компонентные функции получения каждого данного по отдельности, рисования, стир</w:t>
      </w:r>
      <w:r>
        <w:rPr>
          <w:sz w:val="28"/>
        </w:rPr>
        <w:t>а</w:t>
      </w:r>
      <w:r>
        <w:rPr>
          <w:sz w:val="28"/>
        </w:rPr>
        <w:t>ния, переноса окружности, изменения ее р</w:t>
      </w:r>
      <w:r>
        <w:rPr>
          <w:sz w:val="28"/>
        </w:rPr>
        <w:t>а</w:t>
      </w:r>
      <w:r>
        <w:rPr>
          <w:sz w:val="28"/>
        </w:rPr>
        <w:t>диуса и цвета.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9. Определить два дружественных класса: «точка в трехмерном пр</w:t>
      </w:r>
      <w:r>
        <w:rPr>
          <w:sz w:val="28"/>
        </w:rPr>
        <w:t>о</w:t>
      </w:r>
      <w:r>
        <w:rPr>
          <w:sz w:val="28"/>
        </w:rPr>
        <w:t>странстве» и «отрезок в трехмерном пространстве». Компонентными данн</w:t>
      </w:r>
      <w:r>
        <w:rPr>
          <w:sz w:val="28"/>
        </w:rPr>
        <w:t>ы</w:t>
      </w:r>
      <w:r>
        <w:rPr>
          <w:sz w:val="28"/>
        </w:rPr>
        <w:t>ми второго класса являются координаты начала и конца отрезка – объекты класса точки, а также цвет объекта. Предусмотреть компонентые функции вычисления длины отрезка и его рисования. С помощью объектов описанных классов нарисовать на экране многоугольник.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10. Создать класс «символьная строка на экране» с компонентными да</w:t>
      </w:r>
      <w:r>
        <w:rPr>
          <w:sz w:val="28"/>
        </w:rPr>
        <w:t>н</w:t>
      </w:r>
      <w:r>
        <w:rPr>
          <w:sz w:val="28"/>
        </w:rPr>
        <w:t>ными: строка символов, длина строки, координаты строки. Строку создавать динамически. Предусмотреть компонентные функции: получ</w:t>
      </w:r>
      <w:r>
        <w:rPr>
          <w:sz w:val="28"/>
        </w:rPr>
        <w:t>е</w:t>
      </w:r>
      <w:r>
        <w:rPr>
          <w:sz w:val="28"/>
        </w:rPr>
        <w:t>ния указателя на строку, ссылки на длину строки, позиции строки на экране, печати длины строки, печати самой строки в заданной позиции на экране, перемещения строки в другую позицию.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11. Описать класс окна (использовать модуль </w:t>
      </w:r>
      <w:r w:rsidRPr="00F30EB2">
        <w:rPr>
          <w:rFonts w:ascii="Courier New" w:hAnsi="Courier New"/>
          <w:b/>
          <w:szCs w:val="24"/>
          <w:lang w:val="en-US"/>
        </w:rPr>
        <w:t>conio</w:t>
      </w:r>
      <w:r w:rsidRPr="00F30EB2">
        <w:rPr>
          <w:rFonts w:ascii="Courier New" w:hAnsi="Courier New"/>
          <w:b/>
          <w:szCs w:val="24"/>
        </w:rPr>
        <w:t>.</w:t>
      </w:r>
      <w:r w:rsidRPr="00F30EB2">
        <w:rPr>
          <w:rFonts w:ascii="Courier New" w:hAnsi="Courier New"/>
          <w:b/>
          <w:szCs w:val="24"/>
          <w:lang w:val="en-US"/>
        </w:rPr>
        <w:t>h</w:t>
      </w:r>
      <w:r>
        <w:rPr>
          <w:sz w:val="28"/>
        </w:rPr>
        <w:t>) с компонентн</w:t>
      </w:r>
      <w:r>
        <w:rPr>
          <w:sz w:val="28"/>
        </w:rPr>
        <w:t>ы</w:t>
      </w:r>
      <w:r>
        <w:rPr>
          <w:sz w:val="28"/>
        </w:rPr>
        <w:t>ми данными: координаты окна на экране, цвет фона, цвет символа, строка символов. Определить компонетные функции: получения каждого данного по отдельности, вывода окна на экран, изменения цветов фона и символа, и</w:t>
      </w:r>
      <w:r>
        <w:rPr>
          <w:sz w:val="28"/>
        </w:rPr>
        <w:t>з</w:t>
      </w:r>
      <w:r>
        <w:rPr>
          <w:sz w:val="28"/>
        </w:rPr>
        <w:t>менения размера окна, вывода строки в окне.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lastRenderedPageBreak/>
        <w:t>12. Создать двусвязный список на основе класса, объекты которого будут формировать этот список. В описание класса должны входить да</w:t>
      </w:r>
      <w:r>
        <w:rPr>
          <w:sz w:val="28"/>
        </w:rPr>
        <w:t>н</w:t>
      </w:r>
      <w:r>
        <w:rPr>
          <w:sz w:val="28"/>
        </w:rPr>
        <w:t>ные для хранения фамилии, имени, года рождения и роста; функции для доступа к отдельным компонентам списка, вывод на экран элементов списка, добавл</w:t>
      </w:r>
      <w:r>
        <w:rPr>
          <w:sz w:val="28"/>
        </w:rPr>
        <w:t>е</w:t>
      </w:r>
      <w:r>
        <w:rPr>
          <w:sz w:val="28"/>
        </w:rPr>
        <w:t>ние элемента в начало списка, удаление элемента списка. Использовать ук</w:t>
      </w:r>
      <w:r>
        <w:rPr>
          <w:sz w:val="28"/>
        </w:rPr>
        <w:t>а</w:t>
      </w:r>
      <w:r>
        <w:rPr>
          <w:sz w:val="28"/>
        </w:rPr>
        <w:t xml:space="preserve">затель </w:t>
      </w:r>
      <w:r w:rsidRPr="00F30EB2">
        <w:rPr>
          <w:rFonts w:ascii="Courier New" w:hAnsi="Courier New"/>
          <w:b/>
          <w:szCs w:val="24"/>
          <w:lang w:val="en-US"/>
        </w:rPr>
        <w:t>this</w:t>
      </w:r>
      <w:r>
        <w:rPr>
          <w:sz w:val="28"/>
        </w:rPr>
        <w:t>.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13. Описать класс «секундомер» с компонентными данными: исходное время, количество секунд для отсчета. Предусмотреть компонентные фун</w:t>
      </w:r>
      <w:r>
        <w:rPr>
          <w:sz w:val="28"/>
        </w:rPr>
        <w:t>к</w:t>
      </w:r>
      <w:r>
        <w:rPr>
          <w:sz w:val="28"/>
        </w:rPr>
        <w:t>ции: получения и установки значений компонентных данных по отдельности, з</w:t>
      </w:r>
      <w:r>
        <w:rPr>
          <w:sz w:val="28"/>
        </w:rPr>
        <w:t>а</w:t>
      </w:r>
      <w:r>
        <w:rPr>
          <w:sz w:val="28"/>
        </w:rPr>
        <w:t>пуск секундомера, остановка, сброс секундомера.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14. Создать односвязный список на основе класса, объекты которого будут формировать этот список. В описание класса должны входить да</w:t>
      </w:r>
      <w:r>
        <w:rPr>
          <w:sz w:val="28"/>
        </w:rPr>
        <w:t>н</w:t>
      </w:r>
      <w:r>
        <w:rPr>
          <w:sz w:val="28"/>
        </w:rPr>
        <w:t>ные для хранения комплексных чисел; функции для доступа к отдельным компоне</w:t>
      </w:r>
      <w:r>
        <w:rPr>
          <w:sz w:val="28"/>
        </w:rPr>
        <w:t>н</w:t>
      </w:r>
      <w:r>
        <w:rPr>
          <w:sz w:val="28"/>
        </w:rPr>
        <w:t xml:space="preserve">там списка, вывод на экран элементов списка в формате </w:t>
      </w:r>
      <w:r>
        <w:rPr>
          <w:i/>
          <w:sz w:val="28"/>
          <w:lang w:val="en-US"/>
        </w:rPr>
        <w:t>ai</w:t>
      </w:r>
      <w:r w:rsidRPr="00567819">
        <w:rPr>
          <w:i/>
          <w:sz w:val="28"/>
        </w:rPr>
        <w:t>+</w:t>
      </w:r>
      <w:r>
        <w:rPr>
          <w:i/>
          <w:sz w:val="28"/>
          <w:lang w:val="en-US"/>
        </w:rPr>
        <w:t>b</w:t>
      </w:r>
      <w:r>
        <w:rPr>
          <w:sz w:val="28"/>
        </w:rPr>
        <w:t>, добавление элемента в начало списка, удаление элемента списка. Использовать указ</w:t>
      </w:r>
      <w:r>
        <w:rPr>
          <w:sz w:val="28"/>
        </w:rPr>
        <w:t>а</w:t>
      </w:r>
      <w:r>
        <w:rPr>
          <w:sz w:val="28"/>
        </w:rPr>
        <w:t xml:space="preserve">тель </w:t>
      </w:r>
      <w:r w:rsidRPr="00F30EB2">
        <w:rPr>
          <w:rFonts w:ascii="Courier New" w:hAnsi="Courier New"/>
          <w:b/>
          <w:szCs w:val="24"/>
          <w:lang w:val="en-US"/>
        </w:rPr>
        <w:t>this</w:t>
      </w:r>
      <w:r>
        <w:rPr>
          <w:sz w:val="28"/>
        </w:rPr>
        <w:t>.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15. Определить класс «дробное число» с компонентными данными: целая часть, числитель, знаменатель (проверить, не равен ли знаменатель нулю). Предусмотреть компонентные функции: получения каждого эл</w:t>
      </w:r>
      <w:r>
        <w:rPr>
          <w:sz w:val="28"/>
        </w:rPr>
        <w:t>е</w:t>
      </w:r>
      <w:r>
        <w:rPr>
          <w:sz w:val="28"/>
        </w:rPr>
        <w:t xml:space="preserve">мента данных по отдельности, форматного вывода дроби на экран (например, «5 </w:t>
      </w:r>
      <w:r w:rsidRPr="00567819">
        <w:rPr>
          <w:sz w:val="28"/>
        </w:rPr>
        <w:t>½</w:t>
      </w:r>
      <w:r>
        <w:rPr>
          <w:sz w:val="28"/>
        </w:rPr>
        <w:t>», если целая часть равна нулю, то не выводить ее), приведения дроби к несократимому виду. Описать дружественную функцию преобразования дроби в десятичный формат и ее вывода на экран.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16. Создать класс «многочлен» с компонентными данными: порядок многочлена, массив его коэффициентов. Определить компонентные фун</w:t>
      </w:r>
      <w:r>
        <w:rPr>
          <w:sz w:val="28"/>
        </w:rPr>
        <w:t>к</w:t>
      </w:r>
      <w:r>
        <w:rPr>
          <w:sz w:val="28"/>
        </w:rPr>
        <w:t>ции вывода многочлена на экран в формате «</w:t>
      </w:r>
      <w:r>
        <w:rPr>
          <w:i/>
          <w:sz w:val="28"/>
          <w:lang w:val="en-US"/>
        </w:rPr>
        <w:t>y</w:t>
      </w:r>
      <w:r w:rsidRPr="00567819">
        <w:rPr>
          <w:i/>
          <w:sz w:val="28"/>
        </w:rPr>
        <w:t>=</w:t>
      </w:r>
      <w:r>
        <w:rPr>
          <w:i/>
          <w:sz w:val="28"/>
          <w:lang w:val="en-US"/>
        </w:rPr>
        <w:t>a</w:t>
      </w:r>
      <w:r w:rsidRPr="00567819">
        <w:rPr>
          <w:i/>
          <w:sz w:val="28"/>
          <w:vertAlign w:val="subscript"/>
        </w:rPr>
        <w:t>0</w:t>
      </w:r>
      <w:r w:rsidRPr="00567819">
        <w:rPr>
          <w:i/>
          <w:sz w:val="28"/>
        </w:rPr>
        <w:t>+</w:t>
      </w:r>
      <w:r>
        <w:rPr>
          <w:i/>
          <w:sz w:val="28"/>
          <w:lang w:val="en-US"/>
        </w:rPr>
        <w:t>a</w:t>
      </w:r>
      <w:r w:rsidRPr="00567819">
        <w:rPr>
          <w:i/>
          <w:sz w:val="28"/>
          <w:vertAlign w:val="subscript"/>
        </w:rPr>
        <w:t>1</w:t>
      </w:r>
      <w:r>
        <w:rPr>
          <w:i/>
          <w:sz w:val="28"/>
          <w:lang w:val="en-US"/>
        </w:rPr>
        <w:t>x</w:t>
      </w:r>
      <w:r w:rsidRPr="00567819">
        <w:rPr>
          <w:i/>
          <w:sz w:val="28"/>
        </w:rPr>
        <w:t>+</w:t>
      </w:r>
      <w:r>
        <w:rPr>
          <w:i/>
          <w:sz w:val="28"/>
          <w:lang w:val="en-US"/>
        </w:rPr>
        <w:t>a</w:t>
      </w:r>
      <w:r w:rsidRPr="00567819">
        <w:rPr>
          <w:i/>
          <w:sz w:val="28"/>
          <w:vertAlign w:val="subscript"/>
        </w:rPr>
        <w:t>2</w:t>
      </w:r>
      <w:r>
        <w:rPr>
          <w:i/>
          <w:sz w:val="28"/>
          <w:lang w:val="en-US"/>
        </w:rPr>
        <w:t>x</w:t>
      </w:r>
      <w:r w:rsidRPr="00567819">
        <w:rPr>
          <w:i/>
          <w:sz w:val="28"/>
          <w:vertAlign w:val="superscript"/>
        </w:rPr>
        <w:t>2</w:t>
      </w:r>
      <w:r w:rsidRPr="00567819">
        <w:rPr>
          <w:i/>
          <w:sz w:val="28"/>
        </w:rPr>
        <w:t>+…</w:t>
      </w:r>
      <w:r>
        <w:rPr>
          <w:i/>
          <w:sz w:val="28"/>
          <w:lang w:val="en-US"/>
        </w:rPr>
        <w:t>a</w:t>
      </w:r>
      <w:r>
        <w:rPr>
          <w:i/>
          <w:sz w:val="28"/>
          <w:vertAlign w:val="subscript"/>
          <w:lang w:val="en-US"/>
        </w:rPr>
        <w:t>n</w:t>
      </w:r>
      <w:r>
        <w:rPr>
          <w:i/>
          <w:sz w:val="28"/>
          <w:lang w:val="en-US"/>
        </w:rPr>
        <w:t>x</w:t>
      </w:r>
      <w:r>
        <w:rPr>
          <w:i/>
          <w:sz w:val="28"/>
          <w:vertAlign w:val="superscript"/>
          <w:lang w:val="en-US"/>
        </w:rPr>
        <w:t>n</w:t>
      </w:r>
      <w:r>
        <w:rPr>
          <w:sz w:val="28"/>
        </w:rPr>
        <w:t>», в</w:t>
      </w:r>
      <w:r>
        <w:rPr>
          <w:sz w:val="28"/>
        </w:rPr>
        <w:t>ы</w:t>
      </w:r>
      <w:r>
        <w:rPr>
          <w:sz w:val="28"/>
        </w:rPr>
        <w:t>числения коэффициентов и вывода на экран его производной.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17. Описать класс «квадратное уравнение» с компонентными да</w:t>
      </w:r>
      <w:r>
        <w:rPr>
          <w:sz w:val="28"/>
        </w:rPr>
        <w:t>н</w:t>
      </w:r>
      <w:r>
        <w:rPr>
          <w:sz w:val="28"/>
        </w:rPr>
        <w:t>ными – его коэффициентами. Определить компонентные функции выв</w:t>
      </w:r>
      <w:r>
        <w:rPr>
          <w:sz w:val="28"/>
        </w:rPr>
        <w:t>о</w:t>
      </w:r>
      <w:r>
        <w:rPr>
          <w:sz w:val="28"/>
        </w:rPr>
        <w:t>да уравнения на экран в формате «</w:t>
      </w:r>
      <w:r>
        <w:rPr>
          <w:i/>
          <w:sz w:val="28"/>
          <w:lang w:val="en-US"/>
        </w:rPr>
        <w:t>ax</w:t>
      </w:r>
      <w:r w:rsidRPr="00567819">
        <w:rPr>
          <w:i/>
          <w:sz w:val="28"/>
          <w:vertAlign w:val="superscript"/>
        </w:rPr>
        <w:t>2</w:t>
      </w:r>
      <w:r w:rsidRPr="00567819">
        <w:rPr>
          <w:i/>
          <w:sz w:val="28"/>
        </w:rPr>
        <w:t>+</w:t>
      </w:r>
      <w:r>
        <w:rPr>
          <w:i/>
          <w:sz w:val="28"/>
          <w:lang w:val="en-US"/>
        </w:rPr>
        <w:t>bx</w:t>
      </w:r>
      <w:r w:rsidRPr="00567819">
        <w:rPr>
          <w:i/>
          <w:sz w:val="28"/>
        </w:rPr>
        <w:t>+</w:t>
      </w:r>
      <w:r>
        <w:rPr>
          <w:i/>
          <w:sz w:val="28"/>
          <w:lang w:val="en-US"/>
        </w:rPr>
        <w:t>c</w:t>
      </w:r>
      <w:r w:rsidRPr="00567819">
        <w:rPr>
          <w:i/>
          <w:sz w:val="28"/>
        </w:rPr>
        <w:t>=0</w:t>
      </w:r>
      <w:r>
        <w:rPr>
          <w:sz w:val="28"/>
        </w:rPr>
        <w:t>», нахождения и печати корней, вывода уравнения на экран в формате «</w:t>
      </w:r>
      <w:r>
        <w:rPr>
          <w:i/>
          <w:sz w:val="28"/>
          <w:lang w:val="en-US"/>
        </w:rPr>
        <w:t>a</w:t>
      </w:r>
      <w:r w:rsidRPr="00567819">
        <w:rPr>
          <w:i/>
          <w:sz w:val="28"/>
        </w:rPr>
        <w:t>(</w:t>
      </w:r>
      <w:r>
        <w:rPr>
          <w:i/>
          <w:sz w:val="28"/>
          <w:lang w:val="en-US"/>
        </w:rPr>
        <w:t>x</w:t>
      </w:r>
      <w:r w:rsidRPr="00567819">
        <w:rPr>
          <w:i/>
          <w:sz w:val="28"/>
        </w:rPr>
        <w:t>-</w:t>
      </w:r>
      <w:r>
        <w:rPr>
          <w:i/>
          <w:sz w:val="28"/>
          <w:lang w:val="en-US"/>
        </w:rPr>
        <w:t>x</w:t>
      </w:r>
      <w:r w:rsidRPr="00567819">
        <w:rPr>
          <w:i/>
          <w:sz w:val="28"/>
          <w:vertAlign w:val="subscript"/>
        </w:rPr>
        <w:t>1</w:t>
      </w:r>
      <w:r w:rsidRPr="00567819">
        <w:rPr>
          <w:i/>
          <w:sz w:val="28"/>
        </w:rPr>
        <w:t>)(</w:t>
      </w:r>
      <w:r>
        <w:rPr>
          <w:i/>
          <w:sz w:val="28"/>
          <w:lang w:val="en-US"/>
        </w:rPr>
        <w:t>x</w:t>
      </w:r>
      <w:r w:rsidRPr="00567819">
        <w:rPr>
          <w:i/>
          <w:sz w:val="28"/>
        </w:rPr>
        <w:t>-</w:t>
      </w:r>
      <w:r>
        <w:rPr>
          <w:i/>
          <w:sz w:val="28"/>
          <w:lang w:val="en-US"/>
        </w:rPr>
        <w:t>x</w:t>
      </w:r>
      <w:r w:rsidRPr="00567819">
        <w:rPr>
          <w:i/>
          <w:sz w:val="28"/>
          <w:vertAlign w:val="subscript"/>
        </w:rPr>
        <w:t>2</w:t>
      </w:r>
      <w:r w:rsidRPr="00567819">
        <w:rPr>
          <w:i/>
          <w:sz w:val="28"/>
        </w:rPr>
        <w:t>)=0</w:t>
      </w:r>
      <w:r>
        <w:rPr>
          <w:sz w:val="28"/>
        </w:rPr>
        <w:t>»</w:t>
      </w:r>
      <w:r w:rsidRPr="00567819">
        <w:rPr>
          <w:i/>
          <w:sz w:val="28"/>
        </w:rPr>
        <w:t xml:space="preserve"> </w:t>
      </w:r>
      <w:r w:rsidRPr="00567819">
        <w:rPr>
          <w:sz w:val="28"/>
        </w:rPr>
        <w:t>(если имеются два корня) л</w:t>
      </w:r>
      <w:r w:rsidRPr="00567819">
        <w:rPr>
          <w:sz w:val="28"/>
        </w:rPr>
        <w:t>и</w:t>
      </w:r>
      <w:r w:rsidRPr="00567819">
        <w:rPr>
          <w:sz w:val="28"/>
        </w:rPr>
        <w:t xml:space="preserve">бо </w:t>
      </w:r>
      <w:r>
        <w:rPr>
          <w:sz w:val="28"/>
        </w:rPr>
        <w:t>«</w:t>
      </w:r>
      <w:r>
        <w:rPr>
          <w:i/>
          <w:sz w:val="28"/>
          <w:lang w:val="en-US"/>
        </w:rPr>
        <w:t>a</w:t>
      </w:r>
      <w:r w:rsidRPr="00567819">
        <w:rPr>
          <w:i/>
          <w:sz w:val="28"/>
        </w:rPr>
        <w:t>(</w:t>
      </w:r>
      <w:r>
        <w:rPr>
          <w:i/>
          <w:sz w:val="28"/>
          <w:lang w:val="en-US"/>
        </w:rPr>
        <w:t>x</w:t>
      </w:r>
      <w:r w:rsidRPr="00567819">
        <w:rPr>
          <w:i/>
          <w:sz w:val="28"/>
        </w:rPr>
        <w:t>-</w:t>
      </w:r>
      <w:r>
        <w:rPr>
          <w:i/>
          <w:sz w:val="28"/>
          <w:lang w:val="en-US"/>
        </w:rPr>
        <w:t>x</w:t>
      </w:r>
      <w:r w:rsidRPr="00567819">
        <w:rPr>
          <w:i/>
          <w:sz w:val="28"/>
          <w:vertAlign w:val="subscript"/>
        </w:rPr>
        <w:t>1</w:t>
      </w:r>
      <w:r w:rsidRPr="00567819">
        <w:rPr>
          <w:i/>
          <w:sz w:val="28"/>
        </w:rPr>
        <w:t>)</w:t>
      </w:r>
      <w:r w:rsidRPr="00567819">
        <w:rPr>
          <w:i/>
          <w:sz w:val="28"/>
          <w:vertAlign w:val="superscript"/>
        </w:rPr>
        <w:t>2</w:t>
      </w:r>
      <w:r w:rsidRPr="00567819">
        <w:rPr>
          <w:i/>
          <w:sz w:val="28"/>
        </w:rPr>
        <w:t>=0</w:t>
      </w:r>
      <w:r>
        <w:rPr>
          <w:sz w:val="28"/>
        </w:rPr>
        <w:t>», если один корень.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18. Создать класс «Форматированный вывод» с компонентными данн</w:t>
      </w:r>
      <w:r>
        <w:rPr>
          <w:sz w:val="28"/>
        </w:rPr>
        <w:t>ы</w:t>
      </w:r>
      <w:r>
        <w:rPr>
          <w:sz w:val="28"/>
        </w:rPr>
        <w:t>ми: элемент вывода (целое число, вещественное число или строка – пред</w:t>
      </w:r>
      <w:r>
        <w:rPr>
          <w:sz w:val="28"/>
        </w:rPr>
        <w:t>у</w:t>
      </w:r>
      <w:r>
        <w:rPr>
          <w:sz w:val="28"/>
        </w:rPr>
        <w:t>смотреть различные виды конструкторов, если задано число, то преобраз</w:t>
      </w:r>
      <w:r>
        <w:rPr>
          <w:sz w:val="28"/>
        </w:rPr>
        <w:t>о</w:t>
      </w:r>
      <w:r>
        <w:rPr>
          <w:sz w:val="28"/>
        </w:rPr>
        <w:t>вать его в строку), ширина поля вывода, символ заполнения, выравнивание (по левому или по правому краю). Предусмотреть компонентные функции получения каждого элемента класса, изменения ширины поля вывода и типа выравнивания, вывода элемента на экран с учетом установленных параме</w:t>
      </w:r>
      <w:r>
        <w:rPr>
          <w:sz w:val="28"/>
        </w:rPr>
        <w:t>т</w:t>
      </w:r>
      <w:r>
        <w:rPr>
          <w:sz w:val="28"/>
        </w:rPr>
        <w:t>ров.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19. Определить класс «торговый терминал» с компонентными да</w:t>
      </w:r>
      <w:r>
        <w:rPr>
          <w:sz w:val="28"/>
        </w:rPr>
        <w:t>н</w:t>
      </w:r>
      <w:r>
        <w:rPr>
          <w:sz w:val="28"/>
        </w:rPr>
        <w:t>ными: оптовая цена товара, количество купленных единиц товара, торговая наце</w:t>
      </w:r>
      <w:r>
        <w:rPr>
          <w:sz w:val="28"/>
        </w:rPr>
        <w:t>н</w:t>
      </w:r>
      <w:r>
        <w:rPr>
          <w:sz w:val="28"/>
        </w:rPr>
        <w:t>ка, общая цена покупки, сумма, заплаченная покупателем, сумма сдачи. Оп</w:t>
      </w:r>
      <w:r>
        <w:rPr>
          <w:sz w:val="28"/>
        </w:rPr>
        <w:t>и</w:t>
      </w:r>
      <w:r>
        <w:rPr>
          <w:sz w:val="28"/>
        </w:rPr>
        <w:t>сать компонентные функции:</w:t>
      </w:r>
    </w:p>
    <w:p w:rsidR="004D5BE6" w:rsidRDefault="004D5BE6" w:rsidP="004D5BE6">
      <w:pPr>
        <w:pStyle w:val="Normal"/>
        <w:widowControl w:val="0"/>
        <w:numPr>
          <w:ilvl w:val="0"/>
          <w:numId w:val="16"/>
        </w:numPr>
        <w:tabs>
          <w:tab w:val="clear" w:pos="360"/>
          <w:tab w:val="num" w:pos="900"/>
        </w:tabs>
        <w:spacing w:before="0" w:after="0"/>
        <w:ind w:left="0" w:firstLine="567"/>
        <w:jc w:val="both"/>
        <w:rPr>
          <w:sz w:val="28"/>
        </w:rPr>
      </w:pPr>
      <w:r>
        <w:rPr>
          <w:sz w:val="28"/>
        </w:rPr>
        <w:t xml:space="preserve">учет данных о покупке: вводится количество единиц товара и его </w:t>
      </w:r>
      <w:r>
        <w:rPr>
          <w:sz w:val="28"/>
        </w:rPr>
        <w:lastRenderedPageBreak/>
        <w:t>оптовая цена, рассчитывается общая сумма покупки и осуществляе</w:t>
      </w:r>
      <w:r>
        <w:rPr>
          <w:sz w:val="28"/>
        </w:rPr>
        <w:t>т</w:t>
      </w:r>
      <w:r>
        <w:rPr>
          <w:sz w:val="28"/>
        </w:rPr>
        <w:t>ся запрос на продолжение ввода;</w:t>
      </w:r>
    </w:p>
    <w:p w:rsidR="004D5BE6" w:rsidRDefault="004D5BE6" w:rsidP="004D5BE6">
      <w:pPr>
        <w:pStyle w:val="Normal"/>
        <w:widowControl w:val="0"/>
        <w:numPr>
          <w:ilvl w:val="0"/>
          <w:numId w:val="16"/>
        </w:numPr>
        <w:tabs>
          <w:tab w:val="clear" w:pos="360"/>
          <w:tab w:val="num" w:pos="900"/>
        </w:tabs>
        <w:spacing w:before="0" w:after="0"/>
        <w:ind w:left="0" w:firstLine="567"/>
        <w:jc w:val="both"/>
        <w:rPr>
          <w:sz w:val="28"/>
        </w:rPr>
      </w:pPr>
      <w:r>
        <w:rPr>
          <w:sz w:val="28"/>
        </w:rPr>
        <w:t>расчет с покупателем: вводится количество денег, уплаченных пок</w:t>
      </w:r>
      <w:r>
        <w:rPr>
          <w:sz w:val="28"/>
        </w:rPr>
        <w:t>у</w:t>
      </w:r>
      <w:r>
        <w:rPr>
          <w:sz w:val="28"/>
        </w:rPr>
        <w:t>пателем, далее либо выводится сообщение о том, что данной суммы недост</w:t>
      </w:r>
      <w:r>
        <w:rPr>
          <w:sz w:val="28"/>
        </w:rPr>
        <w:t>а</w:t>
      </w:r>
      <w:r>
        <w:rPr>
          <w:sz w:val="28"/>
        </w:rPr>
        <w:t>точно, либо рассчитывается сумма сдачи.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20. Описать класс «точка» со следующими компонентными данными: координаты точки, ее цвет, счетчик количества точек (статический комп</w:t>
      </w:r>
      <w:r>
        <w:rPr>
          <w:sz w:val="28"/>
        </w:rPr>
        <w:t>о</w:t>
      </w:r>
      <w:r>
        <w:rPr>
          <w:sz w:val="28"/>
        </w:rPr>
        <w:t>нент) – и функциями рисования точки на экране и определения количества точек. Создать в цикле несколько объектов класса (каждый раз запрашивать разрешение на продолжение ввода) и нарисовать их на экране. Каждую новую точку соединять с предыдущей отрезком. После</w:t>
      </w:r>
      <w:r>
        <w:rPr>
          <w:sz w:val="28"/>
        </w:rPr>
        <w:t>д</w:t>
      </w:r>
      <w:r>
        <w:rPr>
          <w:sz w:val="28"/>
        </w:rPr>
        <w:t>нюю точку соединить с первой. С помощью статического компонента определить, сколько углов имеет получившийся мн</w:t>
      </w:r>
      <w:r>
        <w:rPr>
          <w:sz w:val="28"/>
        </w:rPr>
        <w:t>о</w:t>
      </w:r>
      <w:r>
        <w:rPr>
          <w:sz w:val="28"/>
        </w:rPr>
        <w:t>гоугольник.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21. Описать класс «треугольник» с компонентными данными: координ</w:t>
      </w:r>
      <w:r>
        <w:rPr>
          <w:sz w:val="28"/>
        </w:rPr>
        <w:t>а</w:t>
      </w:r>
      <w:r>
        <w:rPr>
          <w:sz w:val="28"/>
        </w:rPr>
        <w:t>ты вершин, длины сторон, цвет треугольника. В конструкторе осуществлять проверку, можно ли построить треугольник с заданными сторонами. Опред</w:t>
      </w:r>
      <w:r>
        <w:rPr>
          <w:sz w:val="28"/>
        </w:rPr>
        <w:t>е</w:t>
      </w:r>
      <w:r>
        <w:rPr>
          <w:sz w:val="28"/>
        </w:rPr>
        <w:t>лить компонентные функции: получения каждого данного класса в отдельн</w:t>
      </w:r>
      <w:r>
        <w:rPr>
          <w:sz w:val="28"/>
        </w:rPr>
        <w:t>о</w:t>
      </w:r>
      <w:r>
        <w:rPr>
          <w:sz w:val="28"/>
        </w:rPr>
        <w:t>сти, вычисления его площади и периметра, вывода его на экран. Создать дружественную функцию определения вида треугольника: равносторонний, равнобедренный, простой.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22. Создать класс «арифметическое выражение» с компонентными данными: 1-й аргумент, 2-й аргумент, знак арифметического выражения (пер</w:t>
      </w:r>
      <w:r>
        <w:rPr>
          <w:sz w:val="28"/>
        </w:rPr>
        <w:t>е</w:t>
      </w:r>
      <w:r>
        <w:rPr>
          <w:sz w:val="28"/>
        </w:rPr>
        <w:t xml:space="preserve">числимого типа – </w:t>
      </w:r>
      <w:r w:rsidRPr="00567819">
        <w:rPr>
          <w:sz w:val="28"/>
        </w:rPr>
        <w:t>‘+’, ‘</w:t>
      </w:r>
      <w:r>
        <w:rPr>
          <w:sz w:val="28"/>
        </w:rPr>
        <w:t>–</w:t>
      </w:r>
      <w:r w:rsidRPr="00567819">
        <w:rPr>
          <w:sz w:val="28"/>
        </w:rPr>
        <w:t>‘, ’*’, ‘/’</w:t>
      </w:r>
      <w:r>
        <w:rPr>
          <w:sz w:val="28"/>
        </w:rPr>
        <w:t>). Определить компонентные функции: пол</w:t>
      </w:r>
      <w:r>
        <w:rPr>
          <w:sz w:val="28"/>
        </w:rPr>
        <w:t>у</w:t>
      </w:r>
      <w:r>
        <w:rPr>
          <w:sz w:val="28"/>
        </w:rPr>
        <w:t>чение каждого элемента класса по отдельности, изменение значения опера</w:t>
      </w:r>
      <w:r>
        <w:rPr>
          <w:sz w:val="28"/>
        </w:rPr>
        <w:t>н</w:t>
      </w:r>
      <w:r>
        <w:rPr>
          <w:sz w:val="28"/>
        </w:rPr>
        <w:t>дов, вычисление значения выражения, вывод на экран в формате «</w:t>
      </w:r>
      <w:r w:rsidRPr="00F30EB2">
        <w:rPr>
          <w:rFonts w:ascii="Courier New" w:hAnsi="Courier New"/>
          <w:b/>
          <w:szCs w:val="24"/>
        </w:rPr>
        <w:t>арг1 оп</w:t>
      </w:r>
      <w:r w:rsidRPr="00F30EB2">
        <w:rPr>
          <w:rFonts w:ascii="Courier New" w:hAnsi="Courier New"/>
          <w:b/>
          <w:szCs w:val="24"/>
        </w:rPr>
        <w:t>е</w:t>
      </w:r>
      <w:r w:rsidRPr="00F30EB2">
        <w:rPr>
          <w:rFonts w:ascii="Courier New" w:hAnsi="Courier New"/>
          <w:b/>
          <w:szCs w:val="24"/>
        </w:rPr>
        <w:t>рация арг2 = результат</w:t>
      </w:r>
      <w:r>
        <w:rPr>
          <w:sz w:val="28"/>
        </w:rPr>
        <w:t>».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23. Описать класс «квадрат на плоскости» с компонентными данными: координаты центра квадрата, длина стороны, цвет. Предусмотреть комп</w:t>
      </w:r>
      <w:r>
        <w:rPr>
          <w:sz w:val="28"/>
        </w:rPr>
        <w:t>о</w:t>
      </w:r>
      <w:r>
        <w:rPr>
          <w:sz w:val="28"/>
        </w:rPr>
        <w:t>нентные функции: получение каждого элемента класса по отдельности, рисование квадрата, удаление, перемещение, измен</w:t>
      </w:r>
      <w:r>
        <w:rPr>
          <w:sz w:val="28"/>
        </w:rPr>
        <w:t>е</w:t>
      </w:r>
      <w:r>
        <w:rPr>
          <w:sz w:val="28"/>
        </w:rPr>
        <w:t>ние цвета.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24. Создать класс «студент» с компонентными данными: фамилия, курс, оценки по четырем предметам, базовая стипендия и коэффициент надбавки к стипендии (статические данные), общая сумма стипендии. Определить ко</w:t>
      </w:r>
      <w:r>
        <w:rPr>
          <w:sz w:val="28"/>
        </w:rPr>
        <w:t>м</w:t>
      </w:r>
      <w:r>
        <w:rPr>
          <w:sz w:val="28"/>
        </w:rPr>
        <w:t>понентные функции: вывод на экран данных о студенте, перевод студента на следующий курс, вычисление общей суммы стипендии  исходя из его оценок (троечникам стипендия вообще не платится, хорошистам – базовая стипе</w:t>
      </w:r>
      <w:r>
        <w:rPr>
          <w:sz w:val="28"/>
        </w:rPr>
        <w:t>н</w:t>
      </w:r>
      <w:r>
        <w:rPr>
          <w:sz w:val="28"/>
        </w:rPr>
        <w:t>дия, отличникам – базовая стипендия, умноженная на коэффициент надба</w:t>
      </w:r>
      <w:r>
        <w:rPr>
          <w:sz w:val="28"/>
        </w:rPr>
        <w:t>в</w:t>
      </w:r>
      <w:r>
        <w:rPr>
          <w:sz w:val="28"/>
        </w:rPr>
        <w:t>ки).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25. Описать класс «матрица чисел» с компонентными данными: две ра</w:t>
      </w:r>
      <w:r>
        <w:rPr>
          <w:sz w:val="28"/>
        </w:rPr>
        <w:t>з</w:t>
      </w:r>
      <w:r>
        <w:rPr>
          <w:sz w:val="28"/>
        </w:rPr>
        <w:t>мерности, указатель на элементы матрицы. Предусмотреть компонентные функции: получение доступа к элементу, вывод матрицы на э</w:t>
      </w:r>
      <w:r>
        <w:rPr>
          <w:sz w:val="28"/>
        </w:rPr>
        <w:t>к</w:t>
      </w:r>
      <w:r>
        <w:rPr>
          <w:sz w:val="28"/>
        </w:rPr>
        <w:t>ран, изменение знака каждого элемента, умножение матрицы на число.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26. Создать класс «время» с компонентными данными: число, месяц, год. Определить компонентные функции: получить каждый элемент класса по отдельности, вывести значение времени на экран, добавить к данному </w:t>
      </w:r>
      <w:r>
        <w:rPr>
          <w:sz w:val="28"/>
        </w:rPr>
        <w:lastRenderedPageBreak/>
        <w:t xml:space="preserve">времени </w:t>
      </w:r>
      <w:r>
        <w:rPr>
          <w:i/>
          <w:sz w:val="28"/>
          <w:lang w:val="en-US"/>
        </w:rPr>
        <w:t>n</w:t>
      </w:r>
      <w:r w:rsidRPr="00567819">
        <w:rPr>
          <w:sz w:val="28"/>
        </w:rPr>
        <w:t xml:space="preserve"> </w:t>
      </w:r>
      <w:r>
        <w:rPr>
          <w:sz w:val="28"/>
        </w:rPr>
        <w:t xml:space="preserve">часов, добавить </w:t>
      </w:r>
      <w:r>
        <w:rPr>
          <w:i/>
          <w:sz w:val="28"/>
          <w:lang w:val="en-US"/>
        </w:rPr>
        <w:t>n</w:t>
      </w:r>
      <w:r>
        <w:rPr>
          <w:sz w:val="28"/>
        </w:rPr>
        <w:t xml:space="preserve"> минут, добавить </w:t>
      </w:r>
      <w:r>
        <w:rPr>
          <w:i/>
          <w:sz w:val="28"/>
          <w:lang w:val="en-US"/>
        </w:rPr>
        <w:t>n</w:t>
      </w:r>
      <w:r>
        <w:rPr>
          <w:sz w:val="28"/>
        </w:rPr>
        <w:t xml:space="preserve"> секунд. Описать дружестве</w:t>
      </w:r>
      <w:r>
        <w:rPr>
          <w:sz w:val="28"/>
        </w:rPr>
        <w:t>н</w:t>
      </w:r>
      <w:r>
        <w:rPr>
          <w:sz w:val="28"/>
        </w:rPr>
        <w:t>ную функцию «переход на летнее время».</w:t>
      </w:r>
    </w:p>
    <w:p w:rsidR="004D5BE6" w:rsidRDefault="004D5BE6" w:rsidP="004D5BE6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27. Создать класс «стек символов» с компонентными данными: макс</w:t>
      </w:r>
      <w:r>
        <w:rPr>
          <w:sz w:val="28"/>
        </w:rPr>
        <w:t>и</w:t>
      </w:r>
      <w:r>
        <w:rPr>
          <w:sz w:val="28"/>
        </w:rPr>
        <w:t>мальный размер стека и указатель на вершину стека (статические компоне</w:t>
      </w:r>
      <w:r>
        <w:rPr>
          <w:sz w:val="28"/>
        </w:rPr>
        <w:t>н</w:t>
      </w:r>
      <w:r>
        <w:rPr>
          <w:sz w:val="28"/>
        </w:rPr>
        <w:t>ты), область памяти (массив) для элементов стека. Предусмотреть комп</w:t>
      </w:r>
      <w:r>
        <w:rPr>
          <w:sz w:val="28"/>
        </w:rPr>
        <w:t>о</w:t>
      </w:r>
      <w:r>
        <w:rPr>
          <w:sz w:val="28"/>
        </w:rPr>
        <w:t>нентные функции: поместить символ в стек, извлечь символ из стека, пров</w:t>
      </w:r>
      <w:r>
        <w:rPr>
          <w:sz w:val="28"/>
        </w:rPr>
        <w:t>е</w:t>
      </w:r>
      <w:r>
        <w:rPr>
          <w:sz w:val="28"/>
        </w:rPr>
        <w:t>рить стек на пустоту, вывести содержимое стека на экран.</w:t>
      </w:r>
    </w:p>
    <w:p w:rsidR="004D5BE6" w:rsidRDefault="004D5BE6" w:rsidP="004D5BE6">
      <w:pPr>
        <w:widowControl w:val="0"/>
        <w:ind w:firstLine="540"/>
        <w:jc w:val="both"/>
      </w:pPr>
      <w:r>
        <w:rPr>
          <w:sz w:val="28"/>
        </w:rPr>
        <w:t>28. Создать класс «очередь целых чисел» с компонентными данными: максимальный размер очереди, указатели на начало и конец очереди (стат</w:t>
      </w:r>
      <w:r>
        <w:rPr>
          <w:sz w:val="28"/>
        </w:rPr>
        <w:t>и</w:t>
      </w:r>
      <w:r>
        <w:rPr>
          <w:sz w:val="28"/>
        </w:rPr>
        <w:t>ческие компоненты), область памяти (массив) для элементов очереди. Предусмотреть компонентные функции: поместить число в оч</w:t>
      </w:r>
      <w:r>
        <w:rPr>
          <w:sz w:val="28"/>
        </w:rPr>
        <w:t>е</w:t>
      </w:r>
      <w:r>
        <w:rPr>
          <w:sz w:val="28"/>
        </w:rPr>
        <w:t>редь, извлечь число из очереди, проверить очередь на пустоту, вывести содержимое очереди на экран.</w:t>
      </w:r>
    </w:p>
    <w:p w:rsidR="004C7A0E" w:rsidRDefault="004D5BE6">
      <w:bookmarkStart w:id="1" w:name="_GoBack"/>
      <w:bookmarkEnd w:id="1"/>
    </w:p>
    <w:sectPr w:rsidR="004C7A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08A0663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75F835D8"/>
    <w:lvl w:ilvl="0">
      <w:numFmt w:val="bullet"/>
      <w:lvlText w:val="*"/>
      <w:lvlJc w:val="left"/>
    </w:lvl>
  </w:abstractNum>
  <w:abstractNum w:abstractNumId="2">
    <w:nsid w:val="00000001"/>
    <w:multiLevelType w:val="single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</w:abstractNum>
  <w:abstractNum w:abstractNumId="3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4">
    <w:nsid w:val="00000003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5">
    <w:nsid w:val="00000004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6">
    <w:nsid w:val="077A7D53"/>
    <w:multiLevelType w:val="multilevel"/>
    <w:tmpl w:val="1212C1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>
    <w:nsid w:val="0FBF48A5"/>
    <w:multiLevelType w:val="hybridMultilevel"/>
    <w:tmpl w:val="3990C3F2"/>
    <w:lvl w:ilvl="0" w:tplc="C6148ABE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4040376"/>
    <w:multiLevelType w:val="singleLevel"/>
    <w:tmpl w:val="E80A6988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9">
    <w:nsid w:val="169633D3"/>
    <w:multiLevelType w:val="singleLevel"/>
    <w:tmpl w:val="A588E2F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8484A32"/>
    <w:multiLevelType w:val="hybridMultilevel"/>
    <w:tmpl w:val="687E23AE"/>
    <w:lvl w:ilvl="0" w:tplc="E47A9DDA">
      <w:start w:val="1"/>
      <w:numFmt w:val="decimal"/>
      <w:lvlText w:val="%1."/>
      <w:lvlJc w:val="left"/>
      <w:pPr>
        <w:tabs>
          <w:tab w:val="num" w:pos="1281"/>
        </w:tabs>
        <w:ind w:left="12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204F51"/>
    <w:multiLevelType w:val="hybridMultilevel"/>
    <w:tmpl w:val="E0E07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3A0E9D"/>
    <w:multiLevelType w:val="singleLevel"/>
    <w:tmpl w:val="98321A4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">
    <w:nsid w:val="1FBA596D"/>
    <w:multiLevelType w:val="hybridMultilevel"/>
    <w:tmpl w:val="174885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5E203E1"/>
    <w:multiLevelType w:val="hybridMultilevel"/>
    <w:tmpl w:val="02826D66"/>
    <w:lvl w:ilvl="0" w:tplc="FFFFFFFF"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A681BA8"/>
    <w:multiLevelType w:val="hybridMultilevel"/>
    <w:tmpl w:val="89226EAA"/>
    <w:lvl w:ilvl="0" w:tplc="FEC46A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EAF3C98"/>
    <w:multiLevelType w:val="hybridMultilevel"/>
    <w:tmpl w:val="A7C84B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3740558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8">
    <w:nsid w:val="3E273127"/>
    <w:multiLevelType w:val="singleLevel"/>
    <w:tmpl w:val="A588E2F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F80465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405F3227"/>
    <w:multiLevelType w:val="singleLevel"/>
    <w:tmpl w:val="98206EC2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>
    <w:nsid w:val="4B6D530C"/>
    <w:multiLevelType w:val="hybridMultilevel"/>
    <w:tmpl w:val="69BCD706"/>
    <w:lvl w:ilvl="0" w:tplc="B4DCF3F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C5B16C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23">
    <w:nsid w:val="4D7B24AB"/>
    <w:multiLevelType w:val="singleLevel"/>
    <w:tmpl w:val="A588E2F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8DE092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597069E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5E871F17"/>
    <w:multiLevelType w:val="singleLevel"/>
    <w:tmpl w:val="98321A4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7">
    <w:nsid w:val="5FF61AB9"/>
    <w:multiLevelType w:val="hybridMultilevel"/>
    <w:tmpl w:val="A21A2F2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0A26C52"/>
    <w:multiLevelType w:val="singleLevel"/>
    <w:tmpl w:val="A588E2F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639210F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66E7719D"/>
    <w:multiLevelType w:val="singleLevel"/>
    <w:tmpl w:val="A588E2F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6BFD1BD2"/>
    <w:multiLevelType w:val="hybridMultilevel"/>
    <w:tmpl w:val="073CC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08201F1"/>
    <w:multiLevelType w:val="singleLevel"/>
    <w:tmpl w:val="A588E2F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30F57DA"/>
    <w:multiLevelType w:val="hybridMultilevel"/>
    <w:tmpl w:val="C0C035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D8B002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5">
    <w:abstractNumId w:val="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</w:num>
  <w:num w:numId="6">
    <w:abstractNumId w:val="23"/>
  </w:num>
  <w:num w:numId="7">
    <w:abstractNumId w:val="28"/>
  </w:num>
  <w:num w:numId="8">
    <w:abstractNumId w:val="18"/>
  </w:num>
  <w:num w:numId="9">
    <w:abstractNumId w:val="8"/>
  </w:num>
  <w:num w:numId="10">
    <w:abstractNumId w:val="34"/>
  </w:num>
  <w:num w:numId="11">
    <w:abstractNumId w:val="24"/>
  </w:num>
  <w:num w:numId="12">
    <w:abstractNumId w:val="32"/>
  </w:num>
  <w:num w:numId="13">
    <w:abstractNumId w:val="9"/>
  </w:num>
  <w:num w:numId="14">
    <w:abstractNumId w:val="29"/>
  </w:num>
  <w:num w:numId="15">
    <w:abstractNumId w:val="22"/>
  </w:num>
  <w:num w:numId="16">
    <w:abstractNumId w:val="30"/>
  </w:num>
  <w:num w:numId="17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</w:num>
  <w:num w:numId="18">
    <w:abstractNumId w:val="19"/>
  </w:num>
  <w:num w:numId="19">
    <w:abstractNumId w:val="25"/>
  </w:num>
  <w:num w:numId="20">
    <w:abstractNumId w:val="33"/>
  </w:num>
  <w:num w:numId="21">
    <w:abstractNumId w:val="27"/>
  </w:num>
  <w:num w:numId="22">
    <w:abstractNumId w:val="13"/>
  </w:num>
  <w:num w:numId="23">
    <w:abstractNumId w:val="16"/>
  </w:num>
  <w:num w:numId="24">
    <w:abstractNumId w:val="14"/>
  </w:num>
  <w:num w:numId="25">
    <w:abstractNumId w:val="0"/>
  </w:num>
  <w:num w:numId="26">
    <w:abstractNumId w:val="6"/>
  </w:num>
  <w:num w:numId="27">
    <w:abstractNumId w:val="20"/>
  </w:num>
  <w:num w:numId="28">
    <w:abstractNumId w:val="17"/>
  </w:num>
  <w:num w:numId="29">
    <w:abstractNumId w:val="1"/>
    <w:lvlOverride w:ilvl="0">
      <w:lvl w:ilvl="0">
        <w:start w:val="1"/>
        <w:numFmt w:val="bullet"/>
        <w:lvlText w:val=""/>
        <w:legacy w:legacy="1" w:legacySpace="0" w:legacyIndent="644"/>
        <w:lvlJc w:val="left"/>
        <w:pPr>
          <w:ind w:left="928" w:hanging="644"/>
        </w:pPr>
        <w:rPr>
          <w:rFonts w:ascii="Symbol" w:hAnsi="Symbol" w:hint="default"/>
        </w:rPr>
      </w:lvl>
    </w:lvlOverride>
  </w:num>
  <w:num w:numId="30">
    <w:abstractNumId w:val="12"/>
  </w:num>
  <w:num w:numId="31">
    <w:abstractNumId w:val="26"/>
  </w:num>
  <w:num w:numId="32">
    <w:abstractNumId w:val="7"/>
  </w:num>
  <w:num w:numId="33">
    <w:abstractNumId w:val="2"/>
  </w:num>
  <w:num w:numId="34">
    <w:abstractNumId w:val="31"/>
  </w:num>
  <w:num w:numId="35">
    <w:abstractNumId w:val="15"/>
  </w:num>
  <w:num w:numId="36">
    <w:abstractNumId w:val="21"/>
  </w:num>
  <w:num w:numId="37">
    <w:abstractNumId w:val="10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BE6"/>
    <w:rsid w:val="004D5BE6"/>
    <w:rsid w:val="00D50359"/>
    <w:rsid w:val="00FA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lock Text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5B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D5BE6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4D5BE6"/>
    <w:pPr>
      <w:keepNext/>
      <w:numPr>
        <w:ilvl w:val="1"/>
        <w:numId w:val="5"/>
      </w:numPr>
      <w:spacing w:before="240" w:after="60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4D5BE6"/>
    <w:pPr>
      <w:keepNext/>
      <w:numPr>
        <w:ilvl w:val="2"/>
        <w:numId w:val="5"/>
      </w:numPr>
      <w:tabs>
        <w:tab w:val="num" w:pos="-284"/>
      </w:tabs>
      <w:spacing w:before="240" w:after="60"/>
      <w:ind w:firstLine="851"/>
      <w:jc w:val="both"/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rsid w:val="004D5BE6"/>
    <w:pPr>
      <w:keepNext/>
      <w:numPr>
        <w:ilvl w:val="3"/>
        <w:numId w:val="26"/>
      </w:numPr>
      <w:spacing w:before="240" w:after="60"/>
      <w:outlineLvl w:val="3"/>
    </w:pPr>
    <w:rPr>
      <w:sz w:val="28"/>
    </w:rPr>
  </w:style>
  <w:style w:type="paragraph" w:styleId="5">
    <w:name w:val="heading 5"/>
    <w:basedOn w:val="a"/>
    <w:next w:val="a"/>
    <w:link w:val="50"/>
    <w:qFormat/>
    <w:rsid w:val="004D5BE6"/>
    <w:pPr>
      <w:numPr>
        <w:ilvl w:val="4"/>
        <w:numId w:val="2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4D5BE6"/>
    <w:pPr>
      <w:numPr>
        <w:ilvl w:val="5"/>
        <w:numId w:val="2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4D5BE6"/>
    <w:pPr>
      <w:numPr>
        <w:ilvl w:val="6"/>
        <w:numId w:val="26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link w:val="80"/>
    <w:qFormat/>
    <w:rsid w:val="004D5BE6"/>
    <w:pPr>
      <w:numPr>
        <w:ilvl w:val="7"/>
        <w:numId w:val="26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0"/>
    <w:qFormat/>
    <w:rsid w:val="004D5BE6"/>
    <w:pPr>
      <w:numPr>
        <w:ilvl w:val="8"/>
        <w:numId w:val="26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rsid w:val="004D5BE6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4D5BE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4D5BE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4D5BE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4D5BE6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4D5BE6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4D5BE6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4D5BE6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4D5BE6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customStyle="1" w:styleId="Normal">
    <w:name w:val="Normal"/>
    <w:rsid w:val="004D5BE6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3">
    <w:name w:val="Термин"/>
    <w:basedOn w:val="Normal"/>
    <w:next w:val="a4"/>
    <w:rsid w:val="004D5BE6"/>
    <w:pPr>
      <w:spacing w:before="0" w:after="0"/>
    </w:pPr>
  </w:style>
  <w:style w:type="paragraph" w:customStyle="1" w:styleId="a4">
    <w:name w:val="Список определений"/>
    <w:basedOn w:val="Normal"/>
    <w:next w:val="a3"/>
    <w:rsid w:val="004D5BE6"/>
    <w:pPr>
      <w:spacing w:before="0" w:after="0"/>
      <w:ind w:left="360"/>
    </w:pPr>
  </w:style>
  <w:style w:type="character" w:customStyle="1" w:styleId="a5">
    <w:name w:val="Определение"/>
    <w:rsid w:val="004D5BE6"/>
    <w:rPr>
      <w:i/>
    </w:rPr>
  </w:style>
  <w:style w:type="paragraph" w:customStyle="1" w:styleId="H1">
    <w:name w:val="H1"/>
    <w:basedOn w:val="Normal"/>
    <w:next w:val="Normal"/>
    <w:rsid w:val="004D5BE6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rsid w:val="004D5BE6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rsid w:val="004D5BE6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rsid w:val="004D5BE6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rsid w:val="004D5BE6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rsid w:val="004D5BE6"/>
    <w:pPr>
      <w:keepNext/>
      <w:outlineLvl w:val="6"/>
    </w:pPr>
    <w:rPr>
      <w:b/>
      <w:sz w:val="16"/>
    </w:rPr>
  </w:style>
  <w:style w:type="paragraph" w:customStyle="1" w:styleId="a6">
    <w:name w:val="Адреса"/>
    <w:basedOn w:val="Normal"/>
    <w:next w:val="Normal"/>
    <w:rsid w:val="004D5BE6"/>
    <w:pPr>
      <w:spacing w:before="0" w:after="0"/>
    </w:pPr>
    <w:rPr>
      <w:i/>
    </w:rPr>
  </w:style>
  <w:style w:type="paragraph" w:customStyle="1" w:styleId="a7">
    <w:name w:val="Цитаты"/>
    <w:basedOn w:val="Normal"/>
    <w:rsid w:val="004D5BE6"/>
    <w:pPr>
      <w:ind w:left="360" w:right="360"/>
    </w:pPr>
  </w:style>
  <w:style w:type="character" w:customStyle="1" w:styleId="a8">
    <w:name w:val="Узел"/>
    <w:rsid w:val="004D5BE6"/>
    <w:rPr>
      <w:i/>
    </w:rPr>
  </w:style>
  <w:style w:type="character" w:customStyle="1" w:styleId="a9">
    <w:name w:val="Код"/>
    <w:rsid w:val="004D5BE6"/>
    <w:rPr>
      <w:rFonts w:ascii="Courier New" w:hAnsi="Courier New"/>
      <w:sz w:val="20"/>
    </w:rPr>
  </w:style>
  <w:style w:type="character" w:customStyle="1" w:styleId="aa">
    <w:name w:val="Клавиатура"/>
    <w:rsid w:val="004D5BE6"/>
    <w:rPr>
      <w:rFonts w:ascii="Courier New" w:hAnsi="Courier New"/>
      <w:b/>
      <w:sz w:val="20"/>
    </w:rPr>
  </w:style>
  <w:style w:type="paragraph" w:customStyle="1" w:styleId="ab">
    <w:name w:val="Готовый"/>
    <w:basedOn w:val="Normal"/>
    <w:rsid w:val="004D5BE6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z-BottomofForm">
    <w:name w:val="z-Bottom of Form"/>
    <w:next w:val="Normal"/>
    <w:hidden/>
    <w:rsid w:val="004D5BE6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customStyle="1" w:styleId="z-TopofForm">
    <w:name w:val="z-Top of Form"/>
    <w:next w:val="Normal"/>
    <w:hidden/>
    <w:rsid w:val="004D5BE6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c">
    <w:name w:val="Образец"/>
    <w:rsid w:val="004D5BE6"/>
    <w:rPr>
      <w:rFonts w:ascii="Courier New" w:hAnsi="Courier New"/>
    </w:rPr>
  </w:style>
  <w:style w:type="character" w:customStyle="1" w:styleId="ad">
    <w:name w:val="Печатная машинка"/>
    <w:rsid w:val="004D5BE6"/>
    <w:rPr>
      <w:rFonts w:ascii="Courier New" w:hAnsi="Courier New"/>
      <w:sz w:val="20"/>
    </w:rPr>
  </w:style>
  <w:style w:type="character" w:customStyle="1" w:styleId="ae">
    <w:name w:val="Переменная"/>
    <w:rsid w:val="004D5BE6"/>
    <w:rPr>
      <w:i/>
    </w:rPr>
  </w:style>
  <w:style w:type="character" w:customStyle="1" w:styleId="HTML">
    <w:name w:val="Разметка HTML"/>
    <w:rsid w:val="004D5BE6"/>
    <w:rPr>
      <w:vanish/>
      <w:color w:val="FF0000"/>
    </w:rPr>
  </w:style>
  <w:style w:type="character" w:customStyle="1" w:styleId="af">
    <w:name w:val="Примечание"/>
    <w:rsid w:val="004D5BE6"/>
    <w:rPr>
      <w:vanish/>
    </w:rPr>
  </w:style>
  <w:style w:type="paragraph" w:customStyle="1" w:styleId="FR1">
    <w:name w:val="FR1"/>
    <w:rsid w:val="004D5BE6"/>
    <w:pPr>
      <w:widowControl w:val="0"/>
      <w:spacing w:before="40" w:after="0" w:line="240" w:lineRule="auto"/>
      <w:jc w:val="center"/>
    </w:pPr>
    <w:rPr>
      <w:rFonts w:ascii="Arial" w:eastAsia="Times New Roman" w:hAnsi="Arial" w:cs="Times New Roman"/>
      <w:snapToGrid w:val="0"/>
      <w:sz w:val="16"/>
      <w:szCs w:val="20"/>
      <w:lang w:eastAsia="ru-RU"/>
    </w:rPr>
  </w:style>
  <w:style w:type="paragraph" w:customStyle="1" w:styleId="FR2">
    <w:name w:val="FR2"/>
    <w:rsid w:val="004D5BE6"/>
    <w:pPr>
      <w:widowControl w:val="0"/>
      <w:spacing w:before="80" w:after="0" w:line="240" w:lineRule="auto"/>
      <w:ind w:left="40"/>
      <w:jc w:val="center"/>
    </w:pPr>
    <w:rPr>
      <w:rFonts w:ascii="Arial" w:eastAsia="Times New Roman" w:hAnsi="Arial" w:cs="Times New Roman"/>
      <w:snapToGrid w:val="0"/>
      <w:sz w:val="12"/>
      <w:szCs w:val="20"/>
      <w:lang w:eastAsia="ru-RU"/>
    </w:rPr>
  </w:style>
  <w:style w:type="paragraph" w:styleId="af0">
    <w:name w:val="Body Text"/>
    <w:basedOn w:val="a"/>
    <w:link w:val="af1"/>
    <w:rsid w:val="004D5BE6"/>
    <w:rPr>
      <w:sz w:val="28"/>
    </w:rPr>
  </w:style>
  <w:style w:type="character" w:customStyle="1" w:styleId="af1">
    <w:name w:val="Основной текст Знак"/>
    <w:basedOn w:val="a0"/>
    <w:link w:val="af0"/>
    <w:rsid w:val="004D5BE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2">
    <w:name w:val="Title"/>
    <w:basedOn w:val="a"/>
    <w:link w:val="af3"/>
    <w:qFormat/>
    <w:rsid w:val="004D5BE6"/>
    <w:pPr>
      <w:jc w:val="center"/>
    </w:pPr>
    <w:rPr>
      <w:b/>
      <w:bCs/>
      <w:color w:val="000000"/>
      <w:sz w:val="28"/>
    </w:rPr>
  </w:style>
  <w:style w:type="character" w:customStyle="1" w:styleId="af3">
    <w:name w:val="Название Знак"/>
    <w:basedOn w:val="a0"/>
    <w:link w:val="af2"/>
    <w:rsid w:val="004D5BE6"/>
    <w:rPr>
      <w:rFonts w:ascii="Times New Roman" w:eastAsia="Times New Roman" w:hAnsi="Times New Roman" w:cs="Times New Roman"/>
      <w:b/>
      <w:bCs/>
      <w:color w:val="000000"/>
      <w:sz w:val="28"/>
      <w:szCs w:val="20"/>
      <w:lang w:eastAsia="ru-RU"/>
    </w:rPr>
  </w:style>
  <w:style w:type="paragraph" w:styleId="af4">
    <w:name w:val="Body Text Indent"/>
    <w:basedOn w:val="a"/>
    <w:link w:val="af5"/>
    <w:rsid w:val="004D5BE6"/>
    <w:pPr>
      <w:ind w:left="567"/>
    </w:pPr>
    <w:rPr>
      <w:color w:val="000000"/>
      <w:sz w:val="28"/>
    </w:rPr>
  </w:style>
  <w:style w:type="character" w:customStyle="1" w:styleId="af5">
    <w:name w:val="Основной текст с отступом Знак"/>
    <w:basedOn w:val="a0"/>
    <w:link w:val="af4"/>
    <w:rsid w:val="004D5BE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f6">
    <w:name w:val="footer"/>
    <w:basedOn w:val="a"/>
    <w:link w:val="af7"/>
    <w:rsid w:val="004D5BE6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rsid w:val="004D5BE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page number"/>
    <w:basedOn w:val="a0"/>
    <w:rsid w:val="004D5BE6"/>
  </w:style>
  <w:style w:type="paragraph" w:styleId="11">
    <w:name w:val="toc 1"/>
    <w:basedOn w:val="a"/>
    <w:next w:val="a"/>
    <w:autoRedefine/>
    <w:semiHidden/>
    <w:rsid w:val="004D5BE6"/>
  </w:style>
  <w:style w:type="paragraph" w:styleId="21">
    <w:name w:val="toc 2"/>
    <w:basedOn w:val="a"/>
    <w:next w:val="a"/>
    <w:autoRedefine/>
    <w:semiHidden/>
    <w:rsid w:val="004D5BE6"/>
    <w:pPr>
      <w:ind w:left="200"/>
    </w:pPr>
  </w:style>
  <w:style w:type="character" w:styleId="af9">
    <w:name w:val="Hyperlink"/>
    <w:rsid w:val="004D5BE6"/>
    <w:rPr>
      <w:color w:val="0000FF"/>
      <w:u w:val="single"/>
    </w:rPr>
  </w:style>
  <w:style w:type="paragraph" w:styleId="afa">
    <w:name w:val="header"/>
    <w:basedOn w:val="a"/>
    <w:link w:val="afb"/>
    <w:rsid w:val="004D5BE6"/>
    <w:pPr>
      <w:tabs>
        <w:tab w:val="center" w:pos="4677"/>
        <w:tab w:val="right" w:pos="9355"/>
      </w:tabs>
    </w:pPr>
  </w:style>
  <w:style w:type="character" w:customStyle="1" w:styleId="afb">
    <w:name w:val="Верхний колонтитул Знак"/>
    <w:basedOn w:val="a0"/>
    <w:link w:val="afa"/>
    <w:rsid w:val="004D5BE6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c">
    <w:name w:val="Table Grid"/>
    <w:basedOn w:val="a1"/>
    <w:rsid w:val="004D5B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Body Text 2"/>
    <w:basedOn w:val="a"/>
    <w:link w:val="23"/>
    <w:rsid w:val="004D5BE6"/>
    <w:pPr>
      <w:jc w:val="both"/>
    </w:pPr>
    <w:rPr>
      <w:sz w:val="24"/>
    </w:rPr>
  </w:style>
  <w:style w:type="character" w:customStyle="1" w:styleId="23">
    <w:name w:val="Основной текст 2 Знак"/>
    <w:basedOn w:val="a0"/>
    <w:link w:val="22"/>
    <w:rsid w:val="004D5BE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3"/>
    <w:basedOn w:val="a"/>
    <w:link w:val="32"/>
    <w:rsid w:val="004D5BE6"/>
    <w:pPr>
      <w:ind w:right="4"/>
      <w:jc w:val="both"/>
    </w:pPr>
    <w:rPr>
      <w:sz w:val="24"/>
    </w:rPr>
  </w:style>
  <w:style w:type="character" w:customStyle="1" w:styleId="32">
    <w:name w:val="Основной текст 3 Знак"/>
    <w:basedOn w:val="a0"/>
    <w:link w:val="31"/>
    <w:rsid w:val="004D5BE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List Bullet 2"/>
    <w:basedOn w:val="a"/>
    <w:autoRedefine/>
    <w:rsid w:val="004D5BE6"/>
    <w:pPr>
      <w:numPr>
        <w:numId w:val="2"/>
      </w:numPr>
      <w:spacing w:before="40" w:after="60"/>
      <w:jc w:val="both"/>
    </w:pPr>
    <w:rPr>
      <w:rFonts w:ascii="Arial" w:hAnsi="Arial"/>
      <w:sz w:val="24"/>
    </w:rPr>
  </w:style>
  <w:style w:type="paragraph" w:customStyle="1" w:styleId="afd">
    <w:name w:val="вадик"/>
    <w:basedOn w:val="1"/>
    <w:rsid w:val="004D5BE6"/>
    <w:pPr>
      <w:framePr w:hSpace="181" w:vSpace="181" w:wrap="around" w:vAnchor="text" w:hAnchor="text" w:y="1"/>
      <w:numPr>
        <w:numId w:val="4"/>
      </w:numPr>
      <w:suppressAutoHyphens/>
      <w:jc w:val="center"/>
    </w:pPr>
    <w:rPr>
      <w:shadow/>
    </w:rPr>
  </w:style>
  <w:style w:type="paragraph" w:styleId="afe">
    <w:name w:val="Plain Text"/>
    <w:basedOn w:val="a"/>
    <w:link w:val="aff"/>
    <w:rsid w:val="004D5BE6"/>
    <w:rPr>
      <w:rFonts w:ascii="Courier New" w:hAnsi="Courier New"/>
    </w:rPr>
  </w:style>
  <w:style w:type="character" w:customStyle="1" w:styleId="aff">
    <w:name w:val="Текст Знак"/>
    <w:basedOn w:val="a0"/>
    <w:link w:val="afe"/>
    <w:rsid w:val="004D5BE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f0">
    <w:name w:val="Block Text"/>
    <w:basedOn w:val="a"/>
    <w:rsid w:val="004D5BE6"/>
    <w:pPr>
      <w:ind w:left="440" w:right="528" w:hanging="440"/>
    </w:pPr>
    <w:rPr>
      <w:snapToGrid w:val="0"/>
      <w:color w:val="000000"/>
      <w:sz w:val="28"/>
    </w:rPr>
  </w:style>
  <w:style w:type="character" w:styleId="aff1">
    <w:name w:val="FollowedHyperlink"/>
    <w:rsid w:val="004D5BE6"/>
    <w:rPr>
      <w:color w:val="800080"/>
      <w:u w:val="single"/>
    </w:rPr>
  </w:style>
  <w:style w:type="paragraph" w:styleId="25">
    <w:name w:val="Body Text Indent 2"/>
    <w:basedOn w:val="a"/>
    <w:link w:val="26"/>
    <w:rsid w:val="004D5BE6"/>
    <w:pPr>
      <w:ind w:firstLine="709"/>
      <w:jc w:val="both"/>
    </w:pPr>
    <w:rPr>
      <w:sz w:val="28"/>
    </w:rPr>
  </w:style>
  <w:style w:type="character" w:customStyle="1" w:styleId="26">
    <w:name w:val="Основной текст с отступом 2 Знак"/>
    <w:basedOn w:val="a0"/>
    <w:link w:val="25"/>
    <w:rsid w:val="004D5BE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f2">
    <w:name w:val="Normal (Web)"/>
    <w:basedOn w:val="a"/>
    <w:rsid w:val="004D5BE6"/>
    <w:pPr>
      <w:spacing w:before="100" w:beforeAutospacing="1" w:after="100" w:afterAutospacing="1"/>
    </w:pPr>
    <w:rPr>
      <w:sz w:val="24"/>
      <w:szCs w:val="24"/>
    </w:rPr>
  </w:style>
  <w:style w:type="paragraph" w:customStyle="1" w:styleId="14pt">
    <w:name w:val="Обычный + 14 pt"/>
    <w:aliases w:val="по ширине,Перед:  6 пт"/>
    <w:basedOn w:val="a"/>
    <w:rsid w:val="004D5BE6"/>
    <w:pPr>
      <w:jc w:val="both"/>
    </w:pPr>
    <w:rPr>
      <w:sz w:val="28"/>
      <w:szCs w:val="28"/>
    </w:rPr>
  </w:style>
  <w:style w:type="paragraph" w:customStyle="1" w:styleId="aff3">
    <w:name w:val="Таблица"/>
    <w:next w:val="a"/>
    <w:rsid w:val="004D5BE6"/>
    <w:pPr>
      <w:keepLines/>
      <w:spacing w:after="0" w:line="280" w:lineRule="exact"/>
    </w:pPr>
    <w:rPr>
      <w:rFonts w:ascii="Arial" w:eastAsia="Courier" w:hAnsi="Arial" w:cs="Times New Roman"/>
      <w:snapToGrid w:val="0"/>
      <w:sz w:val="24"/>
      <w:szCs w:val="20"/>
      <w:lang w:eastAsia="ru-RU"/>
    </w:rPr>
  </w:style>
  <w:style w:type="character" w:customStyle="1" w:styleId="KeyWord">
    <w:name w:val="KeyWord"/>
    <w:rsid w:val="004D5BE6"/>
    <w:rPr>
      <w:rFonts w:ascii="Courier New" w:hAnsi="Courier New"/>
      <w:noProof/>
      <w:spacing w:val="-20"/>
    </w:rPr>
  </w:style>
  <w:style w:type="paragraph" w:customStyle="1" w:styleId="CodeLine">
    <w:name w:val="Code Line"/>
    <w:basedOn w:val="a"/>
    <w:next w:val="a"/>
    <w:rsid w:val="004D5BE6"/>
    <w:pPr>
      <w:keepLines/>
      <w:widowControl w:val="0"/>
      <w:pBdr>
        <w:left w:val="single" w:sz="6" w:space="4" w:color="auto"/>
      </w:pBdr>
      <w:overflowPunct w:val="0"/>
      <w:autoSpaceDE w:val="0"/>
      <w:autoSpaceDN w:val="0"/>
      <w:adjustRightInd w:val="0"/>
      <w:spacing w:before="240" w:after="240"/>
      <w:ind w:left="1418" w:hanging="1134"/>
      <w:textAlignment w:val="baseline"/>
    </w:pPr>
    <w:rPr>
      <w:rFonts w:ascii="Courier New" w:hAnsi="Courier New"/>
      <w:spacing w:val="-10"/>
    </w:rPr>
  </w:style>
  <w:style w:type="paragraph" w:customStyle="1" w:styleId="Code1stLine">
    <w:name w:val="Code 1st Line"/>
    <w:basedOn w:val="Code"/>
    <w:next w:val="Code"/>
    <w:rsid w:val="004D5BE6"/>
    <w:pPr>
      <w:framePr w:wrap="notBeside"/>
      <w:spacing w:before="240"/>
    </w:pPr>
    <w:rPr>
      <w:lang w:val="en-US"/>
    </w:rPr>
  </w:style>
  <w:style w:type="paragraph" w:customStyle="1" w:styleId="Code">
    <w:name w:val="Code"/>
    <w:rsid w:val="004D5BE6"/>
    <w:pPr>
      <w:keepLines/>
      <w:framePr w:hSpace="181" w:vSpace="181" w:wrap="notBeside" w:vAnchor="text" w:hAnchor="text" w:y="1"/>
      <w:widowControl w:val="0"/>
      <w:pBdr>
        <w:left w:val="single" w:sz="6" w:space="4" w:color="auto"/>
      </w:pBdr>
      <w:overflowPunct w:val="0"/>
      <w:autoSpaceDE w:val="0"/>
      <w:autoSpaceDN w:val="0"/>
      <w:adjustRightInd w:val="0"/>
      <w:spacing w:after="0" w:line="240" w:lineRule="auto"/>
      <w:ind w:left="1418" w:hanging="1134"/>
      <w:textAlignment w:val="baseline"/>
    </w:pPr>
    <w:rPr>
      <w:rFonts w:ascii="Courier New" w:eastAsia="Times New Roman" w:hAnsi="Courier New" w:cs="Times New Roman"/>
      <w:spacing w:val="-10"/>
      <w:sz w:val="20"/>
      <w:szCs w:val="20"/>
      <w:lang w:val="en-AU" w:eastAsia="ru-RU"/>
    </w:rPr>
  </w:style>
  <w:style w:type="paragraph" w:customStyle="1" w:styleId="CodeLastLine">
    <w:name w:val="Code Last Line"/>
    <w:basedOn w:val="Code"/>
    <w:next w:val="a"/>
    <w:rsid w:val="004D5BE6"/>
    <w:pPr>
      <w:framePr w:hSpace="0" w:vSpace="0" w:wrap="auto" w:vAnchor="margin" w:yAlign="inline"/>
      <w:spacing w:after="240"/>
    </w:pPr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lock Text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5B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D5BE6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4D5BE6"/>
    <w:pPr>
      <w:keepNext/>
      <w:numPr>
        <w:ilvl w:val="1"/>
        <w:numId w:val="5"/>
      </w:numPr>
      <w:spacing w:before="240" w:after="60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4D5BE6"/>
    <w:pPr>
      <w:keepNext/>
      <w:numPr>
        <w:ilvl w:val="2"/>
        <w:numId w:val="5"/>
      </w:numPr>
      <w:tabs>
        <w:tab w:val="num" w:pos="-284"/>
      </w:tabs>
      <w:spacing w:before="240" w:after="60"/>
      <w:ind w:firstLine="851"/>
      <w:jc w:val="both"/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rsid w:val="004D5BE6"/>
    <w:pPr>
      <w:keepNext/>
      <w:numPr>
        <w:ilvl w:val="3"/>
        <w:numId w:val="26"/>
      </w:numPr>
      <w:spacing w:before="240" w:after="60"/>
      <w:outlineLvl w:val="3"/>
    </w:pPr>
    <w:rPr>
      <w:sz w:val="28"/>
    </w:rPr>
  </w:style>
  <w:style w:type="paragraph" w:styleId="5">
    <w:name w:val="heading 5"/>
    <w:basedOn w:val="a"/>
    <w:next w:val="a"/>
    <w:link w:val="50"/>
    <w:qFormat/>
    <w:rsid w:val="004D5BE6"/>
    <w:pPr>
      <w:numPr>
        <w:ilvl w:val="4"/>
        <w:numId w:val="2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4D5BE6"/>
    <w:pPr>
      <w:numPr>
        <w:ilvl w:val="5"/>
        <w:numId w:val="2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4D5BE6"/>
    <w:pPr>
      <w:numPr>
        <w:ilvl w:val="6"/>
        <w:numId w:val="26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link w:val="80"/>
    <w:qFormat/>
    <w:rsid w:val="004D5BE6"/>
    <w:pPr>
      <w:numPr>
        <w:ilvl w:val="7"/>
        <w:numId w:val="26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0"/>
    <w:qFormat/>
    <w:rsid w:val="004D5BE6"/>
    <w:pPr>
      <w:numPr>
        <w:ilvl w:val="8"/>
        <w:numId w:val="26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rsid w:val="004D5BE6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4D5BE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4D5BE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4D5BE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4D5BE6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4D5BE6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4D5BE6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4D5BE6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4D5BE6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customStyle="1" w:styleId="Normal">
    <w:name w:val="Normal"/>
    <w:rsid w:val="004D5BE6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3">
    <w:name w:val="Термин"/>
    <w:basedOn w:val="Normal"/>
    <w:next w:val="a4"/>
    <w:rsid w:val="004D5BE6"/>
    <w:pPr>
      <w:spacing w:before="0" w:after="0"/>
    </w:pPr>
  </w:style>
  <w:style w:type="paragraph" w:customStyle="1" w:styleId="a4">
    <w:name w:val="Список определений"/>
    <w:basedOn w:val="Normal"/>
    <w:next w:val="a3"/>
    <w:rsid w:val="004D5BE6"/>
    <w:pPr>
      <w:spacing w:before="0" w:after="0"/>
      <w:ind w:left="360"/>
    </w:pPr>
  </w:style>
  <w:style w:type="character" w:customStyle="1" w:styleId="a5">
    <w:name w:val="Определение"/>
    <w:rsid w:val="004D5BE6"/>
    <w:rPr>
      <w:i/>
    </w:rPr>
  </w:style>
  <w:style w:type="paragraph" w:customStyle="1" w:styleId="H1">
    <w:name w:val="H1"/>
    <w:basedOn w:val="Normal"/>
    <w:next w:val="Normal"/>
    <w:rsid w:val="004D5BE6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rsid w:val="004D5BE6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rsid w:val="004D5BE6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rsid w:val="004D5BE6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rsid w:val="004D5BE6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rsid w:val="004D5BE6"/>
    <w:pPr>
      <w:keepNext/>
      <w:outlineLvl w:val="6"/>
    </w:pPr>
    <w:rPr>
      <w:b/>
      <w:sz w:val="16"/>
    </w:rPr>
  </w:style>
  <w:style w:type="paragraph" w:customStyle="1" w:styleId="a6">
    <w:name w:val="Адреса"/>
    <w:basedOn w:val="Normal"/>
    <w:next w:val="Normal"/>
    <w:rsid w:val="004D5BE6"/>
    <w:pPr>
      <w:spacing w:before="0" w:after="0"/>
    </w:pPr>
    <w:rPr>
      <w:i/>
    </w:rPr>
  </w:style>
  <w:style w:type="paragraph" w:customStyle="1" w:styleId="a7">
    <w:name w:val="Цитаты"/>
    <w:basedOn w:val="Normal"/>
    <w:rsid w:val="004D5BE6"/>
    <w:pPr>
      <w:ind w:left="360" w:right="360"/>
    </w:pPr>
  </w:style>
  <w:style w:type="character" w:customStyle="1" w:styleId="a8">
    <w:name w:val="Узел"/>
    <w:rsid w:val="004D5BE6"/>
    <w:rPr>
      <w:i/>
    </w:rPr>
  </w:style>
  <w:style w:type="character" w:customStyle="1" w:styleId="a9">
    <w:name w:val="Код"/>
    <w:rsid w:val="004D5BE6"/>
    <w:rPr>
      <w:rFonts w:ascii="Courier New" w:hAnsi="Courier New"/>
      <w:sz w:val="20"/>
    </w:rPr>
  </w:style>
  <w:style w:type="character" w:customStyle="1" w:styleId="aa">
    <w:name w:val="Клавиатура"/>
    <w:rsid w:val="004D5BE6"/>
    <w:rPr>
      <w:rFonts w:ascii="Courier New" w:hAnsi="Courier New"/>
      <w:b/>
      <w:sz w:val="20"/>
    </w:rPr>
  </w:style>
  <w:style w:type="paragraph" w:customStyle="1" w:styleId="ab">
    <w:name w:val="Готовый"/>
    <w:basedOn w:val="Normal"/>
    <w:rsid w:val="004D5BE6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z-BottomofForm">
    <w:name w:val="z-Bottom of Form"/>
    <w:next w:val="Normal"/>
    <w:hidden/>
    <w:rsid w:val="004D5BE6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customStyle="1" w:styleId="z-TopofForm">
    <w:name w:val="z-Top of Form"/>
    <w:next w:val="Normal"/>
    <w:hidden/>
    <w:rsid w:val="004D5BE6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c">
    <w:name w:val="Образец"/>
    <w:rsid w:val="004D5BE6"/>
    <w:rPr>
      <w:rFonts w:ascii="Courier New" w:hAnsi="Courier New"/>
    </w:rPr>
  </w:style>
  <w:style w:type="character" w:customStyle="1" w:styleId="ad">
    <w:name w:val="Печатная машинка"/>
    <w:rsid w:val="004D5BE6"/>
    <w:rPr>
      <w:rFonts w:ascii="Courier New" w:hAnsi="Courier New"/>
      <w:sz w:val="20"/>
    </w:rPr>
  </w:style>
  <w:style w:type="character" w:customStyle="1" w:styleId="ae">
    <w:name w:val="Переменная"/>
    <w:rsid w:val="004D5BE6"/>
    <w:rPr>
      <w:i/>
    </w:rPr>
  </w:style>
  <w:style w:type="character" w:customStyle="1" w:styleId="HTML">
    <w:name w:val="Разметка HTML"/>
    <w:rsid w:val="004D5BE6"/>
    <w:rPr>
      <w:vanish/>
      <w:color w:val="FF0000"/>
    </w:rPr>
  </w:style>
  <w:style w:type="character" w:customStyle="1" w:styleId="af">
    <w:name w:val="Примечание"/>
    <w:rsid w:val="004D5BE6"/>
    <w:rPr>
      <w:vanish/>
    </w:rPr>
  </w:style>
  <w:style w:type="paragraph" w:customStyle="1" w:styleId="FR1">
    <w:name w:val="FR1"/>
    <w:rsid w:val="004D5BE6"/>
    <w:pPr>
      <w:widowControl w:val="0"/>
      <w:spacing w:before="40" w:after="0" w:line="240" w:lineRule="auto"/>
      <w:jc w:val="center"/>
    </w:pPr>
    <w:rPr>
      <w:rFonts w:ascii="Arial" w:eastAsia="Times New Roman" w:hAnsi="Arial" w:cs="Times New Roman"/>
      <w:snapToGrid w:val="0"/>
      <w:sz w:val="16"/>
      <w:szCs w:val="20"/>
      <w:lang w:eastAsia="ru-RU"/>
    </w:rPr>
  </w:style>
  <w:style w:type="paragraph" w:customStyle="1" w:styleId="FR2">
    <w:name w:val="FR2"/>
    <w:rsid w:val="004D5BE6"/>
    <w:pPr>
      <w:widowControl w:val="0"/>
      <w:spacing w:before="80" w:after="0" w:line="240" w:lineRule="auto"/>
      <w:ind w:left="40"/>
      <w:jc w:val="center"/>
    </w:pPr>
    <w:rPr>
      <w:rFonts w:ascii="Arial" w:eastAsia="Times New Roman" w:hAnsi="Arial" w:cs="Times New Roman"/>
      <w:snapToGrid w:val="0"/>
      <w:sz w:val="12"/>
      <w:szCs w:val="20"/>
      <w:lang w:eastAsia="ru-RU"/>
    </w:rPr>
  </w:style>
  <w:style w:type="paragraph" w:styleId="af0">
    <w:name w:val="Body Text"/>
    <w:basedOn w:val="a"/>
    <w:link w:val="af1"/>
    <w:rsid w:val="004D5BE6"/>
    <w:rPr>
      <w:sz w:val="28"/>
    </w:rPr>
  </w:style>
  <w:style w:type="character" w:customStyle="1" w:styleId="af1">
    <w:name w:val="Основной текст Знак"/>
    <w:basedOn w:val="a0"/>
    <w:link w:val="af0"/>
    <w:rsid w:val="004D5BE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2">
    <w:name w:val="Title"/>
    <w:basedOn w:val="a"/>
    <w:link w:val="af3"/>
    <w:qFormat/>
    <w:rsid w:val="004D5BE6"/>
    <w:pPr>
      <w:jc w:val="center"/>
    </w:pPr>
    <w:rPr>
      <w:b/>
      <w:bCs/>
      <w:color w:val="000000"/>
      <w:sz w:val="28"/>
    </w:rPr>
  </w:style>
  <w:style w:type="character" w:customStyle="1" w:styleId="af3">
    <w:name w:val="Название Знак"/>
    <w:basedOn w:val="a0"/>
    <w:link w:val="af2"/>
    <w:rsid w:val="004D5BE6"/>
    <w:rPr>
      <w:rFonts w:ascii="Times New Roman" w:eastAsia="Times New Roman" w:hAnsi="Times New Roman" w:cs="Times New Roman"/>
      <w:b/>
      <w:bCs/>
      <w:color w:val="000000"/>
      <w:sz w:val="28"/>
      <w:szCs w:val="20"/>
      <w:lang w:eastAsia="ru-RU"/>
    </w:rPr>
  </w:style>
  <w:style w:type="paragraph" w:styleId="af4">
    <w:name w:val="Body Text Indent"/>
    <w:basedOn w:val="a"/>
    <w:link w:val="af5"/>
    <w:rsid w:val="004D5BE6"/>
    <w:pPr>
      <w:ind w:left="567"/>
    </w:pPr>
    <w:rPr>
      <w:color w:val="000000"/>
      <w:sz w:val="28"/>
    </w:rPr>
  </w:style>
  <w:style w:type="character" w:customStyle="1" w:styleId="af5">
    <w:name w:val="Основной текст с отступом Знак"/>
    <w:basedOn w:val="a0"/>
    <w:link w:val="af4"/>
    <w:rsid w:val="004D5BE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f6">
    <w:name w:val="footer"/>
    <w:basedOn w:val="a"/>
    <w:link w:val="af7"/>
    <w:rsid w:val="004D5BE6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rsid w:val="004D5BE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page number"/>
    <w:basedOn w:val="a0"/>
    <w:rsid w:val="004D5BE6"/>
  </w:style>
  <w:style w:type="paragraph" w:styleId="11">
    <w:name w:val="toc 1"/>
    <w:basedOn w:val="a"/>
    <w:next w:val="a"/>
    <w:autoRedefine/>
    <w:semiHidden/>
    <w:rsid w:val="004D5BE6"/>
  </w:style>
  <w:style w:type="paragraph" w:styleId="21">
    <w:name w:val="toc 2"/>
    <w:basedOn w:val="a"/>
    <w:next w:val="a"/>
    <w:autoRedefine/>
    <w:semiHidden/>
    <w:rsid w:val="004D5BE6"/>
    <w:pPr>
      <w:ind w:left="200"/>
    </w:pPr>
  </w:style>
  <w:style w:type="character" w:styleId="af9">
    <w:name w:val="Hyperlink"/>
    <w:rsid w:val="004D5BE6"/>
    <w:rPr>
      <w:color w:val="0000FF"/>
      <w:u w:val="single"/>
    </w:rPr>
  </w:style>
  <w:style w:type="paragraph" w:styleId="afa">
    <w:name w:val="header"/>
    <w:basedOn w:val="a"/>
    <w:link w:val="afb"/>
    <w:rsid w:val="004D5BE6"/>
    <w:pPr>
      <w:tabs>
        <w:tab w:val="center" w:pos="4677"/>
        <w:tab w:val="right" w:pos="9355"/>
      </w:tabs>
    </w:pPr>
  </w:style>
  <w:style w:type="character" w:customStyle="1" w:styleId="afb">
    <w:name w:val="Верхний колонтитул Знак"/>
    <w:basedOn w:val="a0"/>
    <w:link w:val="afa"/>
    <w:rsid w:val="004D5BE6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c">
    <w:name w:val="Table Grid"/>
    <w:basedOn w:val="a1"/>
    <w:rsid w:val="004D5B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Body Text 2"/>
    <w:basedOn w:val="a"/>
    <w:link w:val="23"/>
    <w:rsid w:val="004D5BE6"/>
    <w:pPr>
      <w:jc w:val="both"/>
    </w:pPr>
    <w:rPr>
      <w:sz w:val="24"/>
    </w:rPr>
  </w:style>
  <w:style w:type="character" w:customStyle="1" w:styleId="23">
    <w:name w:val="Основной текст 2 Знак"/>
    <w:basedOn w:val="a0"/>
    <w:link w:val="22"/>
    <w:rsid w:val="004D5BE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3"/>
    <w:basedOn w:val="a"/>
    <w:link w:val="32"/>
    <w:rsid w:val="004D5BE6"/>
    <w:pPr>
      <w:ind w:right="4"/>
      <w:jc w:val="both"/>
    </w:pPr>
    <w:rPr>
      <w:sz w:val="24"/>
    </w:rPr>
  </w:style>
  <w:style w:type="character" w:customStyle="1" w:styleId="32">
    <w:name w:val="Основной текст 3 Знак"/>
    <w:basedOn w:val="a0"/>
    <w:link w:val="31"/>
    <w:rsid w:val="004D5BE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List Bullet 2"/>
    <w:basedOn w:val="a"/>
    <w:autoRedefine/>
    <w:rsid w:val="004D5BE6"/>
    <w:pPr>
      <w:numPr>
        <w:numId w:val="2"/>
      </w:numPr>
      <w:spacing w:before="40" w:after="60"/>
      <w:jc w:val="both"/>
    </w:pPr>
    <w:rPr>
      <w:rFonts w:ascii="Arial" w:hAnsi="Arial"/>
      <w:sz w:val="24"/>
    </w:rPr>
  </w:style>
  <w:style w:type="paragraph" w:customStyle="1" w:styleId="afd">
    <w:name w:val="вадик"/>
    <w:basedOn w:val="1"/>
    <w:rsid w:val="004D5BE6"/>
    <w:pPr>
      <w:framePr w:hSpace="181" w:vSpace="181" w:wrap="around" w:vAnchor="text" w:hAnchor="text" w:y="1"/>
      <w:numPr>
        <w:numId w:val="4"/>
      </w:numPr>
      <w:suppressAutoHyphens/>
      <w:jc w:val="center"/>
    </w:pPr>
    <w:rPr>
      <w:shadow/>
    </w:rPr>
  </w:style>
  <w:style w:type="paragraph" w:styleId="afe">
    <w:name w:val="Plain Text"/>
    <w:basedOn w:val="a"/>
    <w:link w:val="aff"/>
    <w:rsid w:val="004D5BE6"/>
    <w:rPr>
      <w:rFonts w:ascii="Courier New" w:hAnsi="Courier New"/>
    </w:rPr>
  </w:style>
  <w:style w:type="character" w:customStyle="1" w:styleId="aff">
    <w:name w:val="Текст Знак"/>
    <w:basedOn w:val="a0"/>
    <w:link w:val="afe"/>
    <w:rsid w:val="004D5BE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f0">
    <w:name w:val="Block Text"/>
    <w:basedOn w:val="a"/>
    <w:rsid w:val="004D5BE6"/>
    <w:pPr>
      <w:ind w:left="440" w:right="528" w:hanging="440"/>
    </w:pPr>
    <w:rPr>
      <w:snapToGrid w:val="0"/>
      <w:color w:val="000000"/>
      <w:sz w:val="28"/>
    </w:rPr>
  </w:style>
  <w:style w:type="character" w:styleId="aff1">
    <w:name w:val="FollowedHyperlink"/>
    <w:rsid w:val="004D5BE6"/>
    <w:rPr>
      <w:color w:val="800080"/>
      <w:u w:val="single"/>
    </w:rPr>
  </w:style>
  <w:style w:type="paragraph" w:styleId="25">
    <w:name w:val="Body Text Indent 2"/>
    <w:basedOn w:val="a"/>
    <w:link w:val="26"/>
    <w:rsid w:val="004D5BE6"/>
    <w:pPr>
      <w:ind w:firstLine="709"/>
      <w:jc w:val="both"/>
    </w:pPr>
    <w:rPr>
      <w:sz w:val="28"/>
    </w:rPr>
  </w:style>
  <w:style w:type="character" w:customStyle="1" w:styleId="26">
    <w:name w:val="Основной текст с отступом 2 Знак"/>
    <w:basedOn w:val="a0"/>
    <w:link w:val="25"/>
    <w:rsid w:val="004D5BE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f2">
    <w:name w:val="Normal (Web)"/>
    <w:basedOn w:val="a"/>
    <w:rsid w:val="004D5BE6"/>
    <w:pPr>
      <w:spacing w:before="100" w:beforeAutospacing="1" w:after="100" w:afterAutospacing="1"/>
    </w:pPr>
    <w:rPr>
      <w:sz w:val="24"/>
      <w:szCs w:val="24"/>
    </w:rPr>
  </w:style>
  <w:style w:type="paragraph" w:customStyle="1" w:styleId="14pt">
    <w:name w:val="Обычный + 14 pt"/>
    <w:aliases w:val="по ширине,Перед:  6 пт"/>
    <w:basedOn w:val="a"/>
    <w:rsid w:val="004D5BE6"/>
    <w:pPr>
      <w:jc w:val="both"/>
    </w:pPr>
    <w:rPr>
      <w:sz w:val="28"/>
      <w:szCs w:val="28"/>
    </w:rPr>
  </w:style>
  <w:style w:type="paragraph" w:customStyle="1" w:styleId="aff3">
    <w:name w:val="Таблица"/>
    <w:next w:val="a"/>
    <w:rsid w:val="004D5BE6"/>
    <w:pPr>
      <w:keepLines/>
      <w:spacing w:after="0" w:line="280" w:lineRule="exact"/>
    </w:pPr>
    <w:rPr>
      <w:rFonts w:ascii="Arial" w:eastAsia="Courier" w:hAnsi="Arial" w:cs="Times New Roman"/>
      <w:snapToGrid w:val="0"/>
      <w:sz w:val="24"/>
      <w:szCs w:val="20"/>
      <w:lang w:eastAsia="ru-RU"/>
    </w:rPr>
  </w:style>
  <w:style w:type="character" w:customStyle="1" w:styleId="KeyWord">
    <w:name w:val="KeyWord"/>
    <w:rsid w:val="004D5BE6"/>
    <w:rPr>
      <w:rFonts w:ascii="Courier New" w:hAnsi="Courier New"/>
      <w:noProof/>
      <w:spacing w:val="-20"/>
    </w:rPr>
  </w:style>
  <w:style w:type="paragraph" w:customStyle="1" w:styleId="CodeLine">
    <w:name w:val="Code Line"/>
    <w:basedOn w:val="a"/>
    <w:next w:val="a"/>
    <w:rsid w:val="004D5BE6"/>
    <w:pPr>
      <w:keepLines/>
      <w:widowControl w:val="0"/>
      <w:pBdr>
        <w:left w:val="single" w:sz="6" w:space="4" w:color="auto"/>
      </w:pBdr>
      <w:overflowPunct w:val="0"/>
      <w:autoSpaceDE w:val="0"/>
      <w:autoSpaceDN w:val="0"/>
      <w:adjustRightInd w:val="0"/>
      <w:spacing w:before="240" w:after="240"/>
      <w:ind w:left="1418" w:hanging="1134"/>
      <w:textAlignment w:val="baseline"/>
    </w:pPr>
    <w:rPr>
      <w:rFonts w:ascii="Courier New" w:hAnsi="Courier New"/>
      <w:spacing w:val="-10"/>
    </w:rPr>
  </w:style>
  <w:style w:type="paragraph" w:customStyle="1" w:styleId="Code1stLine">
    <w:name w:val="Code 1st Line"/>
    <w:basedOn w:val="Code"/>
    <w:next w:val="Code"/>
    <w:rsid w:val="004D5BE6"/>
    <w:pPr>
      <w:framePr w:wrap="notBeside"/>
      <w:spacing w:before="240"/>
    </w:pPr>
    <w:rPr>
      <w:lang w:val="en-US"/>
    </w:rPr>
  </w:style>
  <w:style w:type="paragraph" w:customStyle="1" w:styleId="Code">
    <w:name w:val="Code"/>
    <w:rsid w:val="004D5BE6"/>
    <w:pPr>
      <w:keepLines/>
      <w:framePr w:hSpace="181" w:vSpace="181" w:wrap="notBeside" w:vAnchor="text" w:hAnchor="text" w:y="1"/>
      <w:widowControl w:val="0"/>
      <w:pBdr>
        <w:left w:val="single" w:sz="6" w:space="4" w:color="auto"/>
      </w:pBdr>
      <w:overflowPunct w:val="0"/>
      <w:autoSpaceDE w:val="0"/>
      <w:autoSpaceDN w:val="0"/>
      <w:adjustRightInd w:val="0"/>
      <w:spacing w:after="0" w:line="240" w:lineRule="auto"/>
      <w:ind w:left="1418" w:hanging="1134"/>
      <w:textAlignment w:val="baseline"/>
    </w:pPr>
    <w:rPr>
      <w:rFonts w:ascii="Courier New" w:eastAsia="Times New Roman" w:hAnsi="Courier New" w:cs="Times New Roman"/>
      <w:spacing w:val="-10"/>
      <w:sz w:val="20"/>
      <w:szCs w:val="20"/>
      <w:lang w:val="en-AU" w:eastAsia="ru-RU"/>
    </w:rPr>
  </w:style>
  <w:style w:type="paragraph" w:customStyle="1" w:styleId="CodeLastLine">
    <w:name w:val="Code Last Line"/>
    <w:basedOn w:val="Code"/>
    <w:next w:val="a"/>
    <w:rsid w:val="004D5BE6"/>
    <w:pPr>
      <w:framePr w:hSpace="0" w:vSpace="0" w:wrap="auto" w:vAnchor="margin" w:yAlign="inline"/>
      <w:spacing w:after="240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4892</Words>
  <Characters>27887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ivanovaUser</dc:creator>
  <cp:lastModifiedBy>ivanovaUser</cp:lastModifiedBy>
  <cp:revision>1</cp:revision>
  <dcterms:created xsi:type="dcterms:W3CDTF">2016-09-16T05:52:00Z</dcterms:created>
  <dcterms:modified xsi:type="dcterms:W3CDTF">2016-09-16T05:53:00Z</dcterms:modified>
</cp:coreProperties>
</file>