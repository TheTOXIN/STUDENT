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64" w:rsidRPr="00CC3914" w:rsidRDefault="009D1664" w:rsidP="009D1664">
      <w:pPr>
        <w:pStyle w:val="1"/>
        <w:spacing w:before="0" w:after="0"/>
        <w:ind w:left="539" w:right="1435"/>
        <w:rPr>
          <w:rFonts w:ascii="Times New Roman" w:hAnsi="Times New Roman"/>
          <w:sz w:val="32"/>
          <w:szCs w:val="32"/>
        </w:rPr>
      </w:pPr>
      <w:bookmarkStart w:id="0" w:name="_Toc202446446"/>
      <w:r w:rsidRPr="00CC3914">
        <w:rPr>
          <w:rFonts w:ascii="Times New Roman" w:hAnsi="Times New Roman"/>
          <w:sz w:val="32"/>
          <w:szCs w:val="32"/>
        </w:rPr>
        <w:t>Лабораторная работа №8. Работа со стандартной библи</w:t>
      </w:r>
      <w:r w:rsidRPr="00CC3914">
        <w:rPr>
          <w:rFonts w:ascii="Times New Roman" w:hAnsi="Times New Roman"/>
          <w:sz w:val="32"/>
          <w:szCs w:val="32"/>
        </w:rPr>
        <w:t>о</w:t>
      </w:r>
      <w:r w:rsidRPr="00CC3914">
        <w:rPr>
          <w:rFonts w:ascii="Times New Roman" w:hAnsi="Times New Roman"/>
          <w:sz w:val="32"/>
          <w:szCs w:val="32"/>
        </w:rPr>
        <w:t xml:space="preserve">текой шаблонов </w:t>
      </w:r>
      <w:r w:rsidRPr="00CC3914">
        <w:rPr>
          <w:rFonts w:ascii="Times New Roman" w:hAnsi="Times New Roman"/>
          <w:sz w:val="32"/>
          <w:szCs w:val="32"/>
          <w:lang w:val="en-US"/>
        </w:rPr>
        <w:t>STL</w:t>
      </w:r>
      <w:bookmarkEnd w:id="0"/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</w:p>
    <w:p w:rsidR="009D1664" w:rsidRDefault="009D1664" w:rsidP="009D1664">
      <w:pPr>
        <w:pStyle w:val="Normal"/>
        <w:widowControl w:val="0"/>
        <w:spacing w:before="0" w:after="0"/>
        <w:ind w:firstLine="539"/>
        <w:jc w:val="both"/>
        <w:rPr>
          <w:b/>
          <w:sz w:val="28"/>
        </w:rPr>
      </w:pPr>
      <w:r>
        <w:rPr>
          <w:b/>
          <w:sz w:val="28"/>
        </w:rPr>
        <w:t>1 Цель работы</w:t>
      </w:r>
    </w:p>
    <w:p w:rsidR="009D1664" w:rsidRDefault="009D1664" w:rsidP="009D1664">
      <w:pPr>
        <w:pStyle w:val="Normal"/>
        <w:widowControl w:val="0"/>
        <w:spacing w:before="0" w:after="0"/>
        <w:ind w:firstLine="539"/>
        <w:jc w:val="both"/>
        <w:rPr>
          <w:sz w:val="28"/>
        </w:rPr>
      </w:pPr>
      <w:r>
        <w:rPr>
          <w:sz w:val="28"/>
        </w:rPr>
        <w:t xml:space="preserve">Изучить теоретические принципы и получить практические навыки разработки программ в среде </w:t>
      </w:r>
      <w:r>
        <w:rPr>
          <w:sz w:val="28"/>
          <w:lang w:val="en-US"/>
        </w:rPr>
        <w:t>Visual</w:t>
      </w:r>
      <w:r w:rsidRPr="00377151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377151">
        <w:rPr>
          <w:sz w:val="28"/>
        </w:rPr>
        <w:t xml:space="preserve"> 2005 </w:t>
      </w:r>
      <w:r>
        <w:rPr>
          <w:sz w:val="28"/>
        </w:rPr>
        <w:t>с испол</w:t>
      </w:r>
      <w:r>
        <w:rPr>
          <w:sz w:val="28"/>
        </w:rPr>
        <w:t>ь</w:t>
      </w:r>
      <w:r>
        <w:rPr>
          <w:sz w:val="28"/>
        </w:rPr>
        <w:t xml:space="preserve">зованием стандартной библиотеки шаблонов </w:t>
      </w:r>
      <w:r>
        <w:rPr>
          <w:sz w:val="28"/>
          <w:lang w:val="en-US"/>
        </w:rPr>
        <w:t>STL</w:t>
      </w:r>
      <w:r>
        <w:rPr>
          <w:i/>
          <w:sz w:val="28"/>
        </w:rPr>
        <w:t>.</w:t>
      </w:r>
      <w:r>
        <w:rPr>
          <w:sz w:val="28"/>
        </w:rPr>
        <w:t xml:space="preserve"> </w:t>
      </w:r>
    </w:p>
    <w:p w:rsidR="009D1664" w:rsidRDefault="009D1664" w:rsidP="009D1664">
      <w:pPr>
        <w:pStyle w:val="Normal"/>
        <w:widowControl w:val="0"/>
        <w:spacing w:before="0" w:after="0"/>
        <w:ind w:firstLine="539"/>
        <w:jc w:val="both"/>
        <w:rPr>
          <w:sz w:val="28"/>
        </w:rPr>
      </w:pPr>
    </w:p>
    <w:p w:rsidR="009D1664" w:rsidRDefault="009D1664" w:rsidP="009D1664">
      <w:pPr>
        <w:pStyle w:val="Normal"/>
        <w:widowControl w:val="0"/>
        <w:spacing w:before="0" w:after="0"/>
        <w:ind w:firstLine="539"/>
        <w:jc w:val="both"/>
        <w:rPr>
          <w:b/>
          <w:sz w:val="28"/>
        </w:rPr>
      </w:pPr>
      <w:r>
        <w:rPr>
          <w:b/>
          <w:sz w:val="28"/>
        </w:rPr>
        <w:t>2 Порядок выполнения работы</w:t>
      </w:r>
    </w:p>
    <w:p w:rsidR="009D1664" w:rsidRDefault="009D1664" w:rsidP="009D1664">
      <w:pPr>
        <w:pStyle w:val="Normal"/>
        <w:widowControl w:val="0"/>
        <w:spacing w:before="0" w:after="0"/>
        <w:ind w:firstLine="539"/>
        <w:jc w:val="both"/>
        <w:rPr>
          <w:sz w:val="28"/>
        </w:rPr>
      </w:pPr>
      <w:r>
        <w:rPr>
          <w:sz w:val="28"/>
        </w:rPr>
        <w:t>Получить задание на выполнение лабораторной работы (раздел 6) согласно своему варианту. Разработать и отладить программу. Составить и з</w:t>
      </w:r>
      <w:r>
        <w:rPr>
          <w:sz w:val="28"/>
        </w:rPr>
        <w:t>а</w:t>
      </w:r>
      <w:r>
        <w:rPr>
          <w:sz w:val="28"/>
        </w:rPr>
        <w:t>щитить отчет о лабораторной работе у преподавателя.</w:t>
      </w:r>
    </w:p>
    <w:p w:rsidR="009D1664" w:rsidRDefault="009D1664" w:rsidP="009D1664">
      <w:pPr>
        <w:pStyle w:val="Normal"/>
        <w:widowControl w:val="0"/>
        <w:spacing w:before="0" w:after="0"/>
        <w:ind w:firstLine="539"/>
        <w:jc w:val="center"/>
        <w:rPr>
          <w:sz w:val="28"/>
        </w:rPr>
      </w:pPr>
    </w:p>
    <w:p w:rsidR="009D1664" w:rsidRDefault="009D1664" w:rsidP="009D1664">
      <w:pPr>
        <w:pStyle w:val="Normal"/>
        <w:widowControl w:val="0"/>
        <w:spacing w:before="0" w:after="0"/>
        <w:ind w:firstLine="539"/>
        <w:jc w:val="both"/>
        <w:rPr>
          <w:b/>
          <w:sz w:val="28"/>
        </w:rPr>
      </w:pPr>
      <w:r>
        <w:rPr>
          <w:b/>
          <w:sz w:val="28"/>
        </w:rPr>
        <w:t>3 Содержание отчета</w:t>
      </w:r>
    </w:p>
    <w:p w:rsidR="009D1664" w:rsidRDefault="009D1664" w:rsidP="009D1664">
      <w:pPr>
        <w:pStyle w:val="Normal"/>
        <w:widowControl w:val="0"/>
        <w:numPr>
          <w:ilvl w:val="0"/>
          <w:numId w:val="24"/>
        </w:numPr>
        <w:tabs>
          <w:tab w:val="clear" w:pos="0"/>
          <w:tab w:val="num" w:pos="993"/>
        </w:tabs>
        <w:spacing w:before="0" w:after="0"/>
        <w:ind w:left="0" w:firstLine="539"/>
        <w:rPr>
          <w:sz w:val="28"/>
        </w:rPr>
      </w:pPr>
      <w:r>
        <w:rPr>
          <w:sz w:val="28"/>
        </w:rPr>
        <w:t>наименование и цель работы;</w:t>
      </w:r>
    </w:p>
    <w:p w:rsidR="009D1664" w:rsidRDefault="009D1664" w:rsidP="009D1664">
      <w:pPr>
        <w:pStyle w:val="Normal"/>
        <w:widowControl w:val="0"/>
        <w:numPr>
          <w:ilvl w:val="0"/>
          <w:numId w:val="24"/>
        </w:numPr>
        <w:tabs>
          <w:tab w:val="clear" w:pos="0"/>
          <w:tab w:val="num" w:pos="993"/>
        </w:tabs>
        <w:spacing w:before="0" w:after="0"/>
        <w:ind w:left="0" w:firstLine="539"/>
        <w:rPr>
          <w:sz w:val="28"/>
        </w:rPr>
      </w:pPr>
      <w:r>
        <w:rPr>
          <w:sz w:val="28"/>
        </w:rPr>
        <w:t>задание на лабораторную работу согласно варианту;</w:t>
      </w:r>
    </w:p>
    <w:p w:rsidR="009D1664" w:rsidRDefault="009D1664" w:rsidP="009D1664">
      <w:pPr>
        <w:pStyle w:val="Normal"/>
        <w:widowControl w:val="0"/>
        <w:numPr>
          <w:ilvl w:val="0"/>
          <w:numId w:val="24"/>
        </w:numPr>
        <w:tabs>
          <w:tab w:val="clear" w:pos="0"/>
          <w:tab w:val="num" w:pos="993"/>
        </w:tabs>
        <w:spacing w:before="0" w:after="0"/>
        <w:ind w:left="0" w:firstLine="539"/>
        <w:rPr>
          <w:sz w:val="28"/>
        </w:rPr>
      </w:pPr>
      <w:r>
        <w:rPr>
          <w:sz w:val="28"/>
        </w:rPr>
        <w:t>схема алгоритма, 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>ограммы на алгоритмическом языке;</w:t>
      </w:r>
    </w:p>
    <w:p w:rsidR="009D1664" w:rsidRDefault="009D1664" w:rsidP="009D1664">
      <w:pPr>
        <w:pStyle w:val="Normal"/>
        <w:widowControl w:val="0"/>
        <w:numPr>
          <w:ilvl w:val="0"/>
          <w:numId w:val="24"/>
        </w:numPr>
        <w:tabs>
          <w:tab w:val="clear" w:pos="0"/>
          <w:tab w:val="num" w:pos="993"/>
        </w:tabs>
        <w:spacing w:before="0" w:after="0"/>
        <w:ind w:left="0" w:firstLine="539"/>
        <w:rPr>
          <w:sz w:val="28"/>
        </w:rPr>
      </w:pPr>
      <w:r>
        <w:rPr>
          <w:sz w:val="28"/>
        </w:rPr>
        <w:t>результаты работы программы.</w:t>
      </w:r>
    </w:p>
    <w:p w:rsidR="009D1664" w:rsidRDefault="009D1664" w:rsidP="009D1664">
      <w:pPr>
        <w:pStyle w:val="Normal"/>
        <w:widowControl w:val="0"/>
        <w:spacing w:before="0" w:after="0"/>
        <w:jc w:val="center"/>
        <w:rPr>
          <w:sz w:val="28"/>
        </w:rPr>
      </w:pPr>
    </w:p>
    <w:p w:rsidR="009D1664" w:rsidRDefault="009D1664" w:rsidP="009D1664">
      <w:pPr>
        <w:pStyle w:val="Normal"/>
        <w:widowControl w:val="0"/>
        <w:spacing w:before="0" w:after="0"/>
        <w:ind w:firstLine="540"/>
        <w:jc w:val="both"/>
        <w:rPr>
          <w:b/>
          <w:sz w:val="28"/>
        </w:rPr>
      </w:pPr>
      <w:r>
        <w:rPr>
          <w:b/>
          <w:sz w:val="28"/>
        </w:rPr>
        <w:t>4 Краткая теория</w:t>
      </w: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6F7DA2">
        <w:rPr>
          <w:sz w:val="28"/>
          <w:szCs w:val="28"/>
        </w:rPr>
        <w:t>Значительную часть библиотеки классов</w:t>
      </w:r>
      <w:proofErr w:type="gramStart"/>
      <w:r w:rsidRPr="006F7DA2">
        <w:rPr>
          <w:sz w:val="28"/>
          <w:szCs w:val="28"/>
        </w:rPr>
        <w:t xml:space="preserve"> С</w:t>
      </w:r>
      <w:proofErr w:type="gramEnd"/>
      <w:r w:rsidRPr="006F7DA2">
        <w:rPr>
          <w:sz w:val="28"/>
          <w:szCs w:val="28"/>
        </w:rPr>
        <w:t xml:space="preserve">++ составляет </w:t>
      </w:r>
      <w:r w:rsidRPr="006F7DA2">
        <w:rPr>
          <w:i/>
          <w:sz w:val="28"/>
          <w:szCs w:val="28"/>
        </w:rPr>
        <w:t>стандартная библиотека шаблонов (</w:t>
      </w:r>
      <w:r w:rsidRPr="006F7DA2">
        <w:rPr>
          <w:i/>
          <w:sz w:val="28"/>
          <w:szCs w:val="28"/>
          <w:lang w:val="en-US"/>
        </w:rPr>
        <w:t>standard</w:t>
      </w:r>
      <w:r w:rsidRPr="006F7DA2">
        <w:rPr>
          <w:i/>
          <w:sz w:val="28"/>
          <w:szCs w:val="28"/>
        </w:rPr>
        <w:t xml:space="preserve"> </w:t>
      </w:r>
      <w:r w:rsidRPr="006F7DA2">
        <w:rPr>
          <w:i/>
          <w:sz w:val="28"/>
          <w:szCs w:val="28"/>
          <w:lang w:val="en-US"/>
        </w:rPr>
        <w:t>template</w:t>
      </w:r>
      <w:r w:rsidRPr="006F7DA2">
        <w:rPr>
          <w:i/>
          <w:sz w:val="28"/>
          <w:szCs w:val="28"/>
        </w:rPr>
        <w:t xml:space="preserve"> </w:t>
      </w:r>
      <w:r w:rsidRPr="006F7DA2">
        <w:rPr>
          <w:i/>
          <w:sz w:val="28"/>
          <w:szCs w:val="28"/>
          <w:lang w:val="en-US"/>
        </w:rPr>
        <w:t>library</w:t>
      </w:r>
      <w:r w:rsidRPr="006F7DA2">
        <w:rPr>
          <w:i/>
          <w:sz w:val="28"/>
          <w:szCs w:val="28"/>
        </w:rPr>
        <w:t xml:space="preserve"> - </w:t>
      </w:r>
      <w:r w:rsidRPr="006F7DA2">
        <w:rPr>
          <w:i/>
          <w:sz w:val="28"/>
          <w:szCs w:val="28"/>
          <w:lang w:val="en-US"/>
        </w:rPr>
        <w:t>STL</w:t>
      </w:r>
      <w:r w:rsidRPr="006F7DA2">
        <w:rPr>
          <w:i/>
          <w:sz w:val="28"/>
          <w:szCs w:val="28"/>
        </w:rPr>
        <w:t>)</w:t>
      </w:r>
      <w:r w:rsidRPr="006F7DA2">
        <w:rPr>
          <w:sz w:val="28"/>
          <w:szCs w:val="28"/>
        </w:rPr>
        <w:t>. Эта библиотека предоставляет шаблонные классы и функции общего назначения, которые реализуют многие популярные и часто используемые алгоритмы и структуры данных. Например, она обеспечивает поддержку векторов, списков, очередей и стеков, а также определяет различные процедуры, обеспечивающие доступ к этим объектам. П</w:t>
      </w:r>
      <w:r w:rsidRPr="006F7DA2">
        <w:rPr>
          <w:sz w:val="28"/>
          <w:szCs w:val="28"/>
        </w:rPr>
        <w:t>о</w:t>
      </w:r>
      <w:r w:rsidRPr="006F7DA2">
        <w:rPr>
          <w:sz w:val="28"/>
          <w:szCs w:val="28"/>
        </w:rPr>
        <w:t xml:space="preserve">скольку библиотека </w:t>
      </w:r>
      <w:r w:rsidRPr="006F7DA2">
        <w:rPr>
          <w:sz w:val="28"/>
          <w:szCs w:val="28"/>
          <w:lang w:val="en-US"/>
        </w:rPr>
        <w:t>STL</w:t>
      </w:r>
      <w:r w:rsidRPr="006F7DA2">
        <w:rPr>
          <w:sz w:val="28"/>
          <w:szCs w:val="28"/>
        </w:rPr>
        <w:t xml:space="preserve"> состоит из шаблонных классов, алгоритмы и структуры данных могут быть применены к данным практич</w:t>
      </w:r>
      <w:r w:rsidRPr="006F7DA2">
        <w:rPr>
          <w:sz w:val="28"/>
          <w:szCs w:val="28"/>
        </w:rPr>
        <w:t>е</w:t>
      </w:r>
      <w:r w:rsidRPr="006F7DA2">
        <w:rPr>
          <w:sz w:val="28"/>
          <w:szCs w:val="28"/>
        </w:rPr>
        <w:t>ски любого типа.</w:t>
      </w: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</w:p>
    <w:p w:rsidR="009D1664" w:rsidRPr="006F7DA2" w:rsidRDefault="009D1664" w:rsidP="009D1664">
      <w:pPr>
        <w:widowControl w:val="0"/>
        <w:ind w:firstLine="540"/>
        <w:jc w:val="both"/>
        <w:rPr>
          <w:b/>
          <w:sz w:val="28"/>
          <w:szCs w:val="28"/>
        </w:rPr>
      </w:pPr>
      <w:r w:rsidRPr="006F7DA2">
        <w:rPr>
          <w:b/>
          <w:sz w:val="28"/>
          <w:szCs w:val="28"/>
        </w:rPr>
        <w:t xml:space="preserve">4.1 Обзор </w:t>
      </w:r>
      <w:r>
        <w:rPr>
          <w:b/>
          <w:sz w:val="28"/>
          <w:szCs w:val="28"/>
        </w:rPr>
        <w:t xml:space="preserve">библиотеки </w:t>
      </w:r>
      <w:r w:rsidRPr="006F7DA2">
        <w:rPr>
          <w:b/>
          <w:sz w:val="28"/>
          <w:szCs w:val="28"/>
          <w:lang w:val="en-US"/>
        </w:rPr>
        <w:t>STL</w:t>
      </w: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6F7DA2">
        <w:rPr>
          <w:sz w:val="28"/>
          <w:szCs w:val="28"/>
        </w:rPr>
        <w:t>Ядро стандартной библиотеки шаблонов составляют три основных эл</w:t>
      </w:r>
      <w:r w:rsidRPr="006F7DA2">
        <w:rPr>
          <w:sz w:val="28"/>
          <w:szCs w:val="28"/>
        </w:rPr>
        <w:t>е</w:t>
      </w:r>
      <w:r w:rsidRPr="006F7DA2">
        <w:rPr>
          <w:sz w:val="28"/>
          <w:szCs w:val="28"/>
        </w:rPr>
        <w:t xml:space="preserve">мента: </w:t>
      </w:r>
      <w:r w:rsidRPr="006F7DA2">
        <w:rPr>
          <w:i/>
          <w:sz w:val="28"/>
          <w:szCs w:val="28"/>
        </w:rPr>
        <w:t>контейнеры, алгоритмы</w:t>
      </w:r>
      <w:r w:rsidRPr="006F7DA2">
        <w:rPr>
          <w:sz w:val="28"/>
          <w:szCs w:val="28"/>
        </w:rPr>
        <w:t xml:space="preserve"> и </w:t>
      </w:r>
      <w:r w:rsidRPr="006F7DA2">
        <w:rPr>
          <w:i/>
          <w:sz w:val="28"/>
          <w:szCs w:val="28"/>
        </w:rPr>
        <w:t>итераторы</w:t>
      </w:r>
      <w:r w:rsidRPr="006F7DA2">
        <w:rPr>
          <w:sz w:val="28"/>
          <w:szCs w:val="28"/>
        </w:rPr>
        <w:t>. Они работают совместно, предоставляя готовые решения различных проблем программирования.</w:t>
      </w: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6F7DA2">
        <w:rPr>
          <w:i/>
          <w:sz w:val="28"/>
          <w:szCs w:val="28"/>
        </w:rPr>
        <w:t xml:space="preserve">Контейнеры </w:t>
      </w:r>
      <w:r w:rsidRPr="006F7DA2">
        <w:rPr>
          <w:sz w:val="28"/>
          <w:szCs w:val="28"/>
        </w:rPr>
        <w:t>– это объекты, содержащие другие объекты. Существует несколько типов контейнеров:</w:t>
      </w:r>
    </w:p>
    <w:p w:rsidR="009D1664" w:rsidRPr="006F7DA2" w:rsidRDefault="009D1664" w:rsidP="009D1664">
      <w:pPr>
        <w:widowControl w:val="0"/>
        <w:numPr>
          <w:ilvl w:val="0"/>
          <w:numId w:val="33"/>
        </w:numPr>
        <w:tabs>
          <w:tab w:val="left" w:pos="900"/>
        </w:tabs>
        <w:ind w:left="900"/>
        <w:jc w:val="both"/>
        <w:rPr>
          <w:sz w:val="28"/>
          <w:szCs w:val="28"/>
        </w:rPr>
      </w:pPr>
      <w:r w:rsidRPr="006F7DA2">
        <w:rPr>
          <w:sz w:val="28"/>
          <w:szCs w:val="28"/>
        </w:rPr>
        <w:t>Последовательные. Представляют собой линейный список. Примеры: вектора, очереди, списки.</w:t>
      </w:r>
    </w:p>
    <w:p w:rsidR="009D1664" w:rsidRPr="006F7DA2" w:rsidRDefault="009D1664" w:rsidP="009D1664">
      <w:pPr>
        <w:widowControl w:val="0"/>
        <w:numPr>
          <w:ilvl w:val="0"/>
          <w:numId w:val="33"/>
        </w:numPr>
        <w:tabs>
          <w:tab w:val="left" w:pos="900"/>
        </w:tabs>
        <w:ind w:left="900"/>
        <w:jc w:val="both"/>
        <w:rPr>
          <w:sz w:val="28"/>
          <w:szCs w:val="28"/>
        </w:rPr>
      </w:pPr>
      <w:r w:rsidRPr="006F7DA2">
        <w:rPr>
          <w:sz w:val="28"/>
          <w:szCs w:val="28"/>
        </w:rPr>
        <w:t xml:space="preserve">Ассоциативные. Позволяют эффективно находить нужные значения на основе заданных ключей. Примеры: отображения, множества. </w:t>
      </w: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6F7DA2">
        <w:rPr>
          <w:sz w:val="28"/>
          <w:szCs w:val="28"/>
        </w:rPr>
        <w:t>Каждый контейнерный класс определяет набор функций, которые можно применять к данному контейнеру. Например, контейнер списка включает функции, предназначенные для выполнения вставки, удаления и объедин</w:t>
      </w:r>
      <w:r w:rsidRPr="006F7DA2">
        <w:rPr>
          <w:sz w:val="28"/>
          <w:szCs w:val="28"/>
        </w:rPr>
        <w:t>е</w:t>
      </w:r>
      <w:r w:rsidRPr="006F7DA2">
        <w:rPr>
          <w:sz w:val="28"/>
          <w:szCs w:val="28"/>
        </w:rPr>
        <w:t xml:space="preserve">ния элементов. А стек включает функции, которые позволяют </w:t>
      </w:r>
      <w:r w:rsidRPr="006F7DA2">
        <w:rPr>
          <w:sz w:val="28"/>
          <w:szCs w:val="28"/>
        </w:rPr>
        <w:lastRenderedPageBreak/>
        <w:t>помещать зн</w:t>
      </w:r>
      <w:r w:rsidRPr="006F7DA2">
        <w:rPr>
          <w:sz w:val="28"/>
          <w:szCs w:val="28"/>
        </w:rPr>
        <w:t>а</w:t>
      </w:r>
      <w:r w:rsidRPr="006F7DA2">
        <w:rPr>
          <w:sz w:val="28"/>
          <w:szCs w:val="28"/>
        </w:rPr>
        <w:t>чения в стек и извлекать их из стека.</w:t>
      </w: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6F7DA2">
        <w:rPr>
          <w:i/>
          <w:sz w:val="28"/>
          <w:szCs w:val="28"/>
        </w:rPr>
        <w:t xml:space="preserve">Алгоритмы </w:t>
      </w:r>
      <w:r w:rsidRPr="006F7DA2">
        <w:rPr>
          <w:sz w:val="28"/>
          <w:szCs w:val="28"/>
        </w:rPr>
        <w:t>действуют в контейнерах. Они позволяют выполнять инициализацию, сортировку, поиск и преобраз</w:t>
      </w:r>
      <w:r w:rsidRPr="006F7DA2">
        <w:rPr>
          <w:sz w:val="28"/>
          <w:szCs w:val="28"/>
        </w:rPr>
        <w:t>о</w:t>
      </w:r>
      <w:r w:rsidRPr="006F7DA2">
        <w:rPr>
          <w:sz w:val="28"/>
          <w:szCs w:val="28"/>
        </w:rPr>
        <w:t>вывать содержимое контейнеров. Многие алгоритмы работают с группой (или диапазоном) элементов внутри контейн</w:t>
      </w:r>
      <w:r w:rsidRPr="006F7DA2">
        <w:rPr>
          <w:sz w:val="28"/>
          <w:szCs w:val="28"/>
        </w:rPr>
        <w:t>е</w:t>
      </w:r>
      <w:r w:rsidRPr="006F7DA2">
        <w:rPr>
          <w:sz w:val="28"/>
          <w:szCs w:val="28"/>
        </w:rPr>
        <w:t>ра.</w:t>
      </w: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6F7DA2">
        <w:rPr>
          <w:i/>
          <w:sz w:val="28"/>
          <w:szCs w:val="28"/>
        </w:rPr>
        <w:t xml:space="preserve">Итераторы – </w:t>
      </w:r>
      <w:r w:rsidRPr="006F7DA2">
        <w:rPr>
          <w:sz w:val="28"/>
          <w:szCs w:val="28"/>
        </w:rPr>
        <w:t>это объекты, которые действуют подобно указателям. Они позволяют циклически опрашивать с</w:t>
      </w:r>
      <w:r w:rsidRPr="006F7DA2">
        <w:rPr>
          <w:sz w:val="28"/>
          <w:szCs w:val="28"/>
        </w:rPr>
        <w:t>о</w:t>
      </w:r>
      <w:r w:rsidRPr="006F7DA2">
        <w:rPr>
          <w:sz w:val="28"/>
          <w:szCs w:val="28"/>
        </w:rPr>
        <w:t>держимое контейнера так же, как это делается с помощью указателя при циклическом опросе элементов массива</w:t>
      </w:r>
      <w:proofErr w:type="gramStart"/>
      <w:r w:rsidRPr="006F7DA2">
        <w:rPr>
          <w:sz w:val="28"/>
          <w:szCs w:val="28"/>
        </w:rPr>
        <w:t>.</w:t>
      </w:r>
      <w:proofErr w:type="gramEnd"/>
      <w:r w:rsidRPr="006F7DA2">
        <w:rPr>
          <w:sz w:val="28"/>
          <w:szCs w:val="28"/>
        </w:rPr>
        <w:t xml:space="preserve"> </w:t>
      </w:r>
      <w:proofErr w:type="gramStart"/>
      <w:r w:rsidRPr="006F7DA2">
        <w:rPr>
          <w:sz w:val="28"/>
          <w:szCs w:val="28"/>
        </w:rPr>
        <w:t>с</w:t>
      </w:r>
      <w:proofErr w:type="gramEnd"/>
      <w:r w:rsidRPr="006F7DA2">
        <w:rPr>
          <w:sz w:val="28"/>
          <w:szCs w:val="28"/>
        </w:rPr>
        <w:t>ущес</w:t>
      </w:r>
      <w:r w:rsidRPr="006F7DA2">
        <w:rPr>
          <w:sz w:val="28"/>
          <w:szCs w:val="28"/>
        </w:rPr>
        <w:t>т</w:t>
      </w:r>
      <w:r w:rsidRPr="006F7DA2">
        <w:rPr>
          <w:sz w:val="28"/>
          <w:szCs w:val="28"/>
        </w:rPr>
        <w:t>вует 5 типов итераторов</w:t>
      </w:r>
      <w:r>
        <w:rPr>
          <w:sz w:val="28"/>
          <w:szCs w:val="28"/>
        </w:rPr>
        <w:t xml:space="preserve"> (таблица 8.1)</w:t>
      </w:r>
      <w:r w:rsidRPr="006F7DA2">
        <w:rPr>
          <w:sz w:val="28"/>
          <w:szCs w:val="28"/>
        </w:rPr>
        <w:t>:</w:t>
      </w:r>
    </w:p>
    <w:p w:rsidR="009D1664" w:rsidRDefault="009D1664" w:rsidP="009D1664">
      <w:pPr>
        <w:widowControl w:val="0"/>
        <w:jc w:val="both"/>
        <w:rPr>
          <w:sz w:val="28"/>
          <w:szCs w:val="28"/>
        </w:rPr>
      </w:pP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4707F3">
        <w:rPr>
          <w:i/>
          <w:sz w:val="28"/>
        </w:rPr>
        <w:t xml:space="preserve">Таблица </w:t>
      </w:r>
      <w:r>
        <w:rPr>
          <w:i/>
          <w:sz w:val="28"/>
        </w:rPr>
        <w:t>8</w:t>
      </w:r>
      <w:r w:rsidRPr="004707F3">
        <w:rPr>
          <w:i/>
          <w:sz w:val="28"/>
        </w:rPr>
        <w:t>.1 –</w:t>
      </w:r>
      <w:r>
        <w:rPr>
          <w:i/>
          <w:sz w:val="28"/>
        </w:rPr>
        <w:t xml:space="preserve"> Виды итераторов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173"/>
        <w:gridCol w:w="6300"/>
      </w:tblGrid>
      <w:tr w:rsidR="009D1664" w:rsidRPr="006F7DA2" w:rsidTr="008016B3"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F7DA2">
              <w:rPr>
                <w:b/>
                <w:sz w:val="28"/>
                <w:szCs w:val="28"/>
              </w:rPr>
              <w:t>Итераторы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F7DA2">
              <w:rPr>
                <w:b/>
                <w:sz w:val="28"/>
                <w:szCs w:val="28"/>
              </w:rPr>
              <w:t>Разрешаемый доступ</w:t>
            </w:r>
          </w:p>
        </w:tc>
      </w:tr>
      <w:tr w:rsidR="009D1664" w:rsidRPr="006F7DA2" w:rsidTr="008016B3">
        <w:tc>
          <w:tcPr>
            <w:tcW w:w="3173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Произвольного доступа (</w:t>
            </w:r>
            <w:r w:rsidRPr="006F7DA2">
              <w:rPr>
                <w:sz w:val="28"/>
                <w:szCs w:val="28"/>
                <w:lang w:val="en-US"/>
              </w:rPr>
              <w:t>random access</w:t>
            </w:r>
            <w:r w:rsidRPr="006F7DA2">
              <w:rPr>
                <w:sz w:val="28"/>
                <w:szCs w:val="28"/>
              </w:rPr>
              <w:t>)</w:t>
            </w:r>
          </w:p>
        </w:tc>
        <w:tc>
          <w:tcPr>
            <w:tcW w:w="6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Сохраняют и считывают значения; к элементам позволяют организовать пр</w:t>
            </w:r>
            <w:r w:rsidRPr="006F7DA2">
              <w:rPr>
                <w:sz w:val="28"/>
                <w:szCs w:val="28"/>
              </w:rPr>
              <w:t>о</w:t>
            </w:r>
            <w:r w:rsidRPr="006F7DA2">
              <w:rPr>
                <w:sz w:val="28"/>
                <w:szCs w:val="28"/>
              </w:rPr>
              <w:t>извольный доступ</w:t>
            </w:r>
          </w:p>
        </w:tc>
      </w:tr>
      <w:tr w:rsidR="009D1664" w:rsidRPr="006F7DA2" w:rsidTr="008016B3">
        <w:tc>
          <w:tcPr>
            <w:tcW w:w="3173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Двунаправленные (</w:t>
            </w:r>
            <w:r w:rsidRPr="006F7DA2">
              <w:rPr>
                <w:sz w:val="28"/>
                <w:szCs w:val="28"/>
                <w:lang w:val="en-US"/>
              </w:rPr>
              <w:t>bid</w:t>
            </w:r>
            <w:r w:rsidRPr="006F7DA2">
              <w:rPr>
                <w:sz w:val="28"/>
                <w:szCs w:val="28"/>
                <w:lang w:val="en-US"/>
              </w:rPr>
              <w:t>i</w:t>
            </w:r>
            <w:r w:rsidRPr="006F7DA2">
              <w:rPr>
                <w:sz w:val="28"/>
                <w:szCs w:val="28"/>
                <w:lang w:val="en-US"/>
              </w:rPr>
              <w:t>rectional</w:t>
            </w:r>
            <w:r w:rsidRPr="006F7DA2">
              <w:rPr>
                <w:sz w:val="28"/>
                <w:szCs w:val="28"/>
              </w:rPr>
              <w:t>)</w:t>
            </w:r>
          </w:p>
        </w:tc>
        <w:tc>
          <w:tcPr>
            <w:tcW w:w="6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 xml:space="preserve">Сохраняют и считывают значения; обеспечивают </w:t>
            </w:r>
            <w:proofErr w:type="spellStart"/>
            <w:r w:rsidRPr="006F7DA2">
              <w:rPr>
                <w:sz w:val="28"/>
                <w:szCs w:val="28"/>
              </w:rPr>
              <w:t>инкрементно</w:t>
            </w:r>
            <w:proofErr w:type="spellEnd"/>
            <w:r w:rsidRPr="006F7DA2">
              <w:rPr>
                <w:sz w:val="28"/>
                <w:szCs w:val="28"/>
              </w:rPr>
              <w:t>-декрементное перемещение</w:t>
            </w:r>
          </w:p>
        </w:tc>
      </w:tr>
      <w:tr w:rsidR="009D1664" w:rsidRPr="006F7DA2" w:rsidTr="008016B3">
        <w:tc>
          <w:tcPr>
            <w:tcW w:w="3173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Однонаправленные (</w:t>
            </w:r>
            <w:r w:rsidRPr="006F7DA2">
              <w:rPr>
                <w:sz w:val="28"/>
                <w:szCs w:val="28"/>
                <w:lang w:val="en-US"/>
              </w:rPr>
              <w:t>forward</w:t>
            </w:r>
            <w:r w:rsidRPr="006F7DA2">
              <w:rPr>
                <w:sz w:val="28"/>
                <w:szCs w:val="28"/>
              </w:rPr>
              <w:t>)</w:t>
            </w:r>
          </w:p>
        </w:tc>
        <w:tc>
          <w:tcPr>
            <w:tcW w:w="6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Сохраняют и считывают значения; обеспечивают только инкрементное пер</w:t>
            </w:r>
            <w:r w:rsidRPr="006F7DA2">
              <w:rPr>
                <w:sz w:val="28"/>
                <w:szCs w:val="28"/>
              </w:rPr>
              <w:t>е</w:t>
            </w:r>
            <w:r w:rsidRPr="006F7DA2">
              <w:rPr>
                <w:sz w:val="28"/>
                <w:szCs w:val="28"/>
              </w:rPr>
              <w:t>мещение</w:t>
            </w:r>
          </w:p>
        </w:tc>
      </w:tr>
      <w:tr w:rsidR="009D1664" w:rsidRPr="006F7DA2" w:rsidTr="008016B3">
        <w:tc>
          <w:tcPr>
            <w:tcW w:w="3173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Входные (</w:t>
            </w:r>
            <w:r w:rsidRPr="006F7DA2">
              <w:rPr>
                <w:sz w:val="28"/>
                <w:szCs w:val="28"/>
                <w:lang w:val="en-US"/>
              </w:rPr>
              <w:t>input</w:t>
            </w:r>
            <w:r w:rsidRPr="006F7DA2">
              <w:rPr>
                <w:sz w:val="28"/>
                <w:szCs w:val="28"/>
              </w:rPr>
              <w:t>)</w:t>
            </w:r>
          </w:p>
        </w:tc>
        <w:tc>
          <w:tcPr>
            <w:tcW w:w="6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Считывают, но не записывают значений; обесп</w:t>
            </w:r>
            <w:r w:rsidRPr="006F7DA2">
              <w:rPr>
                <w:sz w:val="28"/>
                <w:szCs w:val="28"/>
              </w:rPr>
              <w:t>е</w:t>
            </w:r>
            <w:r w:rsidRPr="006F7DA2">
              <w:rPr>
                <w:sz w:val="28"/>
                <w:szCs w:val="28"/>
              </w:rPr>
              <w:t>чивают только инкрементное перемещение</w:t>
            </w:r>
          </w:p>
        </w:tc>
      </w:tr>
      <w:tr w:rsidR="009D1664" w:rsidRPr="006F7DA2" w:rsidTr="008016B3">
        <w:tc>
          <w:tcPr>
            <w:tcW w:w="3173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Выходные (</w:t>
            </w:r>
            <w:r w:rsidRPr="006F7DA2">
              <w:rPr>
                <w:sz w:val="28"/>
                <w:szCs w:val="28"/>
                <w:lang w:val="en-US"/>
              </w:rPr>
              <w:t>output</w:t>
            </w:r>
            <w:r w:rsidRPr="006F7DA2">
              <w:rPr>
                <w:sz w:val="28"/>
                <w:szCs w:val="28"/>
              </w:rPr>
              <w:t>)</w:t>
            </w:r>
          </w:p>
        </w:tc>
        <w:tc>
          <w:tcPr>
            <w:tcW w:w="6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Записывают, но не считывают значения; обесп</w:t>
            </w:r>
            <w:r w:rsidRPr="006F7DA2">
              <w:rPr>
                <w:sz w:val="28"/>
                <w:szCs w:val="28"/>
              </w:rPr>
              <w:t>е</w:t>
            </w:r>
            <w:r w:rsidRPr="006F7DA2">
              <w:rPr>
                <w:sz w:val="28"/>
                <w:szCs w:val="28"/>
              </w:rPr>
              <w:t>чивают только инкрементное перемещение</w:t>
            </w:r>
          </w:p>
        </w:tc>
      </w:tr>
    </w:tbl>
    <w:p w:rsidR="009D1664" w:rsidRPr="006F7DA2" w:rsidRDefault="009D1664" w:rsidP="009D1664">
      <w:pPr>
        <w:widowControl w:val="0"/>
        <w:jc w:val="both"/>
        <w:rPr>
          <w:sz w:val="28"/>
          <w:szCs w:val="28"/>
        </w:rPr>
      </w:pP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6F7DA2">
        <w:rPr>
          <w:sz w:val="28"/>
          <w:szCs w:val="28"/>
        </w:rPr>
        <w:t>Итераторы обрабатываются аналогично указателям. Их можно инкр</w:t>
      </w:r>
      <w:r w:rsidRPr="006F7DA2">
        <w:rPr>
          <w:sz w:val="28"/>
          <w:szCs w:val="28"/>
        </w:rPr>
        <w:t>е</w:t>
      </w:r>
      <w:r w:rsidRPr="006F7DA2">
        <w:rPr>
          <w:sz w:val="28"/>
          <w:szCs w:val="28"/>
        </w:rPr>
        <w:t>ментировать и декрементировать. К ним можно применять операцию раз</w:t>
      </w:r>
      <w:r w:rsidRPr="006F7DA2">
        <w:rPr>
          <w:sz w:val="28"/>
          <w:szCs w:val="28"/>
        </w:rPr>
        <w:t>ы</w:t>
      </w:r>
      <w:r w:rsidRPr="006F7DA2">
        <w:rPr>
          <w:sz w:val="28"/>
          <w:szCs w:val="28"/>
        </w:rPr>
        <w:t xml:space="preserve">менования *. Итераторы объявляются с помощью типа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iterator</w:t>
      </w:r>
      <w:r w:rsidRPr="006F7DA2">
        <w:rPr>
          <w:sz w:val="28"/>
          <w:szCs w:val="28"/>
        </w:rPr>
        <w:t>, определяемого разли</w:t>
      </w:r>
      <w:r w:rsidRPr="006F7DA2">
        <w:rPr>
          <w:sz w:val="28"/>
          <w:szCs w:val="28"/>
        </w:rPr>
        <w:t>ч</w:t>
      </w:r>
      <w:r w:rsidRPr="006F7DA2">
        <w:rPr>
          <w:sz w:val="28"/>
          <w:szCs w:val="28"/>
        </w:rPr>
        <w:t>ными контейнерами.</w:t>
      </w: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6F7DA2">
        <w:rPr>
          <w:sz w:val="28"/>
          <w:szCs w:val="28"/>
        </w:rPr>
        <w:t xml:space="preserve">Библиотека </w:t>
      </w:r>
      <w:r w:rsidRPr="006F7DA2">
        <w:rPr>
          <w:sz w:val="28"/>
          <w:szCs w:val="28"/>
          <w:lang w:val="en-US"/>
        </w:rPr>
        <w:t>STL</w:t>
      </w:r>
      <w:r w:rsidRPr="006F7DA2">
        <w:rPr>
          <w:sz w:val="28"/>
          <w:szCs w:val="28"/>
        </w:rPr>
        <w:t xml:space="preserve"> поддерживает </w:t>
      </w:r>
      <w:r w:rsidRPr="006F7DA2">
        <w:rPr>
          <w:i/>
          <w:sz w:val="28"/>
          <w:szCs w:val="28"/>
        </w:rPr>
        <w:t>реверсивные итераторы</w:t>
      </w:r>
      <w:r w:rsidRPr="006F7DA2">
        <w:rPr>
          <w:sz w:val="28"/>
          <w:szCs w:val="28"/>
        </w:rPr>
        <w:t>, которые явл</w:t>
      </w:r>
      <w:r w:rsidRPr="006F7DA2">
        <w:rPr>
          <w:sz w:val="28"/>
          <w:szCs w:val="28"/>
        </w:rPr>
        <w:t>я</w:t>
      </w:r>
      <w:r w:rsidRPr="006F7DA2">
        <w:rPr>
          <w:sz w:val="28"/>
          <w:szCs w:val="28"/>
        </w:rPr>
        <w:t xml:space="preserve">ются либо двунаправленными, либо итераторами произвольного доступа, т.е. позволяют перемещаться по последовательности в обратном направлении. </w:t>
      </w:r>
      <w:r>
        <w:rPr>
          <w:sz w:val="28"/>
          <w:szCs w:val="28"/>
        </w:rPr>
        <w:t>С</w:t>
      </w:r>
      <w:r w:rsidRPr="006F7DA2">
        <w:rPr>
          <w:sz w:val="28"/>
          <w:szCs w:val="28"/>
        </w:rPr>
        <w:t>ледовательно, если реверсивный итератор указывает на конец последов</w:t>
      </w:r>
      <w:r w:rsidRPr="006F7DA2">
        <w:rPr>
          <w:sz w:val="28"/>
          <w:szCs w:val="28"/>
        </w:rPr>
        <w:t>а</w:t>
      </w:r>
      <w:r w:rsidRPr="006F7DA2">
        <w:rPr>
          <w:sz w:val="28"/>
          <w:szCs w:val="28"/>
        </w:rPr>
        <w:t>тельности, то после инкрементирования он будет указывать на элемент, ра</w:t>
      </w:r>
      <w:r w:rsidRPr="006F7DA2">
        <w:rPr>
          <w:sz w:val="28"/>
          <w:szCs w:val="28"/>
        </w:rPr>
        <w:t>с</w:t>
      </w:r>
      <w:r w:rsidRPr="006F7DA2">
        <w:rPr>
          <w:sz w:val="28"/>
          <w:szCs w:val="28"/>
        </w:rPr>
        <w:t>положенный перед концом последовательности.</w:t>
      </w: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</w:p>
    <w:p w:rsidR="009D1664" w:rsidRPr="00AD2924" w:rsidRDefault="009D1664" w:rsidP="009D1664">
      <w:pPr>
        <w:widowControl w:val="0"/>
        <w:ind w:firstLine="540"/>
        <w:jc w:val="both"/>
        <w:rPr>
          <w:b/>
          <w:sz w:val="28"/>
          <w:szCs w:val="28"/>
        </w:rPr>
      </w:pPr>
      <w:r w:rsidRPr="00AD2924">
        <w:rPr>
          <w:b/>
          <w:sz w:val="28"/>
          <w:szCs w:val="28"/>
        </w:rPr>
        <w:t>4.2 Контейнерные классы</w:t>
      </w: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8.2 </w:t>
      </w:r>
      <w:r w:rsidRPr="006F7DA2">
        <w:rPr>
          <w:sz w:val="28"/>
          <w:szCs w:val="28"/>
        </w:rPr>
        <w:t xml:space="preserve">приведены контейнеры, определенные библиотекой </w:t>
      </w:r>
      <w:r w:rsidRPr="006F7DA2">
        <w:rPr>
          <w:sz w:val="28"/>
          <w:szCs w:val="28"/>
          <w:lang w:val="en-US"/>
        </w:rPr>
        <w:t>STL</w:t>
      </w:r>
      <w:r w:rsidRPr="006F7DA2">
        <w:rPr>
          <w:sz w:val="28"/>
          <w:szCs w:val="28"/>
        </w:rPr>
        <w:t>.</w:t>
      </w:r>
    </w:p>
    <w:p w:rsidR="009D1664" w:rsidRDefault="009D1664" w:rsidP="009D1664">
      <w:pPr>
        <w:widowControl w:val="0"/>
        <w:jc w:val="both"/>
        <w:rPr>
          <w:sz w:val="28"/>
          <w:szCs w:val="28"/>
        </w:rPr>
      </w:pPr>
    </w:p>
    <w:p w:rsidR="009D1664" w:rsidRPr="00AD2924" w:rsidRDefault="009D1664" w:rsidP="009D1664">
      <w:pPr>
        <w:widowControl w:val="0"/>
        <w:ind w:firstLine="54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Таблица 8.2 – Контейнеры библиотеки </w:t>
      </w:r>
      <w:r>
        <w:rPr>
          <w:i/>
          <w:sz w:val="28"/>
          <w:szCs w:val="28"/>
          <w:lang w:val="en-US"/>
        </w:rPr>
        <w:t>STL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35"/>
        <w:gridCol w:w="5405"/>
        <w:gridCol w:w="1620"/>
      </w:tblGrid>
      <w:tr w:rsidR="009D1664" w:rsidRPr="006F7DA2" w:rsidTr="008016B3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F7DA2">
              <w:rPr>
                <w:b/>
                <w:sz w:val="28"/>
                <w:szCs w:val="28"/>
              </w:rPr>
              <w:t>Контейнер</w:t>
            </w:r>
          </w:p>
        </w:tc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F7DA2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6F7DA2">
              <w:rPr>
                <w:b/>
                <w:sz w:val="28"/>
                <w:szCs w:val="28"/>
              </w:rPr>
              <w:t>Заголовок</w:t>
            </w:r>
          </w:p>
        </w:tc>
      </w:tr>
      <w:tr w:rsidR="009D1664" w:rsidRPr="006F7DA2" w:rsidTr="008016B3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bitset</w:t>
            </w:r>
            <w:proofErr w:type="spellEnd"/>
          </w:p>
        </w:tc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Битовое множество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&lt;</w:t>
            </w:r>
            <w:proofErr w:type="spellStart"/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bitset</w:t>
            </w:r>
            <w:proofErr w:type="spellEnd"/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&gt;</w:t>
            </w:r>
          </w:p>
        </w:tc>
      </w:tr>
      <w:tr w:rsidR="009D1664" w:rsidRPr="006F7DA2" w:rsidTr="008016B3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deque</w:t>
            </w:r>
            <w:proofErr w:type="spellEnd"/>
          </w:p>
        </w:tc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Дек (очередь с двусторонним доступом)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AD2924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&lt;</w:t>
            </w:r>
            <w:proofErr w:type="spellStart"/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deque</w:t>
            </w:r>
            <w:proofErr w:type="spellEnd"/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&gt;</w:t>
            </w:r>
          </w:p>
        </w:tc>
      </w:tr>
      <w:tr w:rsidR="009D1664" w:rsidRPr="006F7DA2" w:rsidTr="008016B3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list</w:t>
            </w:r>
          </w:p>
        </w:tc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Линейный список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AD2924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&lt;list&gt;</w:t>
            </w:r>
          </w:p>
        </w:tc>
      </w:tr>
      <w:tr w:rsidR="009D1664" w:rsidRPr="006F7DA2" w:rsidTr="008016B3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map</w:t>
            </w:r>
          </w:p>
        </w:tc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Отображение. Хранит пары ключ/значение, в которых ка</w:t>
            </w:r>
            <w:r w:rsidRPr="006F7DA2">
              <w:rPr>
                <w:sz w:val="28"/>
                <w:szCs w:val="28"/>
              </w:rPr>
              <w:t>ж</w:t>
            </w:r>
            <w:r w:rsidRPr="006F7DA2">
              <w:rPr>
                <w:sz w:val="28"/>
                <w:szCs w:val="28"/>
              </w:rPr>
              <w:t xml:space="preserve">дый ключ </w:t>
            </w:r>
            <w:r w:rsidRPr="006F7DA2">
              <w:rPr>
                <w:sz w:val="28"/>
                <w:szCs w:val="28"/>
              </w:rPr>
              <w:lastRenderedPageBreak/>
              <w:t>связан только с одним значением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AD2924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lastRenderedPageBreak/>
              <w:t>&lt;map&gt;</w:t>
            </w:r>
          </w:p>
        </w:tc>
      </w:tr>
      <w:tr w:rsidR="009D1664" w:rsidRPr="006F7DA2" w:rsidTr="008016B3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lastRenderedPageBreak/>
              <w:t>multimap</w:t>
            </w:r>
            <w:proofErr w:type="spellEnd"/>
          </w:p>
        </w:tc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proofErr w:type="spellStart"/>
            <w:r w:rsidRPr="006F7DA2">
              <w:rPr>
                <w:sz w:val="28"/>
                <w:szCs w:val="28"/>
              </w:rPr>
              <w:t>Мультиотображение</w:t>
            </w:r>
            <w:proofErr w:type="spellEnd"/>
            <w:r w:rsidRPr="006F7DA2">
              <w:rPr>
                <w:sz w:val="28"/>
                <w:szCs w:val="28"/>
              </w:rPr>
              <w:t>. Хранит пары ключ/</w:t>
            </w:r>
            <w:r>
              <w:rPr>
                <w:sz w:val="28"/>
                <w:szCs w:val="28"/>
              </w:rPr>
              <w:t xml:space="preserve"> </w:t>
            </w:r>
            <w:r w:rsidRPr="006F7DA2">
              <w:rPr>
                <w:sz w:val="28"/>
                <w:szCs w:val="28"/>
              </w:rPr>
              <w:t>значение, в кот</w:t>
            </w:r>
            <w:r w:rsidRPr="006F7DA2">
              <w:rPr>
                <w:sz w:val="28"/>
                <w:szCs w:val="28"/>
              </w:rPr>
              <w:t>о</w:t>
            </w:r>
            <w:r w:rsidRPr="006F7DA2">
              <w:rPr>
                <w:sz w:val="28"/>
                <w:szCs w:val="28"/>
              </w:rPr>
              <w:t>рых каждый ключ связан с двумя или более значениями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AD2924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&lt;map&gt;</w:t>
            </w:r>
          </w:p>
        </w:tc>
      </w:tr>
      <w:tr w:rsidR="009D1664" w:rsidRPr="006F7DA2" w:rsidTr="008016B3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multiset</w:t>
            </w:r>
            <w:proofErr w:type="spellEnd"/>
          </w:p>
        </w:tc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Множество, в котором элемент</w:t>
            </w:r>
            <w:r>
              <w:rPr>
                <w:sz w:val="28"/>
                <w:szCs w:val="28"/>
              </w:rPr>
              <w:t>ы могут быть</w:t>
            </w:r>
            <w:r w:rsidRPr="006F7DA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не </w:t>
            </w:r>
            <w:r w:rsidRPr="006F7DA2">
              <w:rPr>
                <w:sz w:val="28"/>
                <w:szCs w:val="28"/>
              </w:rPr>
              <w:t>уникал</w:t>
            </w:r>
            <w:r>
              <w:rPr>
                <w:sz w:val="28"/>
                <w:szCs w:val="28"/>
              </w:rPr>
              <w:t>ь</w:t>
            </w:r>
            <w:r w:rsidRPr="006F7DA2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ыми</w:t>
            </w:r>
            <w:r w:rsidRPr="006F7DA2">
              <w:rPr>
                <w:sz w:val="28"/>
                <w:szCs w:val="28"/>
              </w:rPr>
              <w:t xml:space="preserve"> (мультимножес</w:t>
            </w:r>
            <w:r w:rsidRPr="006F7DA2">
              <w:rPr>
                <w:sz w:val="28"/>
                <w:szCs w:val="28"/>
              </w:rPr>
              <w:t>т</w:t>
            </w:r>
            <w:r w:rsidRPr="006F7DA2">
              <w:rPr>
                <w:sz w:val="28"/>
                <w:szCs w:val="28"/>
              </w:rPr>
              <w:t>во)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AD2924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&lt;set&gt;</w:t>
            </w:r>
          </w:p>
        </w:tc>
      </w:tr>
      <w:tr w:rsidR="009D1664" w:rsidRPr="006F7DA2" w:rsidTr="008016B3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priority_queue</w:t>
            </w:r>
            <w:proofErr w:type="spellEnd"/>
          </w:p>
        </w:tc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Очередь с приоритетами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AD2924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&lt;queue&gt;</w:t>
            </w:r>
          </w:p>
        </w:tc>
      </w:tr>
      <w:tr w:rsidR="009D1664" w:rsidRPr="006F7DA2" w:rsidTr="008016B3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queue</w:t>
            </w:r>
          </w:p>
        </w:tc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Очередь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AD2924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&lt;queue&gt;</w:t>
            </w:r>
          </w:p>
        </w:tc>
      </w:tr>
      <w:tr w:rsidR="009D1664" w:rsidRPr="006F7DA2" w:rsidTr="008016B3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set</w:t>
            </w:r>
          </w:p>
        </w:tc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Множество, в котором каждый элемент уникален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AD2924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&lt;set&gt;</w:t>
            </w:r>
          </w:p>
        </w:tc>
      </w:tr>
      <w:tr w:rsidR="009D1664" w:rsidRPr="006F7DA2" w:rsidTr="008016B3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stack</w:t>
            </w:r>
          </w:p>
        </w:tc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Стек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AD2924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&lt;stack&gt;</w:t>
            </w:r>
          </w:p>
        </w:tc>
      </w:tr>
      <w:tr w:rsidR="009D1664" w:rsidRPr="006F7DA2" w:rsidTr="008016B3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vector</w:t>
            </w:r>
          </w:p>
        </w:tc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widowControl w:val="0"/>
              <w:snapToGrid w:val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Динамический массив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&lt;vector&gt;</w:t>
            </w:r>
          </w:p>
        </w:tc>
      </w:tr>
    </w:tbl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6F7DA2">
        <w:rPr>
          <w:sz w:val="28"/>
          <w:szCs w:val="28"/>
        </w:rPr>
        <w:t xml:space="preserve">Рассмотрим подробнее </w:t>
      </w:r>
      <w:proofErr w:type="gramStart"/>
      <w:r w:rsidRPr="006F7DA2">
        <w:rPr>
          <w:sz w:val="28"/>
          <w:szCs w:val="28"/>
        </w:rPr>
        <w:t>основные</w:t>
      </w:r>
      <w:proofErr w:type="gramEnd"/>
      <w:r w:rsidRPr="006F7DA2">
        <w:rPr>
          <w:sz w:val="28"/>
          <w:szCs w:val="28"/>
        </w:rPr>
        <w:t xml:space="preserve"> из перечисленных контейнеров.</w:t>
      </w: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</w:p>
    <w:p w:rsidR="009D1664" w:rsidRPr="00AD2924" w:rsidRDefault="009D1664" w:rsidP="009D1664">
      <w:pPr>
        <w:widowControl w:val="0"/>
        <w:ind w:firstLine="540"/>
        <w:jc w:val="both"/>
        <w:rPr>
          <w:b/>
          <w:bCs/>
          <w:iCs/>
          <w:sz w:val="28"/>
          <w:szCs w:val="28"/>
        </w:rPr>
      </w:pPr>
      <w:r w:rsidRPr="00CE5A2C">
        <w:rPr>
          <w:b/>
          <w:bCs/>
          <w:iCs/>
          <w:sz w:val="28"/>
          <w:szCs w:val="28"/>
        </w:rPr>
        <w:t>4</w:t>
      </w:r>
      <w:r w:rsidRPr="00AD2924">
        <w:rPr>
          <w:b/>
          <w:bCs/>
          <w:iCs/>
          <w:sz w:val="28"/>
          <w:szCs w:val="28"/>
        </w:rPr>
        <w:t>.2.1 Списки и динамические массивы</w:t>
      </w: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6F7DA2">
        <w:rPr>
          <w:sz w:val="28"/>
          <w:szCs w:val="28"/>
        </w:rPr>
        <w:t xml:space="preserve">Класс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vector</w:t>
      </w:r>
      <w:r w:rsidRPr="006F7DA2">
        <w:rPr>
          <w:sz w:val="28"/>
          <w:szCs w:val="28"/>
        </w:rPr>
        <w:t xml:space="preserve"> поддерживает динамический массив. Класс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list</w:t>
      </w:r>
      <w:r w:rsidRPr="006F7DA2">
        <w:rPr>
          <w:sz w:val="28"/>
          <w:szCs w:val="28"/>
        </w:rPr>
        <w:t xml:space="preserve"> подде</w:t>
      </w:r>
      <w:r w:rsidRPr="006F7DA2">
        <w:rPr>
          <w:sz w:val="28"/>
          <w:szCs w:val="28"/>
        </w:rPr>
        <w:t>р</w:t>
      </w:r>
      <w:r w:rsidRPr="006F7DA2">
        <w:rPr>
          <w:sz w:val="28"/>
          <w:szCs w:val="28"/>
        </w:rPr>
        <w:t>живает работу списка. Классы имеют следующие конструкторы (в упроще</w:t>
      </w:r>
      <w:r w:rsidRPr="006F7DA2">
        <w:rPr>
          <w:sz w:val="28"/>
          <w:szCs w:val="28"/>
        </w:rPr>
        <w:t>н</w:t>
      </w:r>
      <w:r w:rsidRPr="006F7DA2">
        <w:rPr>
          <w:sz w:val="28"/>
          <w:szCs w:val="28"/>
        </w:rPr>
        <w:t>ном виде)</w:t>
      </w:r>
      <w:r>
        <w:rPr>
          <w:sz w:val="28"/>
          <w:szCs w:val="28"/>
        </w:rPr>
        <w:t xml:space="preserve">, представленные в таблице 8.3. Здесь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Pr="006F7DA2">
        <w:rPr>
          <w:sz w:val="28"/>
          <w:szCs w:val="28"/>
        </w:rPr>
        <w:t xml:space="preserve"> – тип сохраняемых данных.</w:t>
      </w:r>
    </w:p>
    <w:p w:rsidR="009D1664" w:rsidRDefault="009D1664" w:rsidP="009D1664">
      <w:pPr>
        <w:widowControl w:val="0"/>
        <w:ind w:firstLine="540"/>
        <w:jc w:val="both"/>
        <w:rPr>
          <w:sz w:val="28"/>
          <w:szCs w:val="28"/>
        </w:rPr>
      </w:pPr>
    </w:p>
    <w:p w:rsidR="009D1664" w:rsidRPr="00AD2924" w:rsidRDefault="009D1664" w:rsidP="009D1664">
      <w:pPr>
        <w:widowControl w:val="0"/>
        <w:ind w:firstLine="54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Таблица 8.3 – Конструкторы классов </w:t>
      </w:r>
      <w:r>
        <w:rPr>
          <w:i/>
          <w:sz w:val="28"/>
          <w:szCs w:val="28"/>
          <w:lang w:val="en-US"/>
        </w:rPr>
        <w:t>vector</w:t>
      </w:r>
      <w:r>
        <w:rPr>
          <w:i/>
          <w:sz w:val="28"/>
          <w:szCs w:val="28"/>
        </w:rPr>
        <w:t xml:space="preserve"> и</w:t>
      </w:r>
      <w:r w:rsidRPr="00AD292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list</w:t>
      </w:r>
    </w:p>
    <w:tbl>
      <w:tblPr>
        <w:tblW w:w="0" w:type="auto"/>
        <w:tblInd w:w="117" w:type="dxa"/>
        <w:tblLook w:val="0000" w:firstRow="0" w:lastRow="0" w:firstColumn="0" w:lastColumn="0" w:noHBand="0" w:noVBand="0"/>
      </w:tblPr>
      <w:tblGrid>
        <w:gridCol w:w="356"/>
        <w:gridCol w:w="1873"/>
        <w:gridCol w:w="7225"/>
      </w:tblGrid>
      <w:tr w:rsidR="009D1664" w:rsidRPr="006F7DA2" w:rsidTr="008016B3">
        <w:trPr>
          <w:cantSplit/>
          <w:trHeight w:hRule="exact" w:val="57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vAlign w:val="center"/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center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b/>
                <w:sz w:val="28"/>
                <w:szCs w:val="28"/>
              </w:rPr>
            </w:pPr>
            <w:r w:rsidRPr="006F7DA2">
              <w:rPr>
                <w:b/>
                <w:sz w:val="28"/>
                <w:szCs w:val="28"/>
              </w:rPr>
              <w:t>Конструктор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D973F5" w:rsidRDefault="009D1664" w:rsidP="008016B3">
            <w:pPr>
              <w:pStyle w:val="Normal"/>
              <w:widowControl w:val="0"/>
              <w:snapToGrid w:val="0"/>
              <w:spacing w:before="0" w:after="0"/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vector();</w:t>
            </w:r>
          </w:p>
          <w:p w:rsidR="009D1664" w:rsidRPr="00D973F5" w:rsidRDefault="009D1664" w:rsidP="008016B3">
            <w:pPr>
              <w:pStyle w:val="Normal"/>
              <w:widowControl w:val="0"/>
              <w:snapToGrid w:val="0"/>
              <w:spacing w:before="0" w:after="0"/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list();</w:t>
            </w:r>
          </w:p>
        </w:tc>
      </w:tr>
      <w:tr w:rsidR="009D1664" w:rsidRPr="006F7DA2" w:rsidTr="008016B3">
        <w:trPr>
          <w:cantSplit/>
          <w:trHeight w:hRule="exact" w:val="47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vAlign w:val="center"/>
          </w:tcPr>
          <w:p w:rsidR="009D1664" w:rsidRPr="006F7DA2" w:rsidRDefault="009D1664" w:rsidP="008016B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Создает пустой вектор или список</w:t>
            </w:r>
          </w:p>
        </w:tc>
      </w:tr>
      <w:tr w:rsidR="009D1664" w:rsidRPr="006F7DA2" w:rsidTr="008016B3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vAlign w:val="center"/>
          </w:tcPr>
          <w:p w:rsidR="009D1664" w:rsidRPr="006F7DA2" w:rsidRDefault="009D1664" w:rsidP="008016B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1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b/>
                <w:sz w:val="28"/>
                <w:szCs w:val="28"/>
              </w:rPr>
            </w:pPr>
            <w:r w:rsidRPr="006F7DA2">
              <w:rPr>
                <w:b/>
                <w:sz w:val="28"/>
                <w:szCs w:val="28"/>
              </w:rPr>
              <w:t>Пример</w:t>
            </w:r>
          </w:p>
        </w:tc>
        <w:tc>
          <w:tcPr>
            <w:tcW w:w="0" w:type="auto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9D1664" w:rsidRPr="00D973F5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vector&lt;</w:t>
            </w:r>
            <w:proofErr w:type="spellStart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int</w:t>
            </w:r>
            <w:proofErr w:type="spellEnd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&gt; v0;</w:t>
            </w:r>
          </w:p>
          <w:p w:rsidR="009D1664" w:rsidRPr="00D973F5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list&lt;char&gt; c0;</w:t>
            </w:r>
          </w:p>
        </w:tc>
      </w:tr>
      <w:tr w:rsidR="009D1664" w:rsidRPr="006F7DA2" w:rsidTr="008016B3">
        <w:trPr>
          <w:cantSplit/>
          <w:trHeight w:hRule="exact" w:val="577"/>
        </w:trPr>
        <w:tc>
          <w:tcPr>
            <w:tcW w:w="0" w:type="auto"/>
            <w:vMerge w:val="restart"/>
            <w:tcBorders>
              <w:left w:val="single" w:sz="4" w:space="0" w:color="000000"/>
              <w:bottom w:val="double" w:sz="1" w:space="0" w:color="000000"/>
            </w:tcBorders>
            <w:vAlign w:val="center"/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center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b/>
                <w:sz w:val="28"/>
                <w:szCs w:val="28"/>
              </w:rPr>
            </w:pPr>
            <w:r w:rsidRPr="006F7DA2">
              <w:rPr>
                <w:b/>
                <w:sz w:val="28"/>
                <w:szCs w:val="28"/>
              </w:rPr>
              <w:t>Конструктор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D973F5" w:rsidRDefault="009D1664" w:rsidP="008016B3">
            <w:pPr>
              <w:pStyle w:val="Normal"/>
              <w:widowControl w:val="0"/>
              <w:snapToGrid w:val="0"/>
              <w:spacing w:before="0" w:after="0"/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vector(</w:t>
            </w:r>
            <w:proofErr w:type="spellStart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int</w:t>
            </w:r>
            <w:proofErr w:type="spellEnd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 xml:space="preserve"> </w:t>
            </w:r>
            <w:proofErr w:type="spellStart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num</w:t>
            </w:r>
            <w:proofErr w:type="spellEnd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,</w:t>
            </w:r>
            <w:r w:rsidRPr="00B326B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 xml:space="preserve"> </w:t>
            </w: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 xml:space="preserve">T </w:t>
            </w:r>
            <w:proofErr w:type="spellStart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val</w:t>
            </w:r>
            <w:proofErr w:type="spellEnd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);</w:t>
            </w:r>
          </w:p>
          <w:p w:rsidR="009D1664" w:rsidRPr="00D973F5" w:rsidRDefault="009D1664" w:rsidP="008016B3">
            <w:pPr>
              <w:pStyle w:val="Normal"/>
              <w:widowControl w:val="0"/>
              <w:snapToGrid w:val="0"/>
              <w:spacing w:before="0" w:after="0"/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list(</w:t>
            </w:r>
            <w:proofErr w:type="spellStart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int</w:t>
            </w:r>
            <w:proofErr w:type="spellEnd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 xml:space="preserve"> </w:t>
            </w:r>
            <w:proofErr w:type="spellStart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num</w:t>
            </w:r>
            <w:proofErr w:type="spellEnd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,</w:t>
            </w:r>
            <w:r w:rsidRPr="00B326B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 xml:space="preserve"> </w:t>
            </w: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 xml:space="preserve">T </w:t>
            </w:r>
            <w:proofErr w:type="spellStart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val</w:t>
            </w:r>
            <w:proofErr w:type="spellEnd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);</w:t>
            </w:r>
          </w:p>
        </w:tc>
      </w:tr>
      <w:tr w:rsidR="009D1664" w:rsidRPr="006F7DA2" w:rsidTr="008016B3">
        <w:trPr>
          <w:cantSplit/>
          <w:trHeight w:hRule="exact" w:val="712"/>
        </w:trPr>
        <w:tc>
          <w:tcPr>
            <w:tcW w:w="0" w:type="auto"/>
            <w:vMerge/>
            <w:tcBorders>
              <w:left w:val="single" w:sz="4" w:space="0" w:color="000000"/>
              <w:bottom w:val="double" w:sz="1" w:space="0" w:color="000000"/>
            </w:tcBorders>
            <w:vAlign w:val="center"/>
          </w:tcPr>
          <w:p w:rsidR="009D1664" w:rsidRPr="006F7DA2" w:rsidRDefault="009D1664" w:rsidP="008016B3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 xml:space="preserve">Создает контейнер, который содержит </w:t>
            </w:r>
            <w:proofErr w:type="spellStart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num</w:t>
            </w:r>
            <w:proofErr w:type="spellEnd"/>
            <w:r w:rsidRPr="006F7DA2">
              <w:rPr>
                <w:sz w:val="28"/>
                <w:szCs w:val="28"/>
              </w:rPr>
              <w:t xml:space="preserve"> элементов со значением </w:t>
            </w:r>
            <w:proofErr w:type="spellStart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val</w:t>
            </w:r>
            <w:proofErr w:type="spellEnd"/>
          </w:p>
        </w:tc>
      </w:tr>
      <w:tr w:rsidR="009D1664" w:rsidRPr="006F7DA2" w:rsidTr="008016B3">
        <w:trPr>
          <w:cantSplit/>
        </w:trPr>
        <w:tc>
          <w:tcPr>
            <w:tcW w:w="0" w:type="auto"/>
            <w:vMerge/>
            <w:tcBorders>
              <w:left w:val="single" w:sz="4" w:space="0" w:color="000000"/>
              <w:bottom w:val="double" w:sz="1" w:space="0" w:color="000000"/>
            </w:tcBorders>
            <w:vAlign w:val="center"/>
          </w:tcPr>
          <w:p w:rsidR="009D1664" w:rsidRPr="006F7DA2" w:rsidRDefault="009D1664" w:rsidP="008016B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1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b/>
                <w:sz w:val="28"/>
                <w:szCs w:val="28"/>
              </w:rPr>
            </w:pPr>
            <w:r w:rsidRPr="006F7DA2">
              <w:rPr>
                <w:b/>
                <w:sz w:val="28"/>
                <w:szCs w:val="28"/>
              </w:rPr>
              <w:t>Пример</w:t>
            </w:r>
          </w:p>
        </w:tc>
        <w:tc>
          <w:tcPr>
            <w:tcW w:w="0" w:type="auto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vector&lt;</w:t>
            </w:r>
            <w:proofErr w:type="spellStart"/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&gt; v1(5,2);</w:t>
            </w:r>
          </w:p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list&lt;char&gt; c1(3,’a’);</w:t>
            </w:r>
          </w:p>
        </w:tc>
      </w:tr>
      <w:tr w:rsidR="009D1664" w:rsidRPr="006F7DA2" w:rsidTr="008016B3">
        <w:trPr>
          <w:cantSplit/>
          <w:trHeight w:hRule="exact" w:val="529"/>
        </w:trPr>
        <w:tc>
          <w:tcPr>
            <w:tcW w:w="0" w:type="auto"/>
            <w:vMerge w:val="restart"/>
            <w:tcBorders>
              <w:left w:val="single" w:sz="4" w:space="0" w:color="000000"/>
              <w:bottom w:val="double" w:sz="1" w:space="0" w:color="000000"/>
            </w:tcBorders>
            <w:vAlign w:val="center"/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center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b/>
                <w:sz w:val="28"/>
                <w:szCs w:val="28"/>
              </w:rPr>
            </w:pPr>
            <w:r w:rsidRPr="006F7DA2">
              <w:rPr>
                <w:b/>
                <w:sz w:val="28"/>
                <w:szCs w:val="28"/>
              </w:rPr>
              <w:t>Конструктор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D973F5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 xml:space="preserve">vector(vector&lt;T&gt; </w:t>
            </w:r>
            <w:proofErr w:type="spellStart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ob</w:t>
            </w:r>
            <w:proofErr w:type="spellEnd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);</w:t>
            </w:r>
          </w:p>
          <w:p w:rsidR="009D1664" w:rsidRPr="00D973F5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 xml:space="preserve">list(list&lt;T&gt; </w:t>
            </w:r>
            <w:proofErr w:type="spellStart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ob</w:t>
            </w:r>
            <w:proofErr w:type="spellEnd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);</w:t>
            </w:r>
          </w:p>
        </w:tc>
      </w:tr>
      <w:tr w:rsidR="009D1664" w:rsidRPr="006F7DA2" w:rsidTr="008016B3">
        <w:trPr>
          <w:cantSplit/>
          <w:trHeight w:hRule="exact" w:val="769"/>
        </w:trPr>
        <w:tc>
          <w:tcPr>
            <w:tcW w:w="0" w:type="auto"/>
            <w:vMerge/>
            <w:tcBorders>
              <w:left w:val="single" w:sz="4" w:space="0" w:color="000000"/>
              <w:bottom w:val="double" w:sz="1" w:space="0" w:color="000000"/>
            </w:tcBorders>
            <w:vAlign w:val="center"/>
          </w:tcPr>
          <w:p w:rsidR="009D1664" w:rsidRPr="006F7DA2" w:rsidRDefault="009D1664" w:rsidP="008016B3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Создает вектор или список, который содержит те же эл</w:t>
            </w:r>
            <w:r w:rsidRPr="006F7DA2">
              <w:rPr>
                <w:sz w:val="28"/>
                <w:szCs w:val="28"/>
              </w:rPr>
              <w:t>е</w:t>
            </w:r>
            <w:r w:rsidRPr="006F7DA2">
              <w:rPr>
                <w:sz w:val="28"/>
                <w:szCs w:val="28"/>
              </w:rPr>
              <w:t xml:space="preserve">менты, что и контейнер </w:t>
            </w:r>
            <w:proofErr w:type="spellStart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ob</w:t>
            </w:r>
            <w:proofErr w:type="spellEnd"/>
          </w:p>
        </w:tc>
      </w:tr>
      <w:tr w:rsidR="009D1664" w:rsidRPr="006F7DA2" w:rsidTr="008016B3">
        <w:trPr>
          <w:cantSplit/>
        </w:trPr>
        <w:tc>
          <w:tcPr>
            <w:tcW w:w="0" w:type="auto"/>
            <w:vMerge/>
            <w:tcBorders>
              <w:left w:val="single" w:sz="4" w:space="0" w:color="000000"/>
              <w:bottom w:val="double" w:sz="1" w:space="0" w:color="000000"/>
            </w:tcBorders>
            <w:vAlign w:val="center"/>
          </w:tcPr>
          <w:p w:rsidR="009D1664" w:rsidRPr="006F7DA2" w:rsidRDefault="009D1664" w:rsidP="008016B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1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b/>
                <w:sz w:val="28"/>
                <w:szCs w:val="28"/>
              </w:rPr>
            </w:pPr>
            <w:r w:rsidRPr="006F7DA2">
              <w:rPr>
                <w:b/>
                <w:sz w:val="28"/>
                <w:szCs w:val="28"/>
              </w:rPr>
              <w:t>Пример</w:t>
            </w:r>
          </w:p>
        </w:tc>
        <w:tc>
          <w:tcPr>
            <w:tcW w:w="0" w:type="auto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vector&lt;</w:t>
            </w:r>
            <w:proofErr w:type="spellStart"/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&gt; v2(v1);</w:t>
            </w:r>
          </w:p>
          <w:p w:rsidR="009D1664" w:rsidRPr="00D973F5" w:rsidRDefault="009D1664" w:rsidP="008016B3">
            <w:pPr>
              <w:widowControl w:val="0"/>
              <w:snapToGrid w:val="0"/>
              <w:jc w:val="both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list&lt;char&gt; c2(c1);</w:t>
            </w:r>
          </w:p>
        </w:tc>
      </w:tr>
      <w:tr w:rsidR="009D1664" w:rsidRPr="006F7DA2" w:rsidTr="008016B3">
        <w:trPr>
          <w:cantSplit/>
          <w:trHeight w:hRule="exact" w:val="620"/>
        </w:trPr>
        <w:tc>
          <w:tcPr>
            <w:tcW w:w="0" w:type="auto"/>
            <w:vMerge w:val="restart"/>
            <w:tcBorders>
              <w:left w:val="single" w:sz="4" w:space="0" w:color="000000"/>
              <w:bottom w:val="double" w:sz="1" w:space="0" w:color="000000"/>
            </w:tcBorders>
            <w:vAlign w:val="center"/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center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b/>
                <w:sz w:val="28"/>
                <w:szCs w:val="28"/>
              </w:rPr>
            </w:pPr>
            <w:r w:rsidRPr="006F7DA2">
              <w:rPr>
                <w:b/>
                <w:sz w:val="28"/>
                <w:szCs w:val="28"/>
              </w:rPr>
              <w:t>Конструктор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B326B5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rFonts w:ascii="Courier New" w:hAnsi="Courier New" w:cs="Courier New"/>
                <w:b/>
                <w:snapToGrid/>
                <w:szCs w:val="24"/>
              </w:rPr>
            </w:pP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vector</w:t>
            </w:r>
            <w:r w:rsidRPr="00B326B5">
              <w:rPr>
                <w:rFonts w:ascii="Courier New" w:hAnsi="Courier New" w:cs="Courier New"/>
                <w:b/>
                <w:snapToGrid/>
                <w:szCs w:val="24"/>
              </w:rPr>
              <w:t xml:space="preserve">(итератор </w:t>
            </w: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start</w:t>
            </w:r>
            <w:r w:rsidRPr="00B326B5">
              <w:rPr>
                <w:rFonts w:ascii="Courier New" w:hAnsi="Courier New" w:cs="Courier New"/>
                <w:b/>
                <w:snapToGrid/>
                <w:szCs w:val="24"/>
              </w:rPr>
              <w:t>,</w:t>
            </w:r>
            <w:r>
              <w:rPr>
                <w:rFonts w:ascii="Courier New" w:hAnsi="Courier New" w:cs="Courier New"/>
                <w:b/>
                <w:snapToGrid/>
                <w:szCs w:val="24"/>
              </w:rPr>
              <w:t xml:space="preserve"> </w:t>
            </w:r>
            <w:r w:rsidRPr="00B326B5">
              <w:rPr>
                <w:rFonts w:ascii="Courier New" w:hAnsi="Courier New" w:cs="Courier New"/>
                <w:b/>
                <w:snapToGrid/>
                <w:szCs w:val="24"/>
              </w:rPr>
              <w:t xml:space="preserve">итератор </w:t>
            </w: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end</w:t>
            </w:r>
            <w:r w:rsidRPr="00B326B5">
              <w:rPr>
                <w:rFonts w:ascii="Courier New" w:hAnsi="Courier New" w:cs="Courier New"/>
                <w:b/>
                <w:snapToGrid/>
                <w:szCs w:val="24"/>
              </w:rPr>
              <w:t>)</w:t>
            </w:r>
          </w:p>
          <w:p w:rsidR="009D1664" w:rsidRPr="00B326B5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rFonts w:ascii="Courier New" w:hAnsi="Courier New" w:cs="Courier New"/>
                <w:b/>
                <w:snapToGrid/>
                <w:szCs w:val="24"/>
              </w:rPr>
            </w:pP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list</w:t>
            </w:r>
            <w:r w:rsidRPr="00B326B5">
              <w:rPr>
                <w:rFonts w:ascii="Courier New" w:hAnsi="Courier New" w:cs="Courier New"/>
                <w:b/>
                <w:snapToGrid/>
                <w:szCs w:val="24"/>
              </w:rPr>
              <w:t xml:space="preserve">(итератор </w:t>
            </w: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start</w:t>
            </w:r>
            <w:r w:rsidRPr="00B326B5">
              <w:rPr>
                <w:rFonts w:ascii="Courier New" w:hAnsi="Courier New" w:cs="Courier New"/>
                <w:b/>
                <w:snapToGrid/>
                <w:szCs w:val="24"/>
              </w:rPr>
              <w:t>,</w:t>
            </w:r>
            <w:r>
              <w:rPr>
                <w:rFonts w:ascii="Courier New" w:hAnsi="Courier New" w:cs="Courier New"/>
                <w:b/>
                <w:snapToGrid/>
                <w:szCs w:val="24"/>
              </w:rPr>
              <w:t xml:space="preserve"> </w:t>
            </w:r>
            <w:r w:rsidRPr="00B326B5">
              <w:rPr>
                <w:rFonts w:ascii="Courier New" w:hAnsi="Courier New" w:cs="Courier New"/>
                <w:b/>
                <w:snapToGrid/>
                <w:szCs w:val="24"/>
              </w:rPr>
              <w:t xml:space="preserve">итератор </w:t>
            </w: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end</w:t>
            </w:r>
            <w:r w:rsidRPr="00B326B5">
              <w:rPr>
                <w:rFonts w:ascii="Courier New" w:hAnsi="Courier New" w:cs="Courier New"/>
                <w:b/>
                <w:snapToGrid/>
                <w:szCs w:val="24"/>
              </w:rPr>
              <w:t>)</w:t>
            </w:r>
          </w:p>
        </w:tc>
      </w:tr>
      <w:tr w:rsidR="009D1664" w:rsidRPr="006F7DA2" w:rsidTr="008016B3">
        <w:trPr>
          <w:cantSplit/>
          <w:trHeight w:hRule="exact" w:val="791"/>
        </w:trPr>
        <w:tc>
          <w:tcPr>
            <w:tcW w:w="0" w:type="auto"/>
            <w:vMerge/>
            <w:tcBorders>
              <w:left w:val="single" w:sz="4" w:space="0" w:color="000000"/>
              <w:bottom w:val="double" w:sz="1" w:space="0" w:color="000000"/>
            </w:tcBorders>
            <w:vAlign w:val="center"/>
          </w:tcPr>
          <w:p w:rsidR="009D1664" w:rsidRPr="006F7DA2" w:rsidRDefault="009D1664" w:rsidP="008016B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sz w:val="28"/>
                <w:szCs w:val="28"/>
              </w:rPr>
            </w:pPr>
            <w:r w:rsidRPr="006F7DA2">
              <w:rPr>
                <w:sz w:val="28"/>
                <w:szCs w:val="28"/>
              </w:rPr>
              <w:t xml:space="preserve">Создает вектор или список, который содержит элементы в диапазоне, заданном параметрами </w:t>
            </w: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start</w:t>
            </w:r>
            <w:r w:rsidRPr="006F7DA2">
              <w:rPr>
                <w:sz w:val="28"/>
                <w:szCs w:val="28"/>
              </w:rPr>
              <w:t xml:space="preserve"> и </w:t>
            </w: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end</w:t>
            </w:r>
          </w:p>
        </w:tc>
      </w:tr>
      <w:tr w:rsidR="009D1664" w:rsidRPr="006F7DA2" w:rsidTr="008016B3">
        <w:trPr>
          <w:cantSplit/>
          <w:trHeight w:val="1092"/>
        </w:trPr>
        <w:tc>
          <w:tcPr>
            <w:tcW w:w="0" w:type="auto"/>
            <w:vMerge/>
            <w:tcBorders>
              <w:left w:val="single" w:sz="4" w:space="0" w:color="000000"/>
              <w:bottom w:val="double" w:sz="1" w:space="0" w:color="000000"/>
            </w:tcBorders>
            <w:vAlign w:val="center"/>
          </w:tcPr>
          <w:p w:rsidR="009D1664" w:rsidRPr="006F7DA2" w:rsidRDefault="009D1664" w:rsidP="008016B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1" w:space="0" w:color="000000"/>
            </w:tcBorders>
          </w:tcPr>
          <w:p w:rsidR="009D1664" w:rsidRPr="006F7DA2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b/>
                <w:sz w:val="28"/>
                <w:szCs w:val="28"/>
              </w:rPr>
            </w:pPr>
            <w:r w:rsidRPr="006F7DA2">
              <w:rPr>
                <w:b/>
                <w:sz w:val="28"/>
                <w:szCs w:val="28"/>
              </w:rPr>
              <w:t>Пример</w:t>
            </w:r>
          </w:p>
        </w:tc>
        <w:tc>
          <w:tcPr>
            <w:tcW w:w="0" w:type="auto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9D1664" w:rsidRPr="00D973F5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vector&lt;</w:t>
            </w:r>
            <w:proofErr w:type="spellStart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int</w:t>
            </w:r>
            <w:proofErr w:type="spellEnd"/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&gt; v3(v2.begin()+1,v2.begin()+3);</w:t>
            </w:r>
          </w:p>
          <w:p w:rsidR="009D1664" w:rsidRPr="00D973F5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list&lt;char&gt;::iterator it = c1.begin();</w:t>
            </w:r>
          </w:p>
          <w:p w:rsidR="009D1664" w:rsidRPr="00D973F5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it++;</w:t>
            </w:r>
          </w:p>
          <w:p w:rsidR="009D1664" w:rsidRPr="00D973F5" w:rsidRDefault="009D1664" w:rsidP="008016B3">
            <w:pPr>
              <w:pStyle w:val="Normal"/>
              <w:widowControl w:val="0"/>
              <w:snapToGrid w:val="0"/>
              <w:spacing w:before="0" w:after="0"/>
              <w:jc w:val="both"/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</w:pPr>
            <w:r w:rsidRPr="00D973F5">
              <w:rPr>
                <w:rFonts w:ascii="Courier New" w:hAnsi="Courier New" w:cs="Courier New"/>
                <w:b/>
                <w:snapToGrid/>
                <w:szCs w:val="24"/>
                <w:lang w:val="en-US"/>
              </w:rPr>
              <w:t>list&lt;char&gt; c3(c1.begin(),it);</w:t>
            </w:r>
          </w:p>
        </w:tc>
      </w:tr>
    </w:tbl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  <w:lang w:val="en-US"/>
        </w:rPr>
      </w:pP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6F7DA2">
        <w:rPr>
          <w:sz w:val="28"/>
          <w:szCs w:val="28"/>
        </w:rPr>
        <w:t>Практически для всех контейнеров определены следующие операторы сравнения: ==, &lt;, &lt;=,</w:t>
      </w:r>
      <w:proofErr w:type="gramStart"/>
      <w:r w:rsidRPr="006F7DA2">
        <w:rPr>
          <w:sz w:val="28"/>
          <w:szCs w:val="28"/>
        </w:rPr>
        <w:t xml:space="preserve"> !</w:t>
      </w:r>
      <w:proofErr w:type="gramEnd"/>
      <w:r w:rsidRPr="006F7DA2">
        <w:rPr>
          <w:sz w:val="28"/>
          <w:szCs w:val="28"/>
        </w:rPr>
        <w:t>=, &gt;, &gt;=.</w:t>
      </w:r>
    </w:p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6F7DA2">
        <w:rPr>
          <w:sz w:val="28"/>
          <w:szCs w:val="28"/>
        </w:rPr>
        <w:t xml:space="preserve">Класс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vector</w:t>
      </w:r>
      <w:r w:rsidRPr="006F7DA2">
        <w:rPr>
          <w:sz w:val="28"/>
          <w:szCs w:val="28"/>
        </w:rPr>
        <w:t xml:space="preserve"> и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list</w:t>
      </w:r>
      <w:r w:rsidRPr="006F7DA2">
        <w:rPr>
          <w:sz w:val="28"/>
          <w:szCs w:val="28"/>
        </w:rPr>
        <w:t xml:space="preserve"> содержат следующие компонентные функции (наиболее часто используемые)</w:t>
      </w:r>
      <w:r>
        <w:rPr>
          <w:sz w:val="28"/>
          <w:szCs w:val="28"/>
        </w:rPr>
        <w:t>, приведенные в таблице 8.4.</w:t>
      </w:r>
    </w:p>
    <w:p w:rsidR="009D1664" w:rsidRDefault="009D1664" w:rsidP="009D1664">
      <w:pPr>
        <w:widowControl w:val="0"/>
        <w:ind w:firstLine="540"/>
        <w:jc w:val="both"/>
        <w:rPr>
          <w:sz w:val="28"/>
          <w:szCs w:val="28"/>
        </w:rPr>
      </w:pPr>
    </w:p>
    <w:p w:rsidR="009D1664" w:rsidRPr="00AD2924" w:rsidRDefault="009D1664" w:rsidP="009D1664">
      <w:pPr>
        <w:widowControl w:val="0"/>
        <w:ind w:firstLine="54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Таблица 8.4 – Основные компонентные функции классов </w:t>
      </w:r>
      <w:r>
        <w:rPr>
          <w:i/>
          <w:sz w:val="28"/>
          <w:szCs w:val="28"/>
          <w:lang w:val="en-US"/>
        </w:rPr>
        <w:t>vector</w:t>
      </w:r>
      <w:r>
        <w:rPr>
          <w:i/>
          <w:sz w:val="28"/>
          <w:szCs w:val="28"/>
        </w:rPr>
        <w:t xml:space="preserve"> и</w:t>
      </w:r>
      <w:r w:rsidRPr="00AD292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402"/>
      </w:tblGrid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A00EE3"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A00EE3">
              <w:rPr>
                <w:b/>
                <w:sz w:val="28"/>
                <w:szCs w:val="28"/>
              </w:rPr>
              <w:t>Описание</w:t>
            </w:r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assign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 xml:space="preserve">(итератор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, итер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а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 xml:space="preserve">тор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Помещает в контейнер последовательность, опр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 xml:space="preserve">деляемую параметрами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assign(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num,val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Помещает в контейнер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num</w:t>
            </w:r>
            <w:proofErr w:type="spellEnd"/>
            <w:r w:rsidRPr="00A00EE3">
              <w:rPr>
                <w:sz w:val="28"/>
                <w:szCs w:val="28"/>
              </w:rPr>
              <w:t xml:space="preserve"> элементов со значен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 xml:space="preserve">ем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begin()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итератор для первого элемента в ко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тейнере</w:t>
            </w:r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end()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итератор для конца контейнера</w:t>
            </w:r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front()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ссылку на первый элемент контейнера</w:t>
            </w:r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back()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ссылку на последний элемент конте</w:t>
            </w:r>
            <w:r w:rsidRPr="00A00EE3">
              <w:rPr>
                <w:sz w:val="28"/>
                <w:szCs w:val="28"/>
              </w:rPr>
              <w:t>й</w:t>
            </w:r>
            <w:r w:rsidRPr="00A00EE3">
              <w:rPr>
                <w:sz w:val="28"/>
                <w:szCs w:val="28"/>
              </w:rPr>
              <w:t>нера</w:t>
            </w:r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empty()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Возвращает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true</w:t>
            </w:r>
            <w:r w:rsidRPr="00A00EE3">
              <w:rPr>
                <w:sz w:val="28"/>
                <w:szCs w:val="28"/>
              </w:rPr>
              <w:t xml:space="preserve">, если контейнер пуст, иначе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false</w:t>
            </w:r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max_size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максимальное число элементов, кот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рое может содержать контейнер</w:t>
            </w:r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size()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текущее количество элементов ко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тейнера</w:t>
            </w:r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clear()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Удаляет все элементы из контейнера</w:t>
            </w:r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push_back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Добавляет в конец контейнера элемент со значен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 xml:space="preserve">ем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pop_back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Удаляет последний элемент контейнера</w:t>
            </w:r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resize(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num,val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Устанавливает размер контейнера </w:t>
            </w:r>
            <w:proofErr w:type="gramStart"/>
            <w:r w:rsidRPr="00A00EE3">
              <w:rPr>
                <w:sz w:val="28"/>
                <w:szCs w:val="28"/>
              </w:rPr>
              <w:t>равным</w:t>
            </w:r>
            <w:proofErr w:type="gramEnd"/>
            <w:r w:rsidRPr="00A00EE3">
              <w:rPr>
                <w:sz w:val="28"/>
                <w:szCs w:val="28"/>
              </w:rPr>
              <w:t xml:space="preserve"> знач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 xml:space="preserve">нию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num</w:t>
            </w:r>
            <w:proofErr w:type="spellEnd"/>
            <w:r w:rsidRPr="00A00EE3">
              <w:rPr>
                <w:sz w:val="28"/>
                <w:szCs w:val="28"/>
              </w:rPr>
              <w:t>. Если контейнер для этого нужно удл</w:t>
            </w:r>
            <w:r w:rsidRPr="00A00EE3">
              <w:rPr>
                <w:sz w:val="28"/>
                <w:szCs w:val="28"/>
              </w:rPr>
              <w:t>и</w:t>
            </w:r>
            <w:r w:rsidRPr="00A00EE3">
              <w:rPr>
                <w:sz w:val="28"/>
                <w:szCs w:val="28"/>
              </w:rPr>
              <w:t>нить, то в его конец добавляются элементы со зн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чением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insert(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i,val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Вставляет значение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sz w:val="28"/>
                <w:szCs w:val="28"/>
              </w:rPr>
              <w:t xml:space="preserve"> непосредственно перед элементом, заданным п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раметром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00EE3">
              <w:rPr>
                <w:sz w:val="28"/>
                <w:szCs w:val="28"/>
              </w:rPr>
              <w:t>; возвращает итератор для этого элемента</w:t>
            </w:r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insert(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i,num,val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Вставляет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num</w:t>
            </w:r>
            <w:proofErr w:type="spellEnd"/>
            <w:r w:rsidRPr="00A00EE3">
              <w:rPr>
                <w:sz w:val="28"/>
                <w:szCs w:val="28"/>
              </w:rPr>
              <w:t xml:space="preserve"> копий значения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sz w:val="28"/>
                <w:szCs w:val="28"/>
              </w:rPr>
              <w:t xml:space="preserve"> непосредственно перед элементом, заданным п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раметром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insert(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итератор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start,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итер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а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тор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end)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Вставляет в контейнер последовательность, определяемую параметрами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 xml:space="preserve">, </w:t>
            </w:r>
            <w:r w:rsidRPr="00A00EE3">
              <w:rPr>
                <w:sz w:val="28"/>
                <w:szCs w:val="28"/>
              </w:rPr>
              <w:lastRenderedPageBreak/>
              <w:t>непосредственно перед элементом, заданным п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раметром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lastRenderedPageBreak/>
              <w:t>erase(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Удаляет элемент, адресуемый итератором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00EE3">
              <w:rPr>
                <w:sz w:val="28"/>
                <w:szCs w:val="28"/>
              </w:rPr>
              <w:t>; возвращает итератор для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мента, расположенного после удаленного</w:t>
            </w:r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erase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 xml:space="preserve">(итератор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, итер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а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 xml:space="preserve">тор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Удаляет элементы в диапазоне, задаваемом пар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метрами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>; возвращает итератор для элемента, расположенного за последним удале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ным элементом</w:t>
            </w:r>
          </w:p>
        </w:tc>
      </w:tr>
      <w:tr w:rsidR="009D1664" w:rsidRPr="00A00EE3" w:rsidTr="008016B3">
        <w:tc>
          <w:tcPr>
            <w:tcW w:w="31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swap(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ob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4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Выполняет обмен элементами вызывающего ко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 xml:space="preserve">тейнера и контейнера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ob</w:t>
            </w:r>
            <w:proofErr w:type="spellEnd"/>
          </w:p>
        </w:tc>
      </w:tr>
    </w:tbl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</w:p>
    <w:p w:rsidR="009D1664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6F7DA2">
        <w:rPr>
          <w:sz w:val="28"/>
          <w:szCs w:val="28"/>
        </w:rPr>
        <w:t xml:space="preserve">Класс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vector</w:t>
      </w:r>
      <w:r w:rsidRPr="006F7DA2">
        <w:rPr>
          <w:sz w:val="28"/>
          <w:szCs w:val="28"/>
        </w:rPr>
        <w:t xml:space="preserve"> содержит некоторые дополнительные функции</w:t>
      </w:r>
      <w:r>
        <w:rPr>
          <w:sz w:val="28"/>
          <w:szCs w:val="28"/>
        </w:rPr>
        <w:t xml:space="preserve"> (таблица 8.5).</w:t>
      </w:r>
    </w:p>
    <w:p w:rsidR="009D1664" w:rsidRDefault="009D1664" w:rsidP="009D1664">
      <w:pPr>
        <w:widowControl w:val="0"/>
        <w:ind w:firstLine="540"/>
        <w:jc w:val="both"/>
        <w:rPr>
          <w:sz w:val="28"/>
          <w:szCs w:val="28"/>
        </w:rPr>
      </w:pPr>
    </w:p>
    <w:p w:rsidR="009D1664" w:rsidRPr="00AD2924" w:rsidRDefault="009D1664" w:rsidP="009D1664">
      <w:pPr>
        <w:widowControl w:val="0"/>
        <w:ind w:firstLine="54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Таблица 8.5 – Дополнительные функции класса </w:t>
      </w:r>
      <w:r>
        <w:rPr>
          <w:i/>
          <w:sz w:val="28"/>
          <w:szCs w:val="28"/>
          <w:lang w:val="en-US"/>
        </w:rPr>
        <w:t>vector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302"/>
      </w:tblGrid>
      <w:tr w:rsidR="009D1664" w:rsidRPr="00A00EE3" w:rsidTr="008016B3">
        <w:tc>
          <w:tcPr>
            <w:tcW w:w="22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A00EE3"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73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A00EE3">
              <w:rPr>
                <w:b/>
                <w:sz w:val="28"/>
                <w:szCs w:val="28"/>
              </w:rPr>
              <w:t>Описание</w:t>
            </w:r>
          </w:p>
        </w:tc>
      </w:tr>
      <w:tr w:rsidR="009D1664" w:rsidRPr="00A00EE3" w:rsidTr="008016B3">
        <w:tc>
          <w:tcPr>
            <w:tcW w:w="22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capacity()</w:t>
            </w:r>
          </w:p>
        </w:tc>
        <w:tc>
          <w:tcPr>
            <w:tcW w:w="73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текущую емкость вектора, или количество элементов, которое может храниться в векторе до того, как возникнет потребность в выделении дополнительной п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мяти</w:t>
            </w:r>
          </w:p>
        </w:tc>
      </w:tr>
      <w:tr w:rsidR="009D1664" w:rsidRPr="00A00EE3" w:rsidTr="008016B3">
        <w:tc>
          <w:tcPr>
            <w:tcW w:w="226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reserve(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num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730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Устанавливает емкость вектора равной не </w:t>
            </w:r>
            <w:proofErr w:type="gramStart"/>
            <w:r w:rsidRPr="00A00EE3">
              <w:rPr>
                <w:sz w:val="28"/>
                <w:szCs w:val="28"/>
              </w:rPr>
              <w:t>менее заданного</w:t>
            </w:r>
            <w:proofErr w:type="gramEnd"/>
            <w:r w:rsidRPr="00A00EE3">
              <w:rPr>
                <w:sz w:val="28"/>
                <w:szCs w:val="28"/>
              </w:rPr>
              <w:t xml:space="preserve"> значения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num</w:t>
            </w:r>
            <w:proofErr w:type="spellEnd"/>
          </w:p>
        </w:tc>
      </w:tr>
    </w:tbl>
    <w:p w:rsidR="009D1664" w:rsidRPr="006F7DA2" w:rsidRDefault="009D1664" w:rsidP="009D1664">
      <w:pPr>
        <w:widowControl w:val="0"/>
        <w:jc w:val="both"/>
        <w:rPr>
          <w:sz w:val="28"/>
          <w:szCs w:val="28"/>
        </w:rPr>
      </w:pPr>
    </w:p>
    <w:p w:rsidR="009D1664" w:rsidRDefault="009D1664" w:rsidP="009D1664">
      <w:pPr>
        <w:widowControl w:val="0"/>
        <w:ind w:firstLine="540"/>
        <w:jc w:val="both"/>
        <w:rPr>
          <w:sz w:val="28"/>
          <w:szCs w:val="28"/>
        </w:rPr>
      </w:pPr>
      <w:r w:rsidRPr="006F7DA2">
        <w:rPr>
          <w:sz w:val="28"/>
          <w:szCs w:val="28"/>
        </w:rPr>
        <w:t xml:space="preserve">Класс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list</w:t>
      </w:r>
      <w:r w:rsidRPr="006F7DA2">
        <w:rPr>
          <w:sz w:val="28"/>
          <w:szCs w:val="28"/>
        </w:rPr>
        <w:t xml:space="preserve"> также содержит некоторые дополнительные функции</w:t>
      </w:r>
      <w:r w:rsidRPr="00AD2924">
        <w:rPr>
          <w:sz w:val="28"/>
          <w:szCs w:val="28"/>
        </w:rPr>
        <w:t xml:space="preserve"> </w:t>
      </w:r>
      <w:r>
        <w:rPr>
          <w:sz w:val="28"/>
          <w:szCs w:val="28"/>
        </w:rPr>
        <w:t>(та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>лица 8.</w:t>
      </w:r>
      <w:r w:rsidRPr="00AD2924">
        <w:rPr>
          <w:sz w:val="28"/>
          <w:szCs w:val="28"/>
        </w:rPr>
        <w:t>6</w:t>
      </w:r>
      <w:r>
        <w:rPr>
          <w:sz w:val="28"/>
          <w:szCs w:val="28"/>
        </w:rPr>
        <w:t>).</w:t>
      </w:r>
    </w:p>
    <w:p w:rsidR="009D1664" w:rsidRDefault="009D1664" w:rsidP="009D1664">
      <w:pPr>
        <w:widowControl w:val="0"/>
        <w:ind w:firstLine="540"/>
        <w:jc w:val="both"/>
        <w:rPr>
          <w:sz w:val="28"/>
          <w:szCs w:val="28"/>
        </w:rPr>
      </w:pPr>
    </w:p>
    <w:p w:rsidR="009D1664" w:rsidRPr="00AD2924" w:rsidRDefault="009D1664" w:rsidP="009D1664">
      <w:pPr>
        <w:widowControl w:val="0"/>
        <w:ind w:firstLine="540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Таблица 8.</w:t>
      </w:r>
      <w:r w:rsidRPr="00AD2924">
        <w:rPr>
          <w:i/>
          <w:sz w:val="28"/>
          <w:szCs w:val="28"/>
        </w:rPr>
        <w:t>6</w:t>
      </w:r>
      <w:r>
        <w:rPr>
          <w:i/>
          <w:sz w:val="28"/>
          <w:szCs w:val="28"/>
        </w:rPr>
        <w:t xml:space="preserve"> – Дополнительные функции класса </w:t>
      </w:r>
      <w:r>
        <w:rPr>
          <w:i/>
          <w:sz w:val="28"/>
          <w:szCs w:val="28"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2"/>
      </w:tblGrid>
      <w:tr w:rsidR="009D1664" w:rsidRPr="00A00EE3" w:rsidTr="008016B3">
        <w:tc>
          <w:tcPr>
            <w:tcW w:w="280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A00EE3"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676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A00EE3">
              <w:rPr>
                <w:b/>
                <w:sz w:val="28"/>
                <w:szCs w:val="28"/>
              </w:rPr>
              <w:t>Описание</w:t>
            </w:r>
          </w:p>
        </w:tc>
      </w:tr>
      <w:tr w:rsidR="009D1664" w:rsidRPr="00A00EE3" w:rsidTr="008016B3">
        <w:tc>
          <w:tcPr>
            <w:tcW w:w="280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push_front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76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Добавляет в начало списка элемент со значением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</w:p>
        </w:tc>
      </w:tr>
      <w:tr w:rsidR="009D1664" w:rsidRPr="00A00EE3" w:rsidTr="008016B3">
        <w:tc>
          <w:tcPr>
            <w:tcW w:w="280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pop_front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()</w:t>
            </w:r>
          </w:p>
        </w:tc>
        <w:tc>
          <w:tcPr>
            <w:tcW w:w="676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Удаляет первый элемент списка</w:t>
            </w:r>
          </w:p>
        </w:tc>
      </w:tr>
      <w:tr w:rsidR="009D1664" w:rsidRPr="00A00EE3" w:rsidTr="008016B3">
        <w:tc>
          <w:tcPr>
            <w:tcW w:w="280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merge(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ob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76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Объединяет упорядоченный список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ob</w:t>
            </w:r>
            <w:proofErr w:type="spellEnd"/>
            <w:r w:rsidRPr="00A00EE3">
              <w:rPr>
                <w:sz w:val="28"/>
                <w:szCs w:val="28"/>
              </w:rPr>
              <w:t xml:space="preserve"> с упорядоченным списком выз</w:t>
            </w:r>
            <w:r w:rsidRPr="00A00EE3">
              <w:rPr>
                <w:sz w:val="28"/>
                <w:szCs w:val="28"/>
              </w:rPr>
              <w:t>ы</w:t>
            </w:r>
            <w:r w:rsidRPr="00A00EE3">
              <w:rPr>
                <w:sz w:val="28"/>
                <w:szCs w:val="28"/>
              </w:rPr>
              <w:t xml:space="preserve">вающего объекта. Результат также упорядочивается. После объединения список </w:t>
            </w:r>
            <w:proofErr w:type="spellStart"/>
            <w:r w:rsidRPr="00A00EE3">
              <w:rPr>
                <w:sz w:val="28"/>
                <w:szCs w:val="28"/>
                <w:lang w:val="en-US"/>
              </w:rPr>
              <w:t>ob</w:t>
            </w:r>
            <w:proofErr w:type="spellEnd"/>
            <w:r w:rsidRPr="00A00EE3">
              <w:rPr>
                <w:sz w:val="28"/>
                <w:szCs w:val="28"/>
                <w:lang w:val="en-US"/>
              </w:rPr>
              <w:t xml:space="preserve"> </w:t>
            </w:r>
            <w:r w:rsidRPr="00A00EE3">
              <w:rPr>
                <w:sz w:val="28"/>
                <w:szCs w:val="28"/>
              </w:rPr>
              <w:t>ост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ется пустым</w:t>
            </w:r>
          </w:p>
        </w:tc>
      </w:tr>
      <w:tr w:rsidR="009D1664" w:rsidRPr="00A00EE3" w:rsidTr="008016B3">
        <w:tc>
          <w:tcPr>
            <w:tcW w:w="280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merge(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ob,cmpfn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76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Аналогично. Параметр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cmpfn</w:t>
            </w:r>
            <w:proofErr w:type="spellEnd"/>
            <w:r w:rsidRPr="00A00EE3">
              <w:rPr>
                <w:sz w:val="28"/>
                <w:szCs w:val="28"/>
              </w:rPr>
              <w:t xml:space="preserve"> задает функцию сра</w:t>
            </w:r>
            <w:r w:rsidRPr="00A00EE3">
              <w:rPr>
                <w:sz w:val="28"/>
                <w:szCs w:val="28"/>
              </w:rPr>
              <w:t>в</w:t>
            </w:r>
            <w:r w:rsidRPr="00A00EE3">
              <w:rPr>
                <w:sz w:val="28"/>
                <w:szCs w:val="28"/>
              </w:rPr>
              <w:t>нения, которая определяет, когда один элемент мен</w:t>
            </w:r>
            <w:r w:rsidRPr="00A00EE3">
              <w:rPr>
                <w:sz w:val="28"/>
                <w:szCs w:val="28"/>
              </w:rPr>
              <w:t>ь</w:t>
            </w:r>
            <w:r w:rsidRPr="00A00EE3">
              <w:rPr>
                <w:sz w:val="28"/>
                <w:szCs w:val="28"/>
              </w:rPr>
              <w:t>ше другого</w:t>
            </w:r>
          </w:p>
        </w:tc>
      </w:tr>
      <w:tr w:rsidR="009D1664" w:rsidRPr="00A00EE3" w:rsidTr="008016B3">
        <w:tc>
          <w:tcPr>
            <w:tcW w:w="280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remove(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76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Удаляет из списка элементы со значением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</w:p>
        </w:tc>
      </w:tr>
      <w:tr w:rsidR="009D1664" w:rsidRPr="00A00EE3" w:rsidTr="008016B3">
        <w:tc>
          <w:tcPr>
            <w:tcW w:w="280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reverse()</w:t>
            </w:r>
          </w:p>
        </w:tc>
        <w:tc>
          <w:tcPr>
            <w:tcW w:w="676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Реверсирует список</w:t>
            </w:r>
          </w:p>
        </w:tc>
      </w:tr>
      <w:tr w:rsidR="009D1664" w:rsidRPr="00A00EE3" w:rsidTr="008016B3">
        <w:tc>
          <w:tcPr>
            <w:tcW w:w="280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sort()</w:t>
            </w:r>
          </w:p>
        </w:tc>
        <w:tc>
          <w:tcPr>
            <w:tcW w:w="676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Сортирует список</w:t>
            </w:r>
          </w:p>
        </w:tc>
      </w:tr>
      <w:tr w:rsidR="009D1664" w:rsidRPr="00A00EE3" w:rsidTr="008016B3">
        <w:tc>
          <w:tcPr>
            <w:tcW w:w="280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sort(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cmpfn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76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Аналогично. Параметр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cmpfn</w:t>
            </w:r>
            <w:proofErr w:type="spellEnd"/>
            <w:r w:rsidRPr="00A00EE3">
              <w:rPr>
                <w:sz w:val="28"/>
                <w:szCs w:val="28"/>
              </w:rPr>
              <w:t xml:space="preserve"> задает функцию сра</w:t>
            </w:r>
            <w:r w:rsidRPr="00A00EE3">
              <w:rPr>
                <w:sz w:val="28"/>
                <w:szCs w:val="28"/>
              </w:rPr>
              <w:t>в</w:t>
            </w:r>
            <w:r w:rsidRPr="00A00EE3">
              <w:rPr>
                <w:sz w:val="28"/>
                <w:szCs w:val="28"/>
              </w:rPr>
              <w:t>нения, которая определяет, когда один элемент мен</w:t>
            </w:r>
            <w:r w:rsidRPr="00A00EE3">
              <w:rPr>
                <w:sz w:val="28"/>
                <w:szCs w:val="28"/>
              </w:rPr>
              <w:t>ь</w:t>
            </w:r>
            <w:r w:rsidRPr="00A00EE3">
              <w:rPr>
                <w:sz w:val="28"/>
                <w:szCs w:val="28"/>
              </w:rPr>
              <w:t>ше другого</w:t>
            </w:r>
          </w:p>
        </w:tc>
      </w:tr>
      <w:tr w:rsidR="009D1664" w:rsidRPr="00A00EE3" w:rsidTr="008016B3">
        <w:tc>
          <w:tcPr>
            <w:tcW w:w="280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lastRenderedPageBreak/>
              <w:t>unique()</w:t>
            </w:r>
          </w:p>
        </w:tc>
        <w:tc>
          <w:tcPr>
            <w:tcW w:w="676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Удаляет из списка элементы-дубликаты</w:t>
            </w:r>
          </w:p>
        </w:tc>
      </w:tr>
    </w:tbl>
    <w:p w:rsidR="009D1664" w:rsidRPr="006F7DA2" w:rsidRDefault="009D1664" w:rsidP="009D1664">
      <w:pPr>
        <w:widowControl w:val="0"/>
        <w:ind w:firstLine="540"/>
        <w:jc w:val="both"/>
        <w:rPr>
          <w:sz w:val="28"/>
          <w:szCs w:val="28"/>
        </w:rPr>
      </w:pPr>
    </w:p>
    <w:p w:rsidR="009D1664" w:rsidRPr="00AD2924" w:rsidRDefault="009D1664" w:rsidP="009D1664">
      <w:pPr>
        <w:widowControl w:val="0"/>
        <w:ind w:firstLine="567"/>
        <w:jc w:val="both"/>
        <w:rPr>
          <w:b/>
          <w:sz w:val="28"/>
          <w:szCs w:val="28"/>
        </w:rPr>
      </w:pPr>
      <w:r w:rsidRPr="00CE5A2C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.2.2 Стеки, очереди, множества</w:t>
      </w:r>
    </w:p>
    <w:p w:rsidR="009D1664" w:rsidRPr="006F7DA2" w:rsidRDefault="009D1664" w:rsidP="009D1664">
      <w:pPr>
        <w:widowControl w:val="0"/>
        <w:ind w:firstLine="567"/>
        <w:jc w:val="both"/>
        <w:rPr>
          <w:sz w:val="28"/>
          <w:szCs w:val="28"/>
          <w:lang w:val="en-US"/>
        </w:rPr>
      </w:pPr>
      <w:r w:rsidRPr="006F7DA2">
        <w:rPr>
          <w:sz w:val="28"/>
          <w:szCs w:val="28"/>
        </w:rPr>
        <w:t xml:space="preserve">Класс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queue</w:t>
      </w:r>
      <w:r w:rsidRPr="006F7DA2">
        <w:rPr>
          <w:sz w:val="28"/>
          <w:szCs w:val="28"/>
        </w:rPr>
        <w:t xml:space="preserve"> поддерживает очередь с односторонним доступом, класс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stack</w:t>
      </w:r>
      <w:r w:rsidRPr="006F7DA2">
        <w:rPr>
          <w:sz w:val="28"/>
          <w:szCs w:val="28"/>
        </w:rPr>
        <w:t xml:space="preserve"> - стек. Конструкторы классов создают соответственно </w:t>
      </w:r>
      <w:proofErr w:type="gramStart"/>
      <w:r w:rsidRPr="006F7DA2">
        <w:rPr>
          <w:sz w:val="28"/>
          <w:szCs w:val="28"/>
        </w:rPr>
        <w:t>пустую</w:t>
      </w:r>
      <w:proofErr w:type="gramEnd"/>
      <w:r w:rsidRPr="006F7DA2">
        <w:rPr>
          <w:sz w:val="28"/>
          <w:szCs w:val="28"/>
        </w:rPr>
        <w:t xml:space="preserve"> очередь и пустой стек. По умолчанию в качестве контейнера используется дек, но к очереди можно получить доступ по принципу «первый пришел – первый ушел», а к стеку – «последний пришел – первый ушел». Можно также в качестве контейнера использовать список, а для стека – еще и вектор. Прим</w:t>
      </w:r>
      <w:r w:rsidRPr="006F7DA2">
        <w:rPr>
          <w:sz w:val="28"/>
          <w:szCs w:val="28"/>
        </w:rPr>
        <w:t>е</w:t>
      </w:r>
      <w:r w:rsidRPr="006F7DA2">
        <w:rPr>
          <w:sz w:val="28"/>
          <w:szCs w:val="28"/>
        </w:rPr>
        <w:t>ры</w:t>
      </w:r>
      <w:r w:rsidRPr="006F7DA2">
        <w:rPr>
          <w:sz w:val="28"/>
          <w:szCs w:val="28"/>
          <w:lang w:val="en-US"/>
        </w:rPr>
        <w:t>:</w:t>
      </w:r>
    </w:p>
    <w:p w:rsidR="009D1664" w:rsidRPr="00D973F5" w:rsidRDefault="009D1664" w:rsidP="009D16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 w:firstLine="554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queue</w:t>
      </w:r>
      <w:proofErr w:type="gram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 xml:space="preserve"> &lt;char&gt; q1;</w:t>
      </w:r>
    </w:p>
    <w:p w:rsidR="009D1664" w:rsidRPr="00D973F5" w:rsidRDefault="009D1664" w:rsidP="009D16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 w:firstLine="554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queue</w:t>
      </w:r>
      <w:proofErr w:type="gram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 xml:space="preserve"> &lt;</w:t>
      </w:r>
      <w:proofErr w:type="spell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>, list&lt;</w:t>
      </w:r>
      <w:proofErr w:type="spell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>&gt; &gt; q2;</w:t>
      </w:r>
    </w:p>
    <w:p w:rsidR="009D1664" w:rsidRPr="00D973F5" w:rsidRDefault="009D1664" w:rsidP="009D16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 w:firstLine="554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stack</w:t>
      </w:r>
      <w:proofErr w:type="gram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 xml:space="preserve"> &lt;char&gt; dsc1;</w:t>
      </w:r>
    </w:p>
    <w:p w:rsidR="009D1664" w:rsidRPr="00D973F5" w:rsidRDefault="009D1664" w:rsidP="009D16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 w:firstLine="554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stack</w:t>
      </w:r>
      <w:proofErr w:type="gram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 xml:space="preserve"> &lt;</w:t>
      </w:r>
      <w:proofErr w:type="spell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>, vector&lt;</w:t>
      </w:r>
      <w:proofErr w:type="spell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>&gt; &gt; vsi1;</w:t>
      </w:r>
    </w:p>
    <w:p w:rsidR="009D1664" w:rsidRPr="00D973F5" w:rsidRDefault="009D1664" w:rsidP="009D16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" w:right="13" w:firstLine="554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stack</w:t>
      </w:r>
      <w:proofErr w:type="gram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 xml:space="preserve"> &lt;</w:t>
      </w:r>
      <w:proofErr w:type="spell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>, list&lt;</w:t>
      </w:r>
      <w:proofErr w:type="spell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 xml:space="preserve">&gt; &gt; </w:t>
      </w:r>
      <w:proofErr w:type="spell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lsi</w:t>
      </w:r>
      <w:proofErr w:type="spell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9D1664" w:rsidRDefault="009D1664" w:rsidP="009D1664">
      <w:pPr>
        <w:widowControl w:val="0"/>
        <w:ind w:firstLine="567"/>
        <w:jc w:val="both"/>
        <w:rPr>
          <w:sz w:val="28"/>
          <w:szCs w:val="28"/>
        </w:rPr>
      </w:pPr>
      <w:r w:rsidRPr="006F7DA2">
        <w:rPr>
          <w:sz w:val="28"/>
          <w:szCs w:val="28"/>
        </w:rPr>
        <w:t xml:space="preserve">Классы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queue</w:t>
      </w:r>
      <w:r w:rsidRPr="006F7DA2">
        <w:rPr>
          <w:sz w:val="28"/>
          <w:szCs w:val="28"/>
        </w:rPr>
        <w:t xml:space="preserve"> и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stack</w:t>
      </w:r>
      <w:r w:rsidRPr="006F7DA2">
        <w:rPr>
          <w:sz w:val="28"/>
          <w:szCs w:val="28"/>
        </w:rPr>
        <w:t xml:space="preserve"> содержат перечисленные ниже компонентные функции</w:t>
      </w:r>
      <w:r>
        <w:rPr>
          <w:sz w:val="28"/>
          <w:szCs w:val="28"/>
        </w:rPr>
        <w:t xml:space="preserve"> (таблица 8.7).</w:t>
      </w:r>
    </w:p>
    <w:p w:rsidR="009D1664" w:rsidRDefault="009D1664" w:rsidP="009D1664">
      <w:pPr>
        <w:widowControl w:val="0"/>
        <w:ind w:firstLine="567"/>
        <w:jc w:val="both"/>
        <w:rPr>
          <w:sz w:val="28"/>
          <w:szCs w:val="28"/>
        </w:rPr>
      </w:pPr>
    </w:p>
    <w:p w:rsidR="009D1664" w:rsidRPr="00AD2924" w:rsidRDefault="009D1664" w:rsidP="009D1664">
      <w:pPr>
        <w:widowControl w:val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Таблица 8.7 – Компонентные функции классов </w:t>
      </w:r>
      <w:r>
        <w:rPr>
          <w:i/>
          <w:sz w:val="28"/>
          <w:szCs w:val="28"/>
          <w:lang w:val="en-US"/>
        </w:rPr>
        <w:t>queue</w:t>
      </w:r>
      <w:r w:rsidRPr="00AD292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stack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3872"/>
        <w:gridCol w:w="3759"/>
      </w:tblGrid>
      <w:tr w:rsidR="009D1664" w:rsidRPr="00A00EE3" w:rsidTr="008016B3">
        <w:tc>
          <w:tcPr>
            <w:tcW w:w="1729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A00EE3"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387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A00EE3">
              <w:rPr>
                <w:b/>
                <w:sz w:val="28"/>
                <w:szCs w:val="28"/>
              </w:rPr>
              <w:t>Очередь</w:t>
            </w:r>
          </w:p>
        </w:tc>
        <w:tc>
          <w:tcPr>
            <w:tcW w:w="3759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A00EE3">
              <w:rPr>
                <w:b/>
                <w:sz w:val="28"/>
                <w:szCs w:val="28"/>
              </w:rPr>
              <w:t>Стек</w:t>
            </w:r>
          </w:p>
        </w:tc>
      </w:tr>
      <w:tr w:rsidR="009D1664" w:rsidRPr="00A00EE3" w:rsidTr="008016B3">
        <w:tc>
          <w:tcPr>
            <w:tcW w:w="1729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front()</w:t>
            </w:r>
          </w:p>
        </w:tc>
        <w:tc>
          <w:tcPr>
            <w:tcW w:w="387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ссылку на первый элемент в очереди</w:t>
            </w:r>
          </w:p>
        </w:tc>
        <w:tc>
          <w:tcPr>
            <w:tcW w:w="3759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–</w:t>
            </w:r>
          </w:p>
        </w:tc>
      </w:tr>
      <w:tr w:rsidR="009D1664" w:rsidRPr="00A00EE3" w:rsidTr="008016B3">
        <w:tc>
          <w:tcPr>
            <w:tcW w:w="1729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back()</w:t>
            </w:r>
          </w:p>
        </w:tc>
        <w:tc>
          <w:tcPr>
            <w:tcW w:w="387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ссылку на последний элемент в оч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реди</w:t>
            </w:r>
          </w:p>
        </w:tc>
        <w:tc>
          <w:tcPr>
            <w:tcW w:w="3759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–</w:t>
            </w:r>
          </w:p>
        </w:tc>
      </w:tr>
      <w:tr w:rsidR="009D1664" w:rsidRPr="00A00EE3" w:rsidTr="008016B3">
        <w:tc>
          <w:tcPr>
            <w:tcW w:w="1729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empty()</w:t>
            </w:r>
          </w:p>
        </w:tc>
        <w:tc>
          <w:tcPr>
            <w:tcW w:w="7631" w:type="dxa"/>
            <w:gridSpan w:val="2"/>
            <w:shd w:val="clear" w:color="auto" w:fill="auto"/>
          </w:tcPr>
          <w:p w:rsidR="009D1664" w:rsidRPr="00A00EE3" w:rsidRDefault="009D1664" w:rsidP="008016B3">
            <w:pPr>
              <w:widowControl w:val="0"/>
              <w:jc w:val="center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Возвращает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true</w:t>
            </w:r>
            <w:r w:rsidRPr="00A00EE3">
              <w:rPr>
                <w:sz w:val="28"/>
                <w:szCs w:val="28"/>
              </w:rPr>
              <w:t xml:space="preserve">, если контейнер пуст, иначе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false</w:t>
            </w:r>
          </w:p>
        </w:tc>
      </w:tr>
      <w:tr w:rsidR="009D1664" w:rsidRPr="00A00EE3" w:rsidTr="008016B3">
        <w:tc>
          <w:tcPr>
            <w:tcW w:w="1729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size()</w:t>
            </w:r>
          </w:p>
        </w:tc>
        <w:tc>
          <w:tcPr>
            <w:tcW w:w="7631" w:type="dxa"/>
            <w:gridSpan w:val="2"/>
            <w:shd w:val="clear" w:color="auto" w:fill="auto"/>
          </w:tcPr>
          <w:p w:rsidR="009D1664" w:rsidRPr="00A00EE3" w:rsidRDefault="009D1664" w:rsidP="008016B3">
            <w:pPr>
              <w:widowControl w:val="0"/>
              <w:jc w:val="center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текущее количество элементов в контейнере</w:t>
            </w:r>
          </w:p>
        </w:tc>
      </w:tr>
      <w:tr w:rsidR="009D1664" w:rsidRPr="00A00EE3" w:rsidTr="008016B3">
        <w:tc>
          <w:tcPr>
            <w:tcW w:w="1729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push(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387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Добавляет элемент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sz w:val="28"/>
                <w:szCs w:val="28"/>
              </w:rPr>
              <w:t xml:space="preserve"> в к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нец очереди</w:t>
            </w:r>
          </w:p>
        </w:tc>
        <w:tc>
          <w:tcPr>
            <w:tcW w:w="3759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Помещает элемент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sz w:val="28"/>
                <w:szCs w:val="28"/>
              </w:rPr>
              <w:t xml:space="preserve"> в вершину (конец) стека</w:t>
            </w:r>
          </w:p>
        </w:tc>
      </w:tr>
      <w:tr w:rsidR="009D1664" w:rsidRPr="00A00EE3" w:rsidTr="008016B3">
        <w:tc>
          <w:tcPr>
            <w:tcW w:w="1729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pop()</w:t>
            </w:r>
          </w:p>
        </w:tc>
        <w:tc>
          <w:tcPr>
            <w:tcW w:w="387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Удаляет первый элемент из очереди</w:t>
            </w:r>
          </w:p>
        </w:tc>
        <w:tc>
          <w:tcPr>
            <w:tcW w:w="3759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Удаляет верхний (после</w:t>
            </w:r>
            <w:r w:rsidRPr="00A00EE3">
              <w:rPr>
                <w:sz w:val="28"/>
                <w:szCs w:val="28"/>
              </w:rPr>
              <w:t>д</w:t>
            </w:r>
            <w:r w:rsidRPr="00A00EE3">
              <w:rPr>
                <w:sz w:val="28"/>
                <w:szCs w:val="28"/>
              </w:rPr>
              <w:t>ний) элемент из стека</w:t>
            </w:r>
          </w:p>
        </w:tc>
      </w:tr>
      <w:tr w:rsidR="009D1664" w:rsidRPr="00A00EE3" w:rsidTr="008016B3">
        <w:tc>
          <w:tcPr>
            <w:tcW w:w="1729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top()</w:t>
            </w:r>
          </w:p>
        </w:tc>
        <w:tc>
          <w:tcPr>
            <w:tcW w:w="387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 w:rsidRPr="00A00EE3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3759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ссылку на ве</w:t>
            </w:r>
            <w:r w:rsidRPr="00A00EE3">
              <w:rPr>
                <w:sz w:val="28"/>
                <w:szCs w:val="28"/>
              </w:rPr>
              <w:t>р</w:t>
            </w:r>
            <w:r w:rsidRPr="00A00EE3">
              <w:rPr>
                <w:sz w:val="28"/>
                <w:szCs w:val="28"/>
              </w:rPr>
              <w:t>шину стека</w:t>
            </w:r>
          </w:p>
        </w:tc>
      </w:tr>
    </w:tbl>
    <w:p w:rsidR="009D1664" w:rsidRPr="00CC3914" w:rsidRDefault="009D1664" w:rsidP="009D1664">
      <w:pPr>
        <w:widowControl w:val="0"/>
        <w:ind w:firstLine="567"/>
        <w:jc w:val="both"/>
        <w:rPr>
          <w:sz w:val="28"/>
          <w:szCs w:val="28"/>
        </w:rPr>
      </w:pPr>
    </w:p>
    <w:p w:rsidR="009D1664" w:rsidRPr="006F7DA2" w:rsidRDefault="009D1664" w:rsidP="009D1664">
      <w:pPr>
        <w:widowControl w:val="0"/>
        <w:ind w:firstLine="567"/>
        <w:jc w:val="both"/>
        <w:rPr>
          <w:sz w:val="28"/>
          <w:szCs w:val="28"/>
        </w:rPr>
      </w:pPr>
      <w:r w:rsidRPr="006F7DA2">
        <w:rPr>
          <w:sz w:val="28"/>
          <w:szCs w:val="28"/>
        </w:rPr>
        <w:t xml:space="preserve">Класс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set</w:t>
      </w:r>
      <w:r w:rsidRPr="006F7DA2">
        <w:rPr>
          <w:sz w:val="28"/>
          <w:szCs w:val="28"/>
        </w:rPr>
        <w:t xml:space="preserve"> поддерживает множество, в котором неуникальным ключам соответствуют определенные значения, и элементы упорядочены по знач</w:t>
      </w:r>
      <w:r w:rsidRPr="006F7DA2">
        <w:rPr>
          <w:sz w:val="28"/>
          <w:szCs w:val="28"/>
        </w:rPr>
        <w:t>е</w:t>
      </w:r>
      <w:r w:rsidRPr="006F7DA2">
        <w:rPr>
          <w:sz w:val="28"/>
          <w:szCs w:val="28"/>
        </w:rPr>
        <w:t>нию ключа. Класс имеет следующие конструкторы:</w:t>
      </w:r>
    </w:p>
    <w:p w:rsidR="009D1664" w:rsidRPr="00B326B5" w:rsidRDefault="009D1664" w:rsidP="009D1664">
      <w:pPr>
        <w:widowControl w:val="0"/>
        <w:ind w:firstLine="567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set</w:t>
      </w:r>
      <w:r w:rsidRPr="00B326B5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B326B5">
        <w:rPr>
          <w:rFonts w:ascii="Courier New" w:hAnsi="Courier New" w:cs="Courier New"/>
          <w:b/>
          <w:sz w:val="24"/>
          <w:szCs w:val="24"/>
        </w:rPr>
        <w:t>);</w:t>
      </w:r>
      <w:r>
        <w:rPr>
          <w:rFonts w:ascii="Courier New" w:hAnsi="Courier New" w:cs="Courier New"/>
          <w:b/>
          <w:sz w:val="24"/>
          <w:szCs w:val="24"/>
        </w:rPr>
        <w:tab/>
        <w:t>//пустое множество</w:t>
      </w:r>
    </w:p>
    <w:p w:rsidR="009D1664" w:rsidRPr="00B326B5" w:rsidRDefault="009D1664" w:rsidP="009D1664">
      <w:pPr>
        <w:widowControl w:val="0"/>
        <w:ind w:firstLine="567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set</w:t>
      </w:r>
      <w:r w:rsidRPr="00B326B5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>ob</w:t>
      </w:r>
      <w:proofErr w:type="spellEnd"/>
      <w:r w:rsidRPr="00B326B5">
        <w:rPr>
          <w:rFonts w:ascii="Courier New" w:hAnsi="Courier New" w:cs="Courier New"/>
          <w:b/>
          <w:sz w:val="24"/>
          <w:szCs w:val="24"/>
        </w:rPr>
        <w:t>);</w:t>
      </w:r>
      <w:r>
        <w:rPr>
          <w:rFonts w:ascii="Courier New" w:hAnsi="Courier New" w:cs="Courier New"/>
          <w:b/>
          <w:sz w:val="24"/>
          <w:szCs w:val="24"/>
        </w:rPr>
        <w:tab/>
        <w:t>//множество из элементов другого контейнера</w:t>
      </w:r>
    </w:p>
    <w:p w:rsidR="009D1664" w:rsidRPr="00B326B5" w:rsidRDefault="009D1664" w:rsidP="009D1664">
      <w:pPr>
        <w:widowControl w:val="0"/>
        <w:ind w:firstLine="567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set</w:t>
      </w:r>
      <w:r w:rsidRPr="00B326B5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B326B5">
        <w:rPr>
          <w:rFonts w:ascii="Courier New" w:hAnsi="Courier New" w:cs="Courier New"/>
          <w:b/>
          <w:sz w:val="24"/>
          <w:szCs w:val="24"/>
        </w:rPr>
        <w:t xml:space="preserve">итератор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start</w:t>
      </w:r>
      <w:r w:rsidRPr="00B326B5">
        <w:rPr>
          <w:rFonts w:ascii="Courier New" w:hAnsi="Courier New" w:cs="Courier New"/>
          <w:b/>
          <w:sz w:val="24"/>
          <w:szCs w:val="24"/>
        </w:rPr>
        <w:t>,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B326B5">
        <w:rPr>
          <w:rFonts w:ascii="Courier New" w:hAnsi="Courier New" w:cs="Courier New"/>
          <w:b/>
          <w:sz w:val="24"/>
          <w:szCs w:val="24"/>
        </w:rPr>
        <w:t xml:space="preserve">итератор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end</w:t>
      </w:r>
      <w:r w:rsidRPr="00B326B5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ab/>
        <w:t>//или части контейнера</w:t>
      </w:r>
    </w:p>
    <w:p w:rsidR="009D1664" w:rsidRPr="006F7DA2" w:rsidRDefault="009D1664" w:rsidP="009D1664">
      <w:pPr>
        <w:widowControl w:val="0"/>
        <w:ind w:firstLine="567"/>
        <w:jc w:val="both"/>
        <w:rPr>
          <w:sz w:val="28"/>
          <w:szCs w:val="28"/>
          <w:lang w:val="en-US"/>
        </w:rPr>
      </w:pPr>
      <w:r w:rsidRPr="006F7DA2">
        <w:rPr>
          <w:sz w:val="28"/>
          <w:szCs w:val="28"/>
        </w:rPr>
        <w:t>Например</w:t>
      </w:r>
      <w:r w:rsidRPr="006F7DA2">
        <w:rPr>
          <w:sz w:val="28"/>
          <w:szCs w:val="28"/>
          <w:lang w:val="en-US"/>
        </w:rPr>
        <w:t>:</w:t>
      </w:r>
    </w:p>
    <w:p w:rsidR="009D1664" w:rsidRPr="00D973F5" w:rsidRDefault="009D1664" w:rsidP="009D1664">
      <w:pPr>
        <w:widowControl w:val="0"/>
        <w:ind w:firstLine="567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set&lt;</w:t>
      </w:r>
      <w:proofErr w:type="spellStart"/>
      <w:proofErr w:type="gram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>&gt; s1;</w:t>
      </w:r>
    </w:p>
    <w:p w:rsidR="009D1664" w:rsidRPr="00D973F5" w:rsidRDefault="009D1664" w:rsidP="009D1664">
      <w:pPr>
        <w:widowControl w:val="0"/>
        <w:ind w:firstLine="567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set&lt;</w:t>
      </w:r>
      <w:proofErr w:type="spellStart"/>
      <w:proofErr w:type="gram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>&gt; s2(s1);</w:t>
      </w:r>
    </w:p>
    <w:p w:rsidR="009D1664" w:rsidRPr="00D973F5" w:rsidRDefault="009D1664" w:rsidP="009D1664">
      <w:pPr>
        <w:widowControl w:val="0"/>
        <w:ind w:firstLine="567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D973F5">
        <w:rPr>
          <w:rFonts w:ascii="Courier New" w:hAnsi="Courier New" w:cs="Courier New"/>
          <w:b/>
          <w:sz w:val="24"/>
          <w:szCs w:val="24"/>
          <w:lang w:val="en-US"/>
        </w:rPr>
        <w:t>set&lt;</w:t>
      </w:r>
      <w:proofErr w:type="spellStart"/>
      <w:proofErr w:type="gram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973F5">
        <w:rPr>
          <w:rFonts w:ascii="Courier New" w:hAnsi="Courier New" w:cs="Courier New"/>
          <w:b/>
          <w:sz w:val="24"/>
          <w:szCs w:val="24"/>
          <w:lang w:val="en-US"/>
        </w:rPr>
        <w:t>&gt; s3(s1.begin(),s2.end());</w:t>
      </w:r>
    </w:p>
    <w:p w:rsidR="009D1664" w:rsidRDefault="009D1664" w:rsidP="009D1664">
      <w:pPr>
        <w:widowControl w:val="0"/>
        <w:ind w:firstLine="567"/>
        <w:jc w:val="both"/>
        <w:rPr>
          <w:sz w:val="28"/>
          <w:szCs w:val="28"/>
        </w:rPr>
      </w:pPr>
      <w:r w:rsidRPr="006F7DA2">
        <w:rPr>
          <w:sz w:val="28"/>
          <w:szCs w:val="28"/>
        </w:rPr>
        <w:t xml:space="preserve">Класс </w:t>
      </w:r>
      <w:r w:rsidRPr="00D973F5">
        <w:rPr>
          <w:rFonts w:ascii="Courier New" w:hAnsi="Courier New" w:cs="Courier New"/>
          <w:b/>
          <w:sz w:val="24"/>
          <w:szCs w:val="24"/>
          <w:lang w:val="en-US"/>
        </w:rPr>
        <w:t>set</w:t>
      </w:r>
      <w:r w:rsidRPr="006F7DA2">
        <w:rPr>
          <w:sz w:val="28"/>
          <w:szCs w:val="28"/>
        </w:rPr>
        <w:t xml:space="preserve"> содержит следующие функции</w:t>
      </w:r>
      <w:r w:rsidRPr="00AD2924">
        <w:rPr>
          <w:sz w:val="28"/>
          <w:szCs w:val="28"/>
        </w:rPr>
        <w:t xml:space="preserve"> (</w:t>
      </w:r>
      <w:r>
        <w:rPr>
          <w:sz w:val="28"/>
          <w:szCs w:val="28"/>
        </w:rPr>
        <w:t>таблица 8.8</w:t>
      </w:r>
      <w:r w:rsidRPr="00AD292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9D1664" w:rsidRPr="00CC3914" w:rsidRDefault="009D1664" w:rsidP="009D1664">
      <w:pPr>
        <w:widowControl w:val="0"/>
        <w:ind w:firstLine="567"/>
        <w:jc w:val="both"/>
        <w:rPr>
          <w:i/>
          <w:sz w:val="28"/>
          <w:szCs w:val="28"/>
        </w:rPr>
      </w:pPr>
    </w:p>
    <w:p w:rsidR="009D1664" w:rsidRPr="00714055" w:rsidRDefault="009D1664" w:rsidP="009D1664">
      <w:pPr>
        <w:widowControl w:val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Таблица 8.8 – Основные функции класса </w:t>
      </w:r>
      <w:r>
        <w:rPr>
          <w:i/>
          <w:sz w:val="28"/>
          <w:szCs w:val="28"/>
          <w:lang w:val="en-US"/>
        </w:rPr>
        <w:t>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6222"/>
      </w:tblGrid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A00EE3">
              <w:rPr>
                <w:b/>
                <w:sz w:val="28"/>
                <w:szCs w:val="28"/>
              </w:rPr>
              <w:lastRenderedPageBreak/>
              <w:t>Функция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A00EE3">
              <w:rPr>
                <w:b/>
                <w:sz w:val="28"/>
                <w:szCs w:val="28"/>
              </w:rPr>
              <w:t>Описание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begin()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итератор для первого элемента мн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жества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end()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итератор для конца множества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empty()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Возвращает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true</w:t>
            </w:r>
            <w:r w:rsidRPr="00A00EE3">
              <w:rPr>
                <w:sz w:val="28"/>
                <w:szCs w:val="28"/>
              </w:rPr>
              <w:t xml:space="preserve">, если множество пустое, иначе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false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max_size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максимальное число элементов, к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торое может содержать множество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size()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текущее количество элементов мн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жества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clear()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Удаляет все элементы из множества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insert(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Вставляет значение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sz w:val="28"/>
                <w:szCs w:val="28"/>
              </w:rPr>
              <w:t xml:space="preserve"> </w:t>
            </w:r>
            <w:proofErr w:type="gramStart"/>
            <w:r w:rsidRPr="00A00EE3">
              <w:rPr>
                <w:sz w:val="28"/>
                <w:szCs w:val="28"/>
              </w:rPr>
              <w:t>в</w:t>
            </w:r>
            <w:proofErr w:type="gramEnd"/>
            <w:r w:rsidRPr="00A00EE3">
              <w:rPr>
                <w:sz w:val="28"/>
                <w:szCs w:val="28"/>
              </w:rPr>
              <w:t xml:space="preserve"> множество, если его еще нет в множестве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insert(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i,val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Вставляет значение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sz w:val="28"/>
                <w:szCs w:val="28"/>
              </w:rPr>
              <w:t xml:space="preserve"> после позиции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00EE3">
              <w:rPr>
                <w:sz w:val="28"/>
                <w:szCs w:val="28"/>
              </w:rPr>
              <w:t>.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менты-дубликаты не вставляет. Возвращает итератор для эт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го элемента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insert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 xml:space="preserve">(итератор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, итер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а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 xml:space="preserve">тор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Вставляет элементы заданного диапазона. Ду</w:t>
            </w:r>
            <w:r w:rsidRPr="00A00EE3">
              <w:rPr>
                <w:sz w:val="28"/>
                <w:szCs w:val="28"/>
              </w:rPr>
              <w:t>б</w:t>
            </w:r>
            <w:r w:rsidRPr="00A00EE3">
              <w:rPr>
                <w:sz w:val="28"/>
                <w:szCs w:val="28"/>
              </w:rPr>
              <w:t>ликаты не вставляет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erase(k)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Удаляет элементы с ключом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k</w:t>
            </w:r>
            <w:r w:rsidRPr="00A00EE3">
              <w:rPr>
                <w:sz w:val="28"/>
                <w:szCs w:val="28"/>
              </w:rPr>
              <w:t>; возвращает количество удаленных элеме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тов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erase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 xml:space="preserve">(итератор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, итер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а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 xml:space="preserve">тор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Удаляет элементы в диапазоне от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до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find(k)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Возвращает итератор для ключа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k</w:t>
            </w:r>
            <w:r w:rsidRPr="00A00EE3">
              <w:rPr>
                <w:sz w:val="28"/>
                <w:szCs w:val="28"/>
              </w:rPr>
              <w:t>. Если ключ не найден, возвращает итератор конца множ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ства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lower_bound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(k)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итератор для первого элемента мн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 xml:space="preserve">жества, ключ которого &gt;=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k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upper_bound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(k)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итератор для первого элемента мн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жества, ключ которого &gt;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k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count(k)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Возвращает число вхождений ключа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k</w:t>
            </w:r>
            <w:r w:rsidRPr="00A00EE3">
              <w:rPr>
                <w:sz w:val="28"/>
                <w:szCs w:val="28"/>
              </w:rPr>
              <w:t xml:space="preserve"> </w:t>
            </w:r>
            <w:proofErr w:type="gramStart"/>
            <w:r w:rsidRPr="00A00EE3">
              <w:rPr>
                <w:sz w:val="28"/>
                <w:szCs w:val="28"/>
              </w:rPr>
              <w:t>в</w:t>
            </w:r>
            <w:proofErr w:type="gramEnd"/>
            <w:r w:rsidRPr="00A00EE3">
              <w:rPr>
                <w:sz w:val="28"/>
                <w:szCs w:val="28"/>
              </w:rPr>
              <w:t xml:space="preserve"> множ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ство</w:t>
            </w:r>
          </w:p>
        </w:tc>
      </w:tr>
      <w:tr w:rsidR="009D1664" w:rsidRPr="00A00EE3" w:rsidTr="008016B3">
        <w:tc>
          <w:tcPr>
            <w:tcW w:w="3348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swap(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ob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6222" w:type="dxa"/>
            <w:shd w:val="clear" w:color="auto" w:fill="auto"/>
          </w:tcPr>
          <w:p w:rsidR="009D1664" w:rsidRPr="00A00EE3" w:rsidRDefault="009D1664" w:rsidP="008016B3">
            <w:pPr>
              <w:widowControl w:val="0"/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Выполняет обмен элементами вызывающего множества и множества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ob</w:t>
            </w:r>
            <w:proofErr w:type="spellEnd"/>
          </w:p>
        </w:tc>
      </w:tr>
    </w:tbl>
    <w:p w:rsidR="009D1664" w:rsidRPr="006F7DA2" w:rsidRDefault="009D1664" w:rsidP="009D1664">
      <w:pPr>
        <w:widowControl w:val="0"/>
        <w:jc w:val="both"/>
        <w:rPr>
          <w:sz w:val="28"/>
          <w:szCs w:val="28"/>
        </w:rPr>
      </w:pPr>
    </w:p>
    <w:p w:rsidR="009D1664" w:rsidRPr="00B326B5" w:rsidRDefault="009D1664" w:rsidP="009D1664">
      <w:pPr>
        <w:widowControl w:val="0"/>
        <w:ind w:firstLine="567"/>
        <w:jc w:val="both"/>
        <w:rPr>
          <w:sz w:val="28"/>
          <w:szCs w:val="28"/>
        </w:rPr>
      </w:pPr>
      <w:r w:rsidRPr="00B326B5">
        <w:rPr>
          <w:sz w:val="28"/>
          <w:szCs w:val="28"/>
          <w:u w:val="single"/>
        </w:rPr>
        <w:t>Примечание</w:t>
      </w:r>
      <w:r>
        <w:rPr>
          <w:sz w:val="28"/>
          <w:szCs w:val="28"/>
        </w:rPr>
        <w:t xml:space="preserve">. </w:t>
      </w:r>
      <w:r w:rsidRPr="006F7DA2">
        <w:rPr>
          <w:sz w:val="28"/>
          <w:szCs w:val="28"/>
        </w:rPr>
        <w:t>Если нужно создать множество, элементы которого пре</w:t>
      </w:r>
      <w:r w:rsidRPr="006F7DA2">
        <w:rPr>
          <w:sz w:val="28"/>
          <w:szCs w:val="28"/>
        </w:rPr>
        <w:t>д</w:t>
      </w:r>
      <w:r w:rsidRPr="006F7DA2">
        <w:rPr>
          <w:sz w:val="28"/>
          <w:szCs w:val="28"/>
        </w:rPr>
        <w:t>ставляют собой составной тип данных (например, класс), то для этого типа нужно п</w:t>
      </w:r>
      <w:r w:rsidRPr="006F7DA2">
        <w:rPr>
          <w:sz w:val="28"/>
          <w:szCs w:val="28"/>
        </w:rPr>
        <w:t>е</w:t>
      </w:r>
      <w:r w:rsidRPr="006F7DA2">
        <w:rPr>
          <w:sz w:val="28"/>
          <w:szCs w:val="28"/>
        </w:rPr>
        <w:t>регрузить операцию &lt;, т.е. необходимо указать, по какому именно полю нужно упорядочивать данные.</w:t>
      </w:r>
    </w:p>
    <w:p w:rsidR="009D1664" w:rsidRPr="00B326B5" w:rsidRDefault="009D1664" w:rsidP="009D1664">
      <w:pPr>
        <w:widowControl w:val="0"/>
        <w:ind w:firstLine="567"/>
        <w:jc w:val="both"/>
        <w:rPr>
          <w:sz w:val="28"/>
          <w:szCs w:val="28"/>
        </w:rPr>
      </w:pPr>
    </w:p>
    <w:p w:rsidR="009D1664" w:rsidRPr="00CD31B5" w:rsidRDefault="009D1664" w:rsidP="009D1664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4.3 </w:t>
      </w:r>
      <w:r w:rsidRPr="00CD31B5">
        <w:rPr>
          <w:b/>
          <w:sz w:val="28"/>
          <w:szCs w:val="28"/>
        </w:rPr>
        <w:t xml:space="preserve">Алгоритмы библиотеки </w:t>
      </w:r>
      <w:r w:rsidRPr="00CD31B5">
        <w:rPr>
          <w:b/>
          <w:sz w:val="28"/>
          <w:szCs w:val="28"/>
          <w:lang w:val="en-US"/>
        </w:rPr>
        <w:t>STL</w:t>
      </w:r>
    </w:p>
    <w:p w:rsidR="009D1664" w:rsidRDefault="009D1664" w:rsidP="009D1664">
      <w:pPr>
        <w:ind w:firstLine="567"/>
        <w:jc w:val="both"/>
        <w:rPr>
          <w:sz w:val="28"/>
          <w:szCs w:val="28"/>
        </w:rPr>
      </w:pPr>
      <w:r w:rsidRPr="00CD31B5">
        <w:rPr>
          <w:sz w:val="28"/>
          <w:szCs w:val="28"/>
        </w:rPr>
        <w:t>Алгоритмы работают с данными, содержащимися в контейнерах, посредством итераторов. Все алгоритмы представляют собой шаблонные фун</w:t>
      </w:r>
      <w:r w:rsidRPr="00CD31B5">
        <w:rPr>
          <w:sz w:val="28"/>
          <w:szCs w:val="28"/>
        </w:rPr>
        <w:t>к</w:t>
      </w:r>
      <w:r w:rsidRPr="00CD31B5">
        <w:rPr>
          <w:sz w:val="28"/>
          <w:szCs w:val="28"/>
        </w:rPr>
        <w:t xml:space="preserve">ции. Их использование требует включения заголовочного файла </w:t>
      </w:r>
      <w:r w:rsidRPr="00CC3914">
        <w:rPr>
          <w:rFonts w:ascii="Courier New" w:hAnsi="Courier New" w:cs="Courier New"/>
          <w:b/>
          <w:sz w:val="24"/>
          <w:szCs w:val="24"/>
        </w:rPr>
        <w:t>&lt;</w:t>
      </w:r>
      <w:r w:rsidRPr="00B26D8F">
        <w:rPr>
          <w:rFonts w:ascii="Courier New" w:hAnsi="Courier New" w:cs="Courier New"/>
          <w:b/>
          <w:sz w:val="24"/>
          <w:szCs w:val="24"/>
          <w:lang w:val="en-US"/>
        </w:rPr>
        <w:t>algorithm</w:t>
      </w:r>
      <w:r w:rsidRPr="00CC3914">
        <w:rPr>
          <w:rFonts w:ascii="Courier New" w:hAnsi="Courier New" w:cs="Courier New"/>
          <w:b/>
          <w:sz w:val="24"/>
          <w:szCs w:val="24"/>
        </w:rPr>
        <w:t>&gt;</w:t>
      </w:r>
      <w:r w:rsidRPr="00CD31B5">
        <w:rPr>
          <w:sz w:val="28"/>
          <w:szCs w:val="28"/>
        </w:rPr>
        <w:t>. Перечень основных алгоритмов</w:t>
      </w:r>
      <w:r>
        <w:rPr>
          <w:sz w:val="28"/>
          <w:szCs w:val="28"/>
        </w:rPr>
        <w:t xml:space="preserve"> приведен в таблице 8.9.</w:t>
      </w:r>
    </w:p>
    <w:p w:rsidR="009D1664" w:rsidRDefault="009D1664" w:rsidP="009D1664">
      <w:pPr>
        <w:ind w:firstLine="567"/>
        <w:jc w:val="both"/>
        <w:rPr>
          <w:sz w:val="28"/>
          <w:szCs w:val="28"/>
        </w:rPr>
      </w:pPr>
    </w:p>
    <w:p w:rsidR="009D1664" w:rsidRPr="00D973F5" w:rsidRDefault="009D1664" w:rsidP="009D1664">
      <w:pPr>
        <w:ind w:firstLine="567"/>
        <w:jc w:val="both"/>
        <w:rPr>
          <w:i/>
          <w:sz w:val="28"/>
          <w:szCs w:val="28"/>
        </w:rPr>
      </w:pPr>
      <w:r w:rsidRPr="00D973F5">
        <w:rPr>
          <w:i/>
          <w:sz w:val="28"/>
          <w:szCs w:val="28"/>
        </w:rPr>
        <w:lastRenderedPageBreak/>
        <w:t xml:space="preserve">Таблица 8.9 – Основные алгоритмы библиотеки </w:t>
      </w:r>
      <w:r w:rsidRPr="00D973F5">
        <w:rPr>
          <w:i/>
          <w:sz w:val="28"/>
          <w:szCs w:val="28"/>
          <w:lang w:val="en-US"/>
        </w:rPr>
        <w:t>STL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0"/>
        <w:gridCol w:w="5580"/>
      </w:tblGrid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jc w:val="center"/>
              <w:rPr>
                <w:b/>
                <w:sz w:val="28"/>
                <w:szCs w:val="28"/>
              </w:rPr>
            </w:pPr>
            <w:r w:rsidRPr="00A00EE3">
              <w:rPr>
                <w:b/>
                <w:sz w:val="28"/>
                <w:szCs w:val="28"/>
              </w:rPr>
              <w:t>Алгоритм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center"/>
              <w:rPr>
                <w:b/>
                <w:sz w:val="28"/>
                <w:szCs w:val="28"/>
              </w:rPr>
            </w:pPr>
            <w:r w:rsidRPr="00A00EE3">
              <w:rPr>
                <w:b/>
                <w:sz w:val="28"/>
                <w:szCs w:val="28"/>
              </w:rPr>
              <w:t>Описание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adjacent_find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Поиск совпадающих смежных элементов внутри последовательности от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до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>, возвращает итератор для первого элемента. Если ни одной смежной пары не обнаруж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 xml:space="preserve">но, возвращает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>.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binary_search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  <w:lang w:val="en-US"/>
              </w:rPr>
            </w:pPr>
            <w:r w:rsidRPr="00A00EE3">
              <w:rPr>
                <w:sz w:val="28"/>
                <w:szCs w:val="28"/>
              </w:rPr>
              <w:t xml:space="preserve">Бинарный поиск значения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sz w:val="28"/>
                <w:szCs w:val="28"/>
              </w:rPr>
              <w:t xml:space="preserve"> внутри уп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 xml:space="preserve">рядоченной последовательности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  <w:lang w:val="en-US"/>
              </w:rPr>
              <w:t> </w:t>
            </w:r>
            <w:r w:rsidRPr="00A00EE3">
              <w:rPr>
                <w:sz w:val="28"/>
                <w:szCs w:val="28"/>
              </w:rPr>
              <w:t xml:space="preserve">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>. Возвращает</w:t>
            </w:r>
            <w:r w:rsidRPr="00A00EE3">
              <w:rPr>
                <w:sz w:val="28"/>
                <w:szCs w:val="28"/>
                <w:lang w:val="en-US"/>
              </w:rPr>
              <w:t xml:space="preserve">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true</w:t>
            </w:r>
            <w:r w:rsidRPr="00A00EE3">
              <w:rPr>
                <w:sz w:val="28"/>
                <w:szCs w:val="28"/>
                <w:lang w:val="en-US"/>
              </w:rPr>
              <w:t xml:space="preserve">, </w:t>
            </w:r>
            <w:r w:rsidRPr="00A00EE3">
              <w:rPr>
                <w:sz w:val="28"/>
                <w:szCs w:val="28"/>
              </w:rPr>
              <w:t>если</w:t>
            </w:r>
            <w:r w:rsidRPr="00A00EE3">
              <w:rPr>
                <w:sz w:val="28"/>
                <w:szCs w:val="28"/>
                <w:lang w:val="en-US"/>
              </w:rPr>
              <w:t xml:space="preserve"> </w:t>
            </w:r>
            <w:r w:rsidRPr="00A00EE3">
              <w:rPr>
                <w:sz w:val="28"/>
                <w:szCs w:val="28"/>
              </w:rPr>
              <w:t>значение</w:t>
            </w:r>
            <w:r w:rsidRPr="00A00EE3">
              <w:rPr>
                <w:sz w:val="28"/>
                <w:szCs w:val="28"/>
                <w:lang w:val="en-US"/>
              </w:rPr>
              <w:t xml:space="preserve"> </w:t>
            </w:r>
            <w:r w:rsidRPr="00A00EE3">
              <w:rPr>
                <w:sz w:val="28"/>
                <w:szCs w:val="28"/>
              </w:rPr>
              <w:t xml:space="preserve">найдено, иначе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false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copy(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start,end,result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Копирует последовательность от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до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 xml:space="preserve"> и помещает результат в последовател</w:t>
            </w:r>
            <w:r w:rsidRPr="00A00EE3">
              <w:rPr>
                <w:sz w:val="28"/>
                <w:szCs w:val="28"/>
              </w:rPr>
              <w:t>ь</w:t>
            </w:r>
            <w:r w:rsidRPr="00A00EE3">
              <w:rPr>
                <w:sz w:val="28"/>
                <w:szCs w:val="28"/>
              </w:rPr>
              <w:t xml:space="preserve">ность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result</w:t>
            </w:r>
            <w:r w:rsidRPr="00A00EE3">
              <w:rPr>
                <w:sz w:val="28"/>
                <w:szCs w:val="28"/>
              </w:rPr>
              <w:t>.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count(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start,end,val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количество элементов со знач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 xml:space="preserve">нием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sz w:val="28"/>
                <w:szCs w:val="28"/>
              </w:rPr>
              <w:t xml:space="preserve"> в последовательности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>.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equal(start1,end1,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start2)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Определяет, </w:t>
            </w:r>
            <w:proofErr w:type="gramStart"/>
            <w:r w:rsidRPr="00A00EE3">
              <w:rPr>
                <w:sz w:val="28"/>
                <w:szCs w:val="28"/>
              </w:rPr>
              <w:t>одинаковы</w:t>
            </w:r>
            <w:proofErr w:type="gramEnd"/>
            <w:r w:rsidRPr="00A00EE3">
              <w:rPr>
                <w:sz w:val="28"/>
                <w:szCs w:val="28"/>
              </w:rPr>
              <w:t xml:space="preserve"> ли диапазон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A00EE3">
              <w:rPr>
                <w:sz w:val="28"/>
                <w:szCs w:val="28"/>
              </w:rPr>
              <w:t xml:space="preserve"> и диапазон, адр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 xml:space="preserve">суемый параметром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 w:rsidRPr="00A00EE3">
              <w:rPr>
                <w:sz w:val="28"/>
                <w:szCs w:val="28"/>
              </w:rPr>
              <w:t>.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equal_range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Возвращает диапазон, в который можно вставить элемент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sz w:val="28"/>
                <w:szCs w:val="28"/>
              </w:rPr>
              <w:t>, не н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рушая порядок последовательности. Область, где ведется поиск диапазона, определяется параметрами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  <w:lang w:val="en-US"/>
              </w:rPr>
              <w:t> </w:t>
            </w:r>
            <w:r w:rsidRPr="00A00EE3">
              <w:rPr>
                <w:sz w:val="28"/>
                <w:szCs w:val="28"/>
              </w:rPr>
              <w:t xml:space="preserve">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fill(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start,end,val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fill_n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start,num,val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Заполняют диапазон значением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sz w:val="28"/>
                <w:szCs w:val="28"/>
              </w:rPr>
              <w:t>. В первом случае диапазон з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дается параметрами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>. Во втором – задается начало диап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зона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количество элементов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num</w:t>
            </w:r>
            <w:proofErr w:type="spellEnd"/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find(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start,end,val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Поиск элемента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sz w:val="28"/>
                <w:szCs w:val="28"/>
              </w:rPr>
              <w:t xml:space="preserve"> в диапазоне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 xml:space="preserve">. Возвращает итератор для первого вхождения элемента или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>, если элемент не обнар</w:t>
            </w:r>
            <w:r w:rsidRPr="00A00EE3">
              <w:rPr>
                <w:sz w:val="28"/>
                <w:szCs w:val="28"/>
              </w:rPr>
              <w:t>у</w:t>
            </w:r>
            <w:r w:rsidRPr="00A00EE3">
              <w:rPr>
                <w:sz w:val="28"/>
                <w:szCs w:val="28"/>
              </w:rPr>
              <w:t>жен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find_first_of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(start1, end1, start2,end2)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Поиск первого элемента внутри последов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тельности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 xml:space="preserve">, который совпадает с каким-либо элементом из диапазона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 xml:space="preserve">. 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for_each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start,end,fn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Применяет функцию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fn</w:t>
            </w:r>
            <w:proofErr w:type="spellEnd"/>
            <w:r w:rsidRPr="00A00EE3">
              <w:rPr>
                <w:sz w:val="28"/>
                <w:szCs w:val="28"/>
              </w:rPr>
              <w:t xml:space="preserve"> к диапазону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 xml:space="preserve">ментов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generate(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,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fngen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Присваивает значения, возвращаемые функцией-генератором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fngen</w:t>
            </w:r>
            <w:proofErr w:type="spellEnd"/>
            <w:r w:rsidRPr="00A00EE3">
              <w:rPr>
                <w:sz w:val="28"/>
                <w:szCs w:val="28"/>
              </w:rPr>
              <w:t xml:space="preserve">, элементам из диапазона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lastRenderedPageBreak/>
              <w:t>includes(start1,end1, start2,end2)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Возвращает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true</w:t>
            </w:r>
            <w:r w:rsidRPr="00A00EE3">
              <w:rPr>
                <w:sz w:val="28"/>
                <w:szCs w:val="28"/>
              </w:rPr>
              <w:t>, если все элементы посл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 xml:space="preserve">довательности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A00EE3">
              <w:rPr>
                <w:sz w:val="28"/>
                <w:szCs w:val="28"/>
              </w:rPr>
              <w:t xml:space="preserve"> обнаружены в последовательности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iter_swap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i,j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Меняет местами значения, адресуемые ит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 xml:space="preserve">раторами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j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lexicographical_compare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 (start1,end1,start2, end2)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Сравнивает последовательность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A00EE3">
              <w:rPr>
                <w:sz w:val="28"/>
                <w:szCs w:val="28"/>
              </w:rPr>
              <w:t xml:space="preserve"> с последовательн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 xml:space="preserve">стью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 w:rsidRPr="00A00EE3">
              <w:rPr>
                <w:sz w:val="28"/>
                <w:szCs w:val="28"/>
              </w:rPr>
              <w:t xml:space="preserve">. Возвращает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true</w:t>
            </w:r>
            <w:r w:rsidRPr="00A00EE3">
              <w:rPr>
                <w:sz w:val="28"/>
                <w:szCs w:val="28"/>
              </w:rPr>
              <w:t>, если первая последов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>тельность лексически меньше второй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lower_bound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Поиск первого элемента в последовательн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 xml:space="preserve">сти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 xml:space="preserve">, значение которого не меньше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sz w:val="28"/>
                <w:szCs w:val="28"/>
              </w:rPr>
              <w:t>. Возвращает итератор для этого элеме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>та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max(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i,j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Максимум из двух значений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max_element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итератор для наибольшего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 xml:space="preserve">мента внутри диапазона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merge(start1,end1, start2,end2,result)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Объединяет две упорядоченные последов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тельности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A00EE3">
              <w:rPr>
                <w:sz w:val="28"/>
                <w:szCs w:val="28"/>
              </w:rPr>
              <w:t xml:space="preserve"> –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 w:rsidRPr="00A00EE3">
              <w:rPr>
                <w:sz w:val="28"/>
                <w:szCs w:val="28"/>
              </w:rPr>
              <w:t xml:space="preserve"> –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 w:rsidRPr="00A00EE3">
              <w:rPr>
                <w:sz w:val="28"/>
                <w:szCs w:val="28"/>
              </w:rPr>
              <w:t>, п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 xml:space="preserve">мещая результат в последовательность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result</w:t>
            </w:r>
            <w:r w:rsidRPr="00A00EE3">
              <w:rPr>
                <w:sz w:val="28"/>
                <w:szCs w:val="28"/>
              </w:rPr>
              <w:t xml:space="preserve">. 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min(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i,j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  <w:lang w:val="en-US"/>
              </w:rPr>
            </w:pPr>
            <w:r w:rsidRPr="00A00EE3">
              <w:rPr>
                <w:sz w:val="28"/>
                <w:szCs w:val="28"/>
              </w:rPr>
              <w:t>Минимум из двух значений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min_element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Возвращает итератор для наименьшего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 xml:space="preserve">мента внутри диапазона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mismatch(start1,end1,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start2)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Выполняет поиск первого несовпадения элементов в двух последовательностях и возвращает итераторы для этих двух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ментов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nth_element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, end)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Упорядочивает последовательность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 xml:space="preserve"> так, чтобы все элементы, значения к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 xml:space="preserve">торых меньше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el</w:t>
            </w:r>
            <w:r w:rsidRPr="00A00EE3">
              <w:rPr>
                <w:sz w:val="28"/>
                <w:szCs w:val="28"/>
              </w:rPr>
              <w:t>, размещались перед этим элементом, а все элементы, значения кот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рых больше, размещались после него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random_shuffle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(start,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Заполняет случайными числами последов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тельность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remove(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start,end,val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Удаляет из диапазона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 xml:space="preserve"> элементы со значениями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replace(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start,end,old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, new)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Заменяет в диапазоне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 xml:space="preserve"> элеме</w:t>
            </w:r>
            <w:r w:rsidRPr="00A00EE3">
              <w:rPr>
                <w:sz w:val="28"/>
                <w:szCs w:val="28"/>
              </w:rPr>
              <w:t>н</w:t>
            </w:r>
            <w:r w:rsidRPr="00A00EE3">
              <w:rPr>
                <w:sz w:val="28"/>
                <w:szCs w:val="28"/>
              </w:rPr>
              <w:t xml:space="preserve">ты, которые имеют значение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old</w:t>
            </w:r>
            <w:r w:rsidRPr="00A00EE3">
              <w:rPr>
                <w:sz w:val="28"/>
                <w:szCs w:val="28"/>
              </w:rPr>
              <w:t>, элемент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ми, имеющими значение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new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reverse(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Меняет порядок следования элементов ди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пазона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 xml:space="preserve"> </w:t>
            </w:r>
            <w:proofErr w:type="gramStart"/>
            <w:r w:rsidRPr="00A00EE3">
              <w:rPr>
                <w:sz w:val="28"/>
                <w:szCs w:val="28"/>
              </w:rPr>
              <w:t>на</w:t>
            </w:r>
            <w:proofErr w:type="gramEnd"/>
            <w:r w:rsidRPr="00A00EE3">
              <w:rPr>
                <w:sz w:val="28"/>
                <w:szCs w:val="28"/>
              </w:rPr>
              <w:t xml:space="preserve"> противоположный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lastRenderedPageBreak/>
              <w:t>rotate(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start,mid,end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Циклический сдвиг влево элементов диап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зона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 xml:space="preserve"> таким образом, чтобы элемент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mid</w:t>
            </w:r>
            <w:r w:rsidRPr="00A00EE3">
              <w:rPr>
                <w:sz w:val="28"/>
                <w:szCs w:val="28"/>
              </w:rPr>
              <w:t xml:space="preserve"> стал первым.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search(start1,end1, start2,end2)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Поиск последовательности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 w:rsidRPr="00A00EE3">
              <w:rPr>
                <w:sz w:val="28"/>
                <w:szCs w:val="28"/>
              </w:rPr>
              <w:t xml:space="preserve"> –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 w:rsidRPr="00A00EE3">
              <w:rPr>
                <w:sz w:val="28"/>
                <w:szCs w:val="28"/>
              </w:rPr>
              <w:t xml:space="preserve"> внутри последовательности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A00EE3">
              <w:rPr>
                <w:sz w:val="28"/>
                <w:szCs w:val="28"/>
              </w:rPr>
              <w:t xml:space="preserve"> –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A00EE3">
              <w:rPr>
                <w:sz w:val="28"/>
                <w:szCs w:val="28"/>
              </w:rPr>
              <w:t>. Если последовательность найдена, возвращается ит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 xml:space="preserve">ратор ее начала, иначе –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end1</w:t>
            </w:r>
            <w:r w:rsidRPr="00A00EE3">
              <w:rPr>
                <w:sz w:val="28"/>
                <w:szCs w:val="28"/>
              </w:rPr>
              <w:t>.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set_difference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(start1, end1,start2, end2, r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sult)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Создает последовательность, которая содержит разность двух упорядоченных мн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 xml:space="preserve">жеств с параметрами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A00EE3">
              <w:rPr>
                <w:sz w:val="28"/>
                <w:szCs w:val="28"/>
              </w:rPr>
              <w:t xml:space="preserve"> –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 w:rsidRPr="00A00EE3">
              <w:rPr>
                <w:sz w:val="28"/>
                <w:szCs w:val="28"/>
              </w:rPr>
              <w:t xml:space="preserve"> –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 w:rsidRPr="00A00EE3">
              <w:rPr>
                <w:sz w:val="28"/>
                <w:szCs w:val="28"/>
              </w:rPr>
              <w:t>. Результат упорядочивается и пом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 xml:space="preserve">щается в последовательность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set_intersection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(start1,end1,start2, end2,result)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Аналогично: пересечение множеств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set_symmetric_difference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(start1,end1, start2,end2,result)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Аналогично: симметрическая разность множеств (элементы, кот</w:t>
            </w:r>
            <w:r w:rsidRPr="00A00EE3">
              <w:rPr>
                <w:sz w:val="28"/>
                <w:szCs w:val="28"/>
              </w:rPr>
              <w:t>о</w:t>
            </w:r>
            <w:r w:rsidRPr="00A00EE3">
              <w:rPr>
                <w:sz w:val="28"/>
                <w:szCs w:val="28"/>
              </w:rPr>
              <w:t>рые не являются общими для обоих множеств)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set_union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(start1,end1,start2, end2,result)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Аналогично: объединение множеств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sort(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Сортирует значения диапазона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swap(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i,j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Меняет местами значения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j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swap_ranges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(start1,end1,start2)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Обмен элементов диапазона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A00EE3">
              <w:rPr>
                <w:sz w:val="28"/>
                <w:szCs w:val="28"/>
              </w:rPr>
              <w:t xml:space="preserve"> и элементов последовательности, начало которой задается параметром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transform(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sult,func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Применяет функцию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func</w:t>
            </w:r>
            <w:proofErr w:type="spellEnd"/>
            <w:r w:rsidRPr="00A00EE3">
              <w:rPr>
                <w:sz w:val="28"/>
                <w:szCs w:val="28"/>
              </w:rPr>
              <w:t xml:space="preserve"> к диапазону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–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 xml:space="preserve"> и сохраняет результат в последов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тельности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unique(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Удаляет повторяющиеся элементы из ди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пазона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</w:p>
        </w:tc>
      </w:tr>
      <w:tr w:rsidR="009D1664" w:rsidRPr="00A00EE3" w:rsidTr="008016B3">
        <w:tc>
          <w:tcPr>
            <w:tcW w:w="3780" w:type="dxa"/>
            <w:shd w:val="clear" w:color="auto" w:fill="auto"/>
          </w:tcPr>
          <w:p w:rsidR="009D1664" w:rsidRPr="00A00EE3" w:rsidRDefault="009D1664" w:rsidP="008016B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upper_bound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start,end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:rsidR="009D1664" w:rsidRPr="00A00EE3" w:rsidRDefault="009D1664" w:rsidP="008016B3">
            <w:pPr>
              <w:jc w:val="both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 xml:space="preserve">Поиск последнего элемента в последовательности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start</w:t>
            </w:r>
            <w:r w:rsidRPr="00A00EE3">
              <w:rPr>
                <w:sz w:val="28"/>
                <w:szCs w:val="28"/>
              </w:rPr>
              <w:t xml:space="preserve"> и </w:t>
            </w:r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end</w:t>
            </w:r>
            <w:r w:rsidRPr="00A00EE3">
              <w:rPr>
                <w:sz w:val="28"/>
                <w:szCs w:val="28"/>
              </w:rPr>
              <w:t>, зн</w:t>
            </w:r>
            <w:r w:rsidRPr="00A00EE3">
              <w:rPr>
                <w:sz w:val="28"/>
                <w:szCs w:val="28"/>
              </w:rPr>
              <w:t>а</w:t>
            </w:r>
            <w:r w:rsidRPr="00A00EE3">
              <w:rPr>
                <w:sz w:val="28"/>
                <w:szCs w:val="28"/>
              </w:rPr>
              <w:t xml:space="preserve">чение которого не больше </w:t>
            </w:r>
            <w:proofErr w:type="spellStart"/>
            <w:r w:rsidRPr="00A00EE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val</w:t>
            </w:r>
            <w:proofErr w:type="spellEnd"/>
            <w:r w:rsidRPr="00A00EE3">
              <w:rPr>
                <w:sz w:val="28"/>
                <w:szCs w:val="28"/>
              </w:rPr>
              <w:t>. Возвращает итератор для этого эл</w:t>
            </w:r>
            <w:r w:rsidRPr="00A00EE3">
              <w:rPr>
                <w:sz w:val="28"/>
                <w:szCs w:val="28"/>
              </w:rPr>
              <w:t>е</w:t>
            </w:r>
            <w:r w:rsidRPr="00A00EE3">
              <w:rPr>
                <w:sz w:val="28"/>
                <w:szCs w:val="28"/>
              </w:rPr>
              <w:t>мента</w:t>
            </w:r>
          </w:p>
        </w:tc>
      </w:tr>
    </w:tbl>
    <w:p w:rsidR="009D1664" w:rsidRDefault="009D1664" w:rsidP="009D1664">
      <w:pPr>
        <w:widowControl w:val="0"/>
        <w:ind w:firstLine="540"/>
        <w:rPr>
          <w:sz w:val="28"/>
          <w:szCs w:val="28"/>
          <w:lang w:val="en-US"/>
        </w:rPr>
      </w:pPr>
    </w:p>
    <w:p w:rsidR="009D1664" w:rsidRDefault="009D1664" w:rsidP="009D1664">
      <w:pPr>
        <w:widowControl w:val="0"/>
        <w:ind w:firstLine="54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5 </w:t>
      </w:r>
      <w:r>
        <w:rPr>
          <w:b/>
          <w:sz w:val="28"/>
          <w:szCs w:val="28"/>
        </w:rPr>
        <w:t>Примеры программ</w:t>
      </w:r>
    </w:p>
    <w:p w:rsidR="009D1664" w:rsidRPr="00AD2924" w:rsidRDefault="009D1664" w:rsidP="009D1664">
      <w:pPr>
        <w:widowControl w:val="0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Пример 1. Работа с классом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.</w:t>
      </w:r>
    </w:p>
    <w:p w:rsidR="009D1664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ru-RU"/>
        </w:rPr>
      </w:pP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ru-RU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#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include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 xml:space="preserve"> &lt;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iostream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&gt;</w:t>
      </w:r>
    </w:p>
    <w:p w:rsidR="009D1664" w:rsidRPr="00CC3914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#include &lt;vector&gt;</w:t>
      </w:r>
    </w:p>
    <w:p w:rsidR="009D1664" w:rsidRPr="00CC3914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9D1664" w:rsidRPr="00CC3914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gram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using</w:t>
      </w:r>
      <w:proofErr w:type="gram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namespace 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std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:rsidR="009D1664" w:rsidRPr="00CC3914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ru-RU"/>
        </w:rPr>
      </w:pP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void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main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()</w:t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{</w:t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//создаем вектор нулевой длины</w:t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vector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&lt;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int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&gt; v;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//отображаем исходный размер вектора</w:t>
      </w:r>
    </w:p>
    <w:p w:rsidR="009D1664" w:rsidRPr="00CC3914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cout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&lt;&lt;"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Size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 xml:space="preserve"> = "&lt;&lt;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v.size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()&lt;&lt;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endl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;</w:t>
      </w:r>
    </w:p>
    <w:p w:rsidR="009D1664" w:rsidRPr="00D973F5" w:rsidRDefault="009D1664" w:rsidP="009D1664">
      <w:pPr>
        <w:widowControl w:val="0"/>
        <w:autoSpaceDE w:val="0"/>
        <w:ind w:firstLine="708"/>
        <w:rPr>
          <w:rFonts w:ascii="Courier New" w:hAnsi="Courier New" w:cs="Courier New"/>
          <w:b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//помещаем значения в конец вектора,</w:t>
      </w:r>
    </w:p>
    <w:p w:rsidR="009D1664" w:rsidRPr="00D973F5" w:rsidRDefault="009D1664" w:rsidP="009D1664">
      <w:pPr>
        <w:widowControl w:val="0"/>
        <w:autoSpaceDE w:val="0"/>
        <w:ind w:firstLine="708"/>
        <w:rPr>
          <w:rFonts w:ascii="Courier New" w:hAnsi="Courier New" w:cs="Courier New"/>
          <w:b/>
          <w:color w:val="000000"/>
          <w:sz w:val="24"/>
          <w:szCs w:val="24"/>
          <w:lang w:val="ru-RU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//вектор будет расти по мере необходимости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</w:p>
    <w:p w:rsidR="009D1664" w:rsidRPr="00CC3914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for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 xml:space="preserve"> (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int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 xml:space="preserve"> i=0;i&lt;10;i++)</w:t>
      </w:r>
    </w:p>
    <w:p w:rsidR="009D1664" w:rsidRPr="00CC3914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v.push_back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(i);</w:t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ru-RU"/>
        </w:rPr>
      </w:pPr>
      <w:r w:rsidRPr="00CC3914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//отображаем текущий размер вектора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</w:p>
    <w:p w:rsidR="009D1664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cout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&lt;&lt;"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Size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 xml:space="preserve"> = "&lt;&lt;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v.size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()&lt;&lt;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endl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;</w:t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//доступ к содержимому вектора через индексы</w:t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ru-RU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for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 xml:space="preserve"> (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int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 xml:space="preserve"> i=0;i&lt;10;i++)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&lt;&lt;v[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]&lt;&lt;' ';</w:t>
      </w:r>
    </w:p>
    <w:p w:rsidR="009D1664" w:rsidRPr="00CC3914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&lt;&lt;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endl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:rsidR="009D1664" w:rsidRPr="00CC3914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CC3914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//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доступ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к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первому</w:t>
      </w:r>
    </w:p>
    <w:p w:rsidR="009D1664" w:rsidRPr="00CC3914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&lt;&lt;"First = "&lt;&lt;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v.front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()&lt;&lt;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endl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ab/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</w:rPr>
      </w:pPr>
      <w:r w:rsidRPr="00CC3914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//и последнему элементам вектора</w:t>
      </w:r>
    </w:p>
    <w:p w:rsidR="009D1664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</w:rPr>
      </w:pPr>
      <w:r w:rsidRPr="00CC3914">
        <w:rPr>
          <w:rFonts w:ascii="Courier New" w:hAnsi="Courier New" w:cs="Courier New"/>
          <w:b/>
          <w:color w:val="000000"/>
          <w:sz w:val="24"/>
          <w:szCs w:val="24"/>
        </w:rPr>
        <w:tab/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cout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&lt;&lt;"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Last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 xml:space="preserve"> = "&lt;&lt;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v.back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()&lt;&lt;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endl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;</w:t>
      </w:r>
    </w:p>
    <w:p w:rsidR="009D1664" w:rsidRPr="00505666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ru-RU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//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доступ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через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итератор</w:t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ru-RU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proofErr w:type="gram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vector&lt;</w:t>
      </w:r>
      <w:proofErr w:type="spellStart"/>
      <w:proofErr w:type="gram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int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&gt;::iterator p = 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v.begin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();</w:t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ab/>
      </w:r>
      <w:proofErr w:type="gram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while</w:t>
      </w:r>
      <w:proofErr w:type="gram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(p!=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v.end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())</w:t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ab/>
        <w:t>{</w:t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&lt;&lt;*p&lt;&lt;' ';</w:t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ru-RU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ab/>
      </w: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p++;</w:t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ru-RU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  <w:t>}</w:t>
      </w:r>
    </w:p>
    <w:p w:rsidR="009D1664" w:rsidRPr="00D973F5" w:rsidRDefault="009D1664" w:rsidP="009D1664">
      <w:pPr>
        <w:widowControl w:val="0"/>
        <w:autoSpaceDE w:val="0"/>
        <w:rPr>
          <w:rFonts w:ascii="Courier New" w:hAnsi="Courier New" w:cs="Courier New"/>
          <w:b/>
          <w:color w:val="000000"/>
          <w:sz w:val="24"/>
          <w:szCs w:val="24"/>
          <w:lang w:val="ru-RU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ab/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cout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&lt;&lt;</w:t>
      </w:r>
      <w:proofErr w:type="spellStart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endl</w:t>
      </w:r>
      <w:proofErr w:type="spellEnd"/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;</w:t>
      </w:r>
    </w:p>
    <w:p w:rsidR="009D1664" w:rsidRPr="00B42D80" w:rsidRDefault="009D1664" w:rsidP="009D1664">
      <w:pPr>
        <w:widowControl w:val="0"/>
        <w:rPr>
          <w:b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color w:val="000000"/>
          <w:sz w:val="24"/>
          <w:szCs w:val="24"/>
          <w:lang w:val="ru-RU"/>
        </w:rPr>
        <w:t>}</w:t>
      </w:r>
    </w:p>
    <w:p w:rsidR="009D1664" w:rsidRDefault="009D1664" w:rsidP="009D1664">
      <w:pPr>
        <w:widowControl w:val="0"/>
        <w:ind w:firstLine="540"/>
        <w:rPr>
          <w:b/>
          <w:sz w:val="28"/>
          <w:szCs w:val="28"/>
        </w:rPr>
      </w:pPr>
    </w:p>
    <w:p w:rsidR="009D1664" w:rsidRPr="006F7DA2" w:rsidRDefault="009D1664" w:rsidP="009D1664">
      <w:pPr>
        <w:widowControl w:val="0"/>
        <w:ind w:firstLine="567"/>
        <w:jc w:val="both"/>
        <w:rPr>
          <w:sz w:val="28"/>
          <w:szCs w:val="28"/>
        </w:rPr>
      </w:pPr>
      <w:r w:rsidRPr="006F7DA2">
        <w:rPr>
          <w:sz w:val="28"/>
          <w:szCs w:val="28"/>
        </w:rPr>
        <w:t>Пример</w:t>
      </w:r>
      <w:r>
        <w:rPr>
          <w:sz w:val="28"/>
          <w:szCs w:val="28"/>
        </w:rPr>
        <w:t xml:space="preserve"> 2</w:t>
      </w:r>
      <w:r w:rsidRPr="006F7DA2">
        <w:rPr>
          <w:sz w:val="28"/>
          <w:szCs w:val="28"/>
        </w:rPr>
        <w:t>. Класс «студент». Поля: ФИО, курс. Создать множество из объектов этого класса.</w:t>
      </w:r>
    </w:p>
    <w:p w:rsidR="009D1664" w:rsidRPr="00CC391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#include &lt;iostream&gt;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#include &lt;set&gt;</w:t>
      </w:r>
    </w:p>
    <w:p w:rsidR="009D1664" w:rsidRPr="00CC391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#include &lt;string.h&gt;</w:t>
      </w:r>
    </w:p>
    <w:p w:rsidR="009D1664" w:rsidRPr="00CC391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</w:p>
    <w:p w:rsidR="009D1664" w:rsidRPr="00CC391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using namespace std;</w:t>
      </w:r>
    </w:p>
    <w:p w:rsidR="009D1664" w:rsidRPr="00CC391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</w:p>
    <w:p w:rsidR="009D1664" w:rsidRPr="00CC391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//</w:t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</w:rPr>
        <w:t>описание</w:t>
      </w: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</w:t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</w:rPr>
        <w:t>класса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struct student</w:t>
      </w:r>
    </w:p>
    <w:p w:rsidR="009D1664" w:rsidRPr="009D166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>{</w:t>
      </w:r>
    </w:p>
    <w:p w:rsidR="009D1664" w:rsidRPr="009D166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char</w:t>
      </w: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* </w:t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fio</w:t>
      </w: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int</w:t>
      </w: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kurs</w:t>
      </w: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9D1664" w:rsidRPr="009D166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>//</w:t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</w:rPr>
        <w:t>конструктор</w:t>
      </w: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</w:rPr>
        <w:t>класса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student(char* f,int k)</w:t>
      </w:r>
    </w:p>
    <w:p w:rsidR="009D1664" w:rsidRPr="009D166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>{</w:t>
      </w:r>
    </w:p>
    <w:p w:rsidR="009D1664" w:rsidRPr="009D166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fio</w:t>
      </w: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= </w:t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f</w:t>
      </w: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9D1664" w:rsidRPr="009D166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kurs</w:t>
      </w: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= </w:t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k</w:t>
      </w: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9D1664" w:rsidRPr="00CC391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9D1664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>}</w:t>
      </w:r>
    </w:p>
    <w:p w:rsidR="009D166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>};</w:t>
      </w:r>
    </w:p>
    <w:p w:rsidR="009D1664" w:rsidRPr="00F87FA7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</w:rPr>
        <w:t>//перегрузка операции &lt; для создания множества объектов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lastRenderedPageBreak/>
        <w:t>bool operator &lt;(const student s1,const student s2)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{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if (strcmp(s1.fio,s2.fio)&lt;0)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return true;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return false;</w:t>
      </w:r>
    </w:p>
    <w:p w:rsidR="009D1664" w:rsidRPr="00CC391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}</w:t>
      </w:r>
    </w:p>
    <w:p w:rsidR="009D1664" w:rsidRPr="00CC391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void main()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>{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//создаем пустое множество студентов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set</w:t>
      </w: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>&lt;</w:t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student</w:t>
      </w: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&gt; </w:t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s</w:t>
      </w: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//создаем 4 объекта класса</w:t>
      </w:r>
    </w:p>
    <w:p w:rsidR="009D1664" w:rsidRPr="00CC391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student</w:t>
      </w: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st</w:t>
      </w: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>1("</w:t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Petrov</w:t>
      </w: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>",3);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student st2("Ivanov",1);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student st3("Sidorov",2);</w:t>
      </w:r>
    </w:p>
    <w:p w:rsidR="009D166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student</w:t>
      </w: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st</w:t>
      </w: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>4("</w:t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Petrov</w:t>
      </w: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>",4);</w:t>
      </w:r>
    </w:p>
    <w:p w:rsidR="009D1664" w:rsidRPr="00F87FA7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//добавляем созданные объекты в множество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s.insert(st1);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s.insert(st2);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s.insert(st3);</w:t>
      </w:r>
    </w:p>
    <w:p w:rsidR="009D1664" w:rsidRPr="00CC391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s.insert(st4);</w:t>
      </w:r>
    </w:p>
    <w:p w:rsidR="009D1664" w:rsidRPr="00CC3914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CC3914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</w:rPr>
        <w:t>//печатаем содержимое множества с помощью итератора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set&lt;student&gt;::iterator it;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for (it = s.begin(); it != s.end(); it++)</w:t>
      </w:r>
    </w:p>
    <w:p w:rsidR="009D1664" w:rsidRPr="00D973F5" w:rsidRDefault="009D1664" w:rsidP="009D166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cout&lt;&lt;(*it).fio&lt;&lt;' '&lt;&lt;(*it).kurs&lt;&lt;endl;</w:t>
      </w:r>
    </w:p>
    <w:p w:rsidR="009D1664" w:rsidRPr="00D973F5" w:rsidRDefault="009D1664" w:rsidP="009D1664">
      <w:pPr>
        <w:widowControl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973F5">
        <w:rPr>
          <w:rFonts w:ascii="Courier New" w:hAnsi="Courier New" w:cs="Courier New"/>
          <w:b/>
          <w:noProof/>
          <w:color w:val="000000"/>
          <w:sz w:val="24"/>
          <w:szCs w:val="24"/>
        </w:rPr>
        <w:t>}</w:t>
      </w:r>
    </w:p>
    <w:p w:rsidR="009D1664" w:rsidRPr="00CC3914" w:rsidRDefault="009D1664" w:rsidP="009D1664">
      <w:pPr>
        <w:widowControl w:val="0"/>
        <w:ind w:firstLine="540"/>
        <w:jc w:val="both"/>
        <w:rPr>
          <w:noProof/>
          <w:color w:val="000000"/>
          <w:sz w:val="28"/>
          <w:szCs w:val="28"/>
        </w:rPr>
      </w:pPr>
    </w:p>
    <w:p w:rsidR="009D1664" w:rsidRDefault="009D1664" w:rsidP="009D1664">
      <w:pPr>
        <w:widowControl w:val="0"/>
        <w:ind w:firstLine="540"/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Пример 3. Демонстрация работы с алгоритмами библиотеки </w:t>
      </w:r>
      <w:r>
        <w:rPr>
          <w:noProof/>
          <w:color w:val="000000"/>
          <w:sz w:val="28"/>
          <w:szCs w:val="28"/>
          <w:lang w:val="en-US"/>
        </w:rPr>
        <w:t>STL</w:t>
      </w:r>
      <w:r>
        <w:rPr>
          <w:noProof/>
          <w:color w:val="000000"/>
          <w:sz w:val="28"/>
          <w:szCs w:val="28"/>
        </w:rPr>
        <w:t>.</w:t>
      </w:r>
    </w:p>
    <w:p w:rsidR="009D1664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#include &lt;iostream&gt;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#include &lt;list&gt;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#include &lt;vector&gt;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#include &lt;algorithm&gt;</w:t>
      </w:r>
    </w:p>
    <w:p w:rsidR="009D1664" w:rsidRPr="00CC3914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using namespace std;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>//шаблон функции печати списка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>template &lt;class T&gt;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void print(list&lt;T&gt; lst)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>{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//устанавливаем итератор на начало списка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list&lt;T&gt;::iterator p = lst.begin();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//пока не дошли до конца,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while (p!=lst.end())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{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//печатаем содержимое списка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cout&lt;&lt;*p&lt;&lt;' ';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//и двигаем итератор к следующему элементу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p++;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}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cout&lt;&lt;endl;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lastRenderedPageBreak/>
        <w:t>}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>//функция, которая будет применяться к элементам списка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int xform(int i)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return i*i;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}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void main()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//</w:t>
      </w:r>
      <w:r w:rsidRPr="00505666">
        <w:rPr>
          <w:rFonts w:ascii="Courier New" w:hAnsi="Courier New" w:cs="Courier New"/>
          <w:b/>
          <w:noProof/>
          <w:sz w:val="24"/>
          <w:szCs w:val="24"/>
        </w:rPr>
        <w:t>создаем</w:t>
      </w: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505666">
        <w:rPr>
          <w:rFonts w:ascii="Courier New" w:hAnsi="Courier New" w:cs="Courier New"/>
          <w:b/>
          <w:noProof/>
          <w:sz w:val="24"/>
          <w:szCs w:val="24"/>
        </w:rPr>
        <w:t>пустой</w:t>
      </w: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505666">
        <w:rPr>
          <w:rFonts w:ascii="Courier New" w:hAnsi="Courier New" w:cs="Courier New"/>
          <w:b/>
          <w:noProof/>
          <w:sz w:val="24"/>
          <w:szCs w:val="24"/>
        </w:rPr>
        <w:t>список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list&lt;int&gt; x1;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</w:rPr>
        <w:t>//в цикле заполняем его элементами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for (int i=0;i&lt;10;i++)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x1.push_back(i);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//</w:t>
      </w:r>
      <w:r w:rsidRPr="00505666">
        <w:rPr>
          <w:rFonts w:ascii="Courier New" w:hAnsi="Courier New" w:cs="Courier New"/>
          <w:b/>
          <w:noProof/>
          <w:sz w:val="24"/>
          <w:szCs w:val="24"/>
        </w:rPr>
        <w:t>и</w:t>
      </w: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505666">
        <w:rPr>
          <w:rFonts w:ascii="Courier New" w:hAnsi="Courier New" w:cs="Courier New"/>
          <w:b/>
          <w:noProof/>
          <w:sz w:val="24"/>
          <w:szCs w:val="24"/>
        </w:rPr>
        <w:t>печатаем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print(x1);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</w:rPr>
        <w:t>int key;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9D1664" w:rsidRPr="00CC3914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</w:r>
      <w:r w:rsidRPr="00CC3914">
        <w:rPr>
          <w:rFonts w:ascii="Courier New" w:hAnsi="Courier New" w:cs="Courier New"/>
          <w:b/>
          <w:noProof/>
          <w:sz w:val="24"/>
          <w:szCs w:val="24"/>
        </w:rPr>
        <w:t>//</w:t>
      </w:r>
      <w:r w:rsidRPr="00505666">
        <w:rPr>
          <w:rFonts w:ascii="Courier New" w:hAnsi="Courier New" w:cs="Courier New"/>
          <w:b/>
          <w:noProof/>
          <w:sz w:val="24"/>
          <w:szCs w:val="24"/>
        </w:rPr>
        <w:t>вводим</w:t>
      </w:r>
      <w:r w:rsidRPr="00CC3914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505666">
        <w:rPr>
          <w:rFonts w:ascii="Courier New" w:hAnsi="Courier New" w:cs="Courier New"/>
          <w:b/>
          <w:noProof/>
          <w:sz w:val="24"/>
          <w:szCs w:val="24"/>
        </w:rPr>
        <w:t>ключ</w:t>
      </w:r>
      <w:r w:rsidRPr="00CC3914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505666">
        <w:rPr>
          <w:rFonts w:ascii="Courier New" w:hAnsi="Courier New" w:cs="Courier New"/>
          <w:b/>
          <w:noProof/>
          <w:sz w:val="24"/>
          <w:szCs w:val="24"/>
        </w:rPr>
        <w:t>для</w:t>
      </w:r>
      <w:r w:rsidRPr="00CC3914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505666">
        <w:rPr>
          <w:rFonts w:ascii="Courier New" w:hAnsi="Courier New" w:cs="Courier New"/>
          <w:b/>
          <w:noProof/>
          <w:sz w:val="24"/>
          <w:szCs w:val="24"/>
        </w:rPr>
        <w:t>поиска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CC3914">
        <w:rPr>
          <w:rFonts w:ascii="Courier New" w:hAnsi="Courier New" w:cs="Courier New"/>
          <w:b/>
          <w:noProof/>
          <w:sz w:val="24"/>
          <w:szCs w:val="24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cout&lt;&lt;"Input key for search: ";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</w:rPr>
        <w:t>cin&gt;&gt;key;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//ищем элемент и проверяем результат поиска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if (binary_search(x1.begin(),x1.end(),key))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cout&lt;&lt;"Element is found\n";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else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cout&lt;&lt;"Element is not found\n";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</w:rPr>
        <w:t xml:space="preserve">//устанавливаем 2 итератора: на </w:t>
      </w:r>
      <w:r>
        <w:rPr>
          <w:rFonts w:ascii="Courier New" w:hAnsi="Courier New" w:cs="Courier New"/>
          <w:b/>
          <w:noProof/>
          <w:sz w:val="24"/>
          <w:szCs w:val="24"/>
        </w:rPr>
        <w:t>1-й</w:t>
      </w:r>
      <w:r w:rsidRPr="00505666">
        <w:rPr>
          <w:rFonts w:ascii="Courier New" w:hAnsi="Courier New" w:cs="Courier New"/>
          <w:b/>
          <w:noProof/>
          <w:sz w:val="24"/>
          <w:szCs w:val="24"/>
        </w:rPr>
        <w:t xml:space="preserve"> и последний элементы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list&lt;int&gt;::iterator it1=x1.begin(),it2=x1.end();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</w:rPr>
        <w:t xml:space="preserve">//смещаем их соответственно на </w:t>
      </w:r>
      <w:r>
        <w:rPr>
          <w:rFonts w:ascii="Courier New" w:hAnsi="Courier New" w:cs="Courier New"/>
          <w:b/>
          <w:noProof/>
          <w:sz w:val="24"/>
          <w:szCs w:val="24"/>
        </w:rPr>
        <w:t>2-й</w:t>
      </w:r>
      <w:r w:rsidRPr="00505666">
        <w:rPr>
          <w:rFonts w:ascii="Courier New" w:hAnsi="Courier New" w:cs="Courier New"/>
          <w:b/>
          <w:noProof/>
          <w:sz w:val="24"/>
          <w:szCs w:val="24"/>
        </w:rPr>
        <w:t xml:space="preserve"> и предпоследний элементы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it1++;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it2--;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//реверсируем элементы списка со второго до предпоследнего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reverse(it1,it2);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//печатаем измененный список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cout&lt;&lt;"After reverse:\n";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print(x1);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</w:rPr>
        <w:t>//применяем к элементам списка функцию xform,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//т.е. каждый элемент возводим в квадрат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it1 = transform(x1.begin(),x1.end(),x1.begin(),xform);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</w:rPr>
        <w:t>//печатаем измененный список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cout&lt;&lt;"After transform:\n";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print(x1);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//создаем массив v1 - копию списка x1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vector&lt;int&gt; v1(x1.begin(),x1.end());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</w:rPr>
        <w:t>//сортируем элементы массива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sort(v1.begin(),v1.end());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cout&lt;&lt;"After sort:\n";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  <w:t>//печатаем массив (можно также с помощью цикла while)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ab/>
      </w: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>for (vector&lt;int&gt;::iterator p=v1.begin(); p != v1.end(); p++)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lastRenderedPageBreak/>
        <w:tab/>
      </w: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cout&lt;&lt;*p&lt;&lt;' ';</w:t>
      </w:r>
    </w:p>
    <w:p w:rsidR="009D1664" w:rsidRPr="00505666" w:rsidRDefault="009D1664" w:rsidP="009D166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505666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>cout&lt;&lt;endl;</w:t>
      </w:r>
    </w:p>
    <w:p w:rsidR="009D1664" w:rsidRPr="00505666" w:rsidRDefault="009D1664" w:rsidP="009D1664">
      <w:pPr>
        <w:widowControl w:val="0"/>
        <w:jc w:val="both"/>
        <w:rPr>
          <w:b/>
          <w:noProof/>
          <w:sz w:val="24"/>
          <w:szCs w:val="24"/>
        </w:rPr>
      </w:pPr>
      <w:r w:rsidRPr="00505666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9D1664" w:rsidRPr="00FA4942" w:rsidRDefault="009D1664" w:rsidP="009D1664">
      <w:pPr>
        <w:widowControl w:val="0"/>
        <w:ind w:firstLine="540"/>
        <w:jc w:val="both"/>
        <w:rPr>
          <w:noProof/>
          <w:color w:val="000000"/>
          <w:sz w:val="28"/>
          <w:szCs w:val="28"/>
        </w:rPr>
      </w:pPr>
    </w:p>
    <w:p w:rsidR="009D1664" w:rsidRDefault="009D1664" w:rsidP="009D1664">
      <w:pPr>
        <w:widowControl w:val="0"/>
        <w:ind w:firstLine="540"/>
        <w:rPr>
          <w:b/>
          <w:sz w:val="28"/>
        </w:rPr>
      </w:pPr>
      <w:r>
        <w:rPr>
          <w:b/>
          <w:sz w:val="28"/>
        </w:rPr>
        <w:t>6 Контрольные вопросы</w:t>
      </w:r>
    </w:p>
    <w:p w:rsidR="009D1664" w:rsidRDefault="009D1664" w:rsidP="009D1664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 xml:space="preserve">1. Для чего предназначена библиотека </w:t>
      </w:r>
      <w:r>
        <w:rPr>
          <w:sz w:val="28"/>
          <w:lang w:val="en-US"/>
        </w:rPr>
        <w:t>STL</w:t>
      </w:r>
      <w:r>
        <w:rPr>
          <w:sz w:val="28"/>
        </w:rPr>
        <w:t>? Из каких компонентов она состоит?</w:t>
      </w:r>
    </w:p>
    <w:p w:rsidR="009D1664" w:rsidRDefault="009D1664" w:rsidP="009D1664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>2. Что такое итератор? Перечислите известные Вам виды итераторов.</w:t>
      </w:r>
    </w:p>
    <w:p w:rsidR="009D1664" w:rsidRDefault="009D1664" w:rsidP="009D1664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>3. Дайте определение контейнеру. Какие виды контейнеров</w:t>
      </w:r>
      <w:r w:rsidRPr="00D72341">
        <w:rPr>
          <w:sz w:val="28"/>
        </w:rPr>
        <w:t xml:space="preserve"> </w:t>
      </w:r>
      <w:r>
        <w:rPr>
          <w:sz w:val="28"/>
        </w:rPr>
        <w:t xml:space="preserve">содержатся в библиотеке </w:t>
      </w:r>
      <w:r>
        <w:rPr>
          <w:sz w:val="28"/>
          <w:lang w:val="en-US"/>
        </w:rPr>
        <w:t>STL</w:t>
      </w:r>
      <w:r>
        <w:rPr>
          <w:sz w:val="28"/>
        </w:rPr>
        <w:t>? В каких заголовочных файлах они описаны?</w:t>
      </w:r>
    </w:p>
    <w:p w:rsidR="009D1664" w:rsidRDefault="009D1664" w:rsidP="009D1664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>4. Что общего и чем отличаются списки и динамические массивы би</w:t>
      </w:r>
      <w:r>
        <w:rPr>
          <w:sz w:val="28"/>
        </w:rPr>
        <w:t>б</w:t>
      </w:r>
      <w:r>
        <w:rPr>
          <w:sz w:val="28"/>
        </w:rPr>
        <w:t xml:space="preserve">лиотеки </w:t>
      </w:r>
      <w:r>
        <w:rPr>
          <w:sz w:val="28"/>
          <w:lang w:val="en-US"/>
        </w:rPr>
        <w:t>STL</w:t>
      </w:r>
      <w:r>
        <w:rPr>
          <w:sz w:val="28"/>
        </w:rPr>
        <w:t>? Какие операции можно над ними выполнять?</w:t>
      </w:r>
    </w:p>
    <w:p w:rsidR="009D1664" w:rsidRDefault="009D1664" w:rsidP="009D1664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>5. Укажите основные принципы работы со стеками и очередями библи</w:t>
      </w:r>
      <w:r>
        <w:rPr>
          <w:sz w:val="28"/>
        </w:rPr>
        <w:t>о</w:t>
      </w:r>
      <w:r>
        <w:rPr>
          <w:sz w:val="28"/>
        </w:rPr>
        <w:t xml:space="preserve">теки </w:t>
      </w:r>
      <w:r>
        <w:rPr>
          <w:sz w:val="28"/>
          <w:lang w:val="en-US"/>
        </w:rPr>
        <w:t>STL</w:t>
      </w:r>
      <w:r>
        <w:rPr>
          <w:sz w:val="28"/>
        </w:rPr>
        <w:t>?</w:t>
      </w:r>
    </w:p>
    <w:p w:rsidR="009D1664" w:rsidRDefault="009D1664" w:rsidP="009D1664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 xml:space="preserve">6. Что такое множество в библиотеке </w:t>
      </w:r>
      <w:r>
        <w:rPr>
          <w:sz w:val="28"/>
          <w:lang w:val="en-US"/>
        </w:rPr>
        <w:t>STL</w:t>
      </w:r>
      <w:r>
        <w:rPr>
          <w:sz w:val="28"/>
        </w:rPr>
        <w:t>? Как создать множество, эл</w:t>
      </w:r>
      <w:r>
        <w:rPr>
          <w:sz w:val="28"/>
        </w:rPr>
        <w:t>е</w:t>
      </w:r>
      <w:r>
        <w:rPr>
          <w:sz w:val="28"/>
        </w:rPr>
        <w:t>ментами которого являются объекты классов?</w:t>
      </w:r>
    </w:p>
    <w:p w:rsidR="009D1664" w:rsidRPr="00D72341" w:rsidRDefault="009D1664" w:rsidP="009D1664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>7. Перечислите основные возможности работы с алгоритмами библиот</w:t>
      </w:r>
      <w:r>
        <w:rPr>
          <w:sz w:val="28"/>
        </w:rPr>
        <w:t>е</w:t>
      </w:r>
      <w:r>
        <w:rPr>
          <w:sz w:val="28"/>
        </w:rPr>
        <w:t xml:space="preserve">ки </w:t>
      </w:r>
      <w:r>
        <w:rPr>
          <w:sz w:val="28"/>
          <w:lang w:val="en-US"/>
        </w:rPr>
        <w:t>STL</w:t>
      </w:r>
      <w:r>
        <w:rPr>
          <w:sz w:val="28"/>
        </w:rPr>
        <w:t>.</w:t>
      </w:r>
    </w:p>
    <w:p w:rsidR="009D1664" w:rsidRDefault="009D1664" w:rsidP="009D1664">
      <w:pPr>
        <w:widowControl w:val="0"/>
        <w:ind w:firstLine="540"/>
        <w:rPr>
          <w:b/>
          <w:sz w:val="28"/>
        </w:rPr>
      </w:pPr>
    </w:p>
    <w:p w:rsidR="009D1664" w:rsidRDefault="009D1664" w:rsidP="009D1664">
      <w:pPr>
        <w:widowControl w:val="0"/>
        <w:ind w:firstLine="540"/>
        <w:rPr>
          <w:b/>
          <w:sz w:val="28"/>
        </w:rPr>
      </w:pPr>
      <w:r w:rsidRPr="009D1664">
        <w:rPr>
          <w:b/>
          <w:sz w:val="28"/>
        </w:rPr>
        <w:t>7</w:t>
      </w:r>
      <w:r>
        <w:rPr>
          <w:b/>
          <w:sz w:val="28"/>
        </w:rPr>
        <w:t xml:space="preserve"> Варианты заданий для самостоятельного решения</w:t>
      </w:r>
    </w:p>
    <w:p w:rsidR="009D1664" w:rsidRPr="00875D25" w:rsidRDefault="009D1664" w:rsidP="009D1664">
      <w:pPr>
        <w:widowControl w:val="0"/>
        <w:ind w:firstLine="540"/>
        <w:rPr>
          <w:rFonts w:ascii="Courier New" w:hAnsi="Courier New" w:cs="Courier New"/>
          <w:b/>
          <w:noProof/>
          <w:sz w:val="24"/>
          <w:szCs w:val="24"/>
        </w:rPr>
      </w:pPr>
      <w:r w:rsidRPr="000F4DC0">
        <w:rPr>
          <w:sz w:val="28"/>
        </w:rPr>
        <w:t xml:space="preserve">Для решения использовать стандартные функции </w:t>
      </w:r>
      <w:r>
        <w:rPr>
          <w:sz w:val="28"/>
        </w:rPr>
        <w:t xml:space="preserve">библиотеки </w:t>
      </w:r>
      <w:r>
        <w:rPr>
          <w:sz w:val="28"/>
          <w:lang w:val="en-US"/>
        </w:rPr>
        <w:t>STL</w:t>
      </w:r>
    </w:p>
    <w:p w:rsidR="009D1664" w:rsidRPr="000F4DC0" w:rsidRDefault="009D1664" w:rsidP="009D1664">
      <w:pPr>
        <w:widowControl w:val="0"/>
        <w:ind w:firstLine="540"/>
        <w:rPr>
          <w:b/>
          <w:sz w:val="28"/>
        </w:rPr>
      </w:pPr>
    </w:p>
    <w:p w:rsidR="009D1664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</w:rPr>
      </w:pPr>
      <w:r>
        <w:rPr>
          <w:sz w:val="28"/>
        </w:rPr>
        <w:t xml:space="preserve">Класс "Доставка продуктов": наименование продукта, время (только часы), кол-во. Заполнить очередь из </w:t>
      </w:r>
      <w:r>
        <w:rPr>
          <w:sz w:val="28"/>
          <w:lang w:val="en-US"/>
        </w:rPr>
        <w:t>N</w:t>
      </w:r>
      <w:r>
        <w:rPr>
          <w:sz w:val="28"/>
        </w:rPr>
        <w:t xml:space="preserve"> </w:t>
      </w:r>
      <w:r w:rsidRPr="000F4DC0">
        <w:rPr>
          <w:sz w:val="28"/>
        </w:rPr>
        <w:t>(</w:t>
      </w:r>
      <w:r>
        <w:rPr>
          <w:sz w:val="28"/>
        </w:rPr>
        <w:t>вводится с клавиатуры) заказов. П</w:t>
      </w:r>
      <w:r>
        <w:rPr>
          <w:sz w:val="28"/>
        </w:rPr>
        <w:t>е</w:t>
      </w:r>
      <w:r>
        <w:rPr>
          <w:sz w:val="28"/>
        </w:rPr>
        <w:t>ренести  из очереди  в массив все заказы, которые имеют одинаковое время, отсортировать  массив по во</w:t>
      </w:r>
      <w:r>
        <w:rPr>
          <w:sz w:val="28"/>
        </w:rPr>
        <w:t>з</w:t>
      </w:r>
      <w:r>
        <w:rPr>
          <w:sz w:val="28"/>
        </w:rPr>
        <w:t>растанию количества.</w:t>
      </w:r>
    </w:p>
    <w:p w:rsidR="009D1664" w:rsidRPr="000F4DC0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b/>
          <w:sz w:val="28"/>
        </w:rPr>
      </w:pPr>
      <w:r>
        <w:rPr>
          <w:sz w:val="28"/>
        </w:rPr>
        <w:t xml:space="preserve">Класс "Успеваемость": ФИО, оценки по 4 предметам. Сформировать стек из </w:t>
      </w:r>
      <w:r>
        <w:rPr>
          <w:sz w:val="28"/>
          <w:lang w:val="en-US"/>
        </w:rPr>
        <w:t>N</w:t>
      </w:r>
      <w:r>
        <w:rPr>
          <w:sz w:val="28"/>
        </w:rPr>
        <w:t xml:space="preserve"> </w:t>
      </w:r>
      <w:r w:rsidRPr="000F4DC0">
        <w:rPr>
          <w:sz w:val="28"/>
        </w:rPr>
        <w:t>(</w:t>
      </w:r>
      <w:r>
        <w:rPr>
          <w:sz w:val="28"/>
        </w:rPr>
        <w:t xml:space="preserve">вводится с клавиатуры) студентов. Распечатать список всех студентов, которые имеют средний балл </w:t>
      </w:r>
      <w:r w:rsidRPr="000F4DC0">
        <w:rPr>
          <w:sz w:val="28"/>
        </w:rPr>
        <w:t>&gt;=4</w:t>
      </w:r>
      <w:r>
        <w:rPr>
          <w:sz w:val="28"/>
        </w:rPr>
        <w:t>. Сформировать множес</w:t>
      </w:r>
      <w:r>
        <w:rPr>
          <w:sz w:val="28"/>
        </w:rPr>
        <w:t>т</w:t>
      </w:r>
      <w:r>
        <w:rPr>
          <w:sz w:val="28"/>
        </w:rPr>
        <w:t>во из тех студентов, которые не вошли в список.</w:t>
      </w:r>
    </w:p>
    <w:p w:rsidR="009D1664" w:rsidRPr="000F4DC0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b/>
          <w:sz w:val="28"/>
        </w:rPr>
      </w:pPr>
      <w:r>
        <w:rPr>
          <w:sz w:val="28"/>
        </w:rPr>
        <w:t xml:space="preserve">Сформировать массив из </w:t>
      </w:r>
      <w:r>
        <w:rPr>
          <w:sz w:val="28"/>
          <w:lang w:val="en-US"/>
        </w:rPr>
        <w:t>N</w:t>
      </w:r>
      <w:r>
        <w:rPr>
          <w:sz w:val="28"/>
        </w:rPr>
        <w:t xml:space="preserve"> случайных чисел в диапазоне от </w:t>
      </w:r>
      <w:r>
        <w:rPr>
          <w:sz w:val="28"/>
          <w:lang w:val="en-US"/>
        </w:rPr>
        <w:t>m</w:t>
      </w:r>
      <w:r>
        <w:rPr>
          <w:sz w:val="28"/>
        </w:rPr>
        <w:t xml:space="preserve"> до </w:t>
      </w:r>
      <w:r>
        <w:rPr>
          <w:sz w:val="28"/>
          <w:lang w:val="en-US"/>
        </w:rPr>
        <w:t>n</w:t>
      </w:r>
      <w:r>
        <w:rPr>
          <w:sz w:val="28"/>
        </w:rPr>
        <w:t xml:space="preserve"> (</w:t>
      </w:r>
      <w:r>
        <w:rPr>
          <w:sz w:val="28"/>
          <w:lang w:val="en-US"/>
        </w:rPr>
        <w:t>N</w:t>
      </w:r>
      <w:r w:rsidRPr="000F4DC0">
        <w:rPr>
          <w:sz w:val="28"/>
        </w:rPr>
        <w:t>,</w:t>
      </w:r>
      <w:r>
        <w:rPr>
          <w:sz w:val="28"/>
          <w:lang w:val="en-US"/>
        </w:rPr>
        <w:t>m</w:t>
      </w:r>
      <w:r w:rsidRPr="000F4DC0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0F4DC0">
        <w:rPr>
          <w:sz w:val="28"/>
        </w:rPr>
        <w:t xml:space="preserve"> </w:t>
      </w:r>
      <w:r>
        <w:rPr>
          <w:sz w:val="28"/>
        </w:rPr>
        <w:t>вводится с клавиатуры)</w:t>
      </w:r>
      <w:r w:rsidRPr="000F4DC0">
        <w:rPr>
          <w:sz w:val="28"/>
        </w:rPr>
        <w:t xml:space="preserve">. </w:t>
      </w:r>
      <w:r>
        <w:rPr>
          <w:sz w:val="28"/>
        </w:rPr>
        <w:t xml:space="preserve">Удалить  из массива все повторяющиеся  значения. Найти </w:t>
      </w:r>
      <w:r>
        <w:rPr>
          <w:sz w:val="28"/>
          <w:lang w:val="en-US"/>
        </w:rPr>
        <w:t>min</w:t>
      </w:r>
      <w:r w:rsidRPr="000F4DC0">
        <w:rPr>
          <w:sz w:val="28"/>
        </w:rPr>
        <w:t xml:space="preserve"> </w:t>
      </w:r>
      <w:r>
        <w:rPr>
          <w:sz w:val="28"/>
        </w:rPr>
        <w:t>и</w:t>
      </w:r>
      <w:r w:rsidRPr="000F4DC0">
        <w:rPr>
          <w:sz w:val="28"/>
        </w:rPr>
        <w:t xml:space="preserve"> </w:t>
      </w:r>
      <w:r>
        <w:rPr>
          <w:sz w:val="28"/>
          <w:lang w:val="en-US"/>
        </w:rPr>
        <w:t>max</w:t>
      </w:r>
      <w:r>
        <w:rPr>
          <w:sz w:val="28"/>
        </w:rPr>
        <w:t xml:space="preserve"> элементы массива, отсортировать массив по возра</w:t>
      </w:r>
      <w:r>
        <w:rPr>
          <w:sz w:val="28"/>
        </w:rPr>
        <w:t>с</w:t>
      </w:r>
      <w:r>
        <w:rPr>
          <w:sz w:val="28"/>
        </w:rPr>
        <w:t>танию.</w:t>
      </w:r>
    </w:p>
    <w:p w:rsidR="009D1664" w:rsidRPr="000F4DC0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b/>
          <w:sz w:val="28"/>
        </w:rPr>
      </w:pPr>
      <w:r>
        <w:rPr>
          <w:sz w:val="28"/>
        </w:rPr>
        <w:t xml:space="preserve">Сформировать множество из </w:t>
      </w:r>
      <w:r>
        <w:rPr>
          <w:sz w:val="28"/>
          <w:lang w:val="en-US"/>
        </w:rPr>
        <w:t>N</w:t>
      </w:r>
      <w:r w:rsidRPr="000F4DC0">
        <w:rPr>
          <w:sz w:val="28"/>
        </w:rPr>
        <w:t xml:space="preserve"> </w:t>
      </w:r>
      <w:r>
        <w:rPr>
          <w:sz w:val="28"/>
        </w:rPr>
        <w:t>точек в пространстве</w:t>
      </w:r>
      <w:r w:rsidRPr="000F4DC0">
        <w:rPr>
          <w:sz w:val="28"/>
        </w:rPr>
        <w:t xml:space="preserve"> (</w:t>
      </w:r>
      <w:r>
        <w:rPr>
          <w:sz w:val="28"/>
        </w:rPr>
        <w:t>координаты целочисленные). Найти самую уд</w:t>
      </w:r>
      <w:r>
        <w:rPr>
          <w:sz w:val="28"/>
        </w:rPr>
        <w:t>а</w:t>
      </w:r>
      <w:r>
        <w:rPr>
          <w:sz w:val="28"/>
        </w:rPr>
        <w:t>ленную точку от начала координат.  Разбить исходное множество на множества точек, лежащих на одной окружности. Найти  максимальное количество точек, лежащих на одной окружности.</w:t>
      </w:r>
    </w:p>
    <w:p w:rsidR="009D1664" w:rsidRPr="000F4DC0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b/>
          <w:sz w:val="28"/>
        </w:rPr>
      </w:pPr>
      <w:r>
        <w:rPr>
          <w:sz w:val="28"/>
        </w:rPr>
        <w:t xml:space="preserve"> Сформировать символьное множество из текстовой строки. Посч</w:t>
      </w:r>
      <w:r>
        <w:rPr>
          <w:sz w:val="28"/>
        </w:rPr>
        <w:t>и</w:t>
      </w:r>
      <w:r>
        <w:rPr>
          <w:sz w:val="28"/>
        </w:rPr>
        <w:t>тать число вхождений каждого символа. Найти дополнение этого множес</w:t>
      </w:r>
      <w:r>
        <w:rPr>
          <w:sz w:val="28"/>
        </w:rPr>
        <w:t>т</w:t>
      </w:r>
      <w:r>
        <w:rPr>
          <w:sz w:val="28"/>
        </w:rPr>
        <w:t>ва до множества всех символов. Найти пересечение исходного множества с мн</w:t>
      </w:r>
      <w:r>
        <w:rPr>
          <w:sz w:val="28"/>
        </w:rPr>
        <w:t>о</w:t>
      </w:r>
      <w:r>
        <w:rPr>
          <w:sz w:val="28"/>
        </w:rPr>
        <w:t>жеством знаков препинания.</w:t>
      </w:r>
    </w:p>
    <w:p w:rsidR="009D1664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</w:rPr>
      </w:pPr>
      <w:r w:rsidRPr="000F4DC0">
        <w:rPr>
          <w:sz w:val="28"/>
        </w:rPr>
        <w:t>Класс "Коробка":</w:t>
      </w:r>
      <w:r>
        <w:rPr>
          <w:sz w:val="28"/>
        </w:rPr>
        <w:t xml:space="preserve"> длина, ширина, высота. Сформировать массив  из </w:t>
      </w:r>
      <w:r>
        <w:rPr>
          <w:sz w:val="28"/>
          <w:lang w:val="en-US"/>
        </w:rPr>
        <w:t>N</w:t>
      </w:r>
      <w:r>
        <w:rPr>
          <w:sz w:val="28"/>
        </w:rPr>
        <w:t xml:space="preserve"> коробок. Занести в стек коробки, чей объем </w:t>
      </w:r>
      <w:r w:rsidRPr="000F4DC0">
        <w:rPr>
          <w:sz w:val="28"/>
        </w:rPr>
        <w:t>&gt;</w:t>
      </w:r>
      <w:r>
        <w:rPr>
          <w:sz w:val="28"/>
        </w:rPr>
        <w:t xml:space="preserve"> среднего объема. Вывести </w:t>
      </w:r>
      <w:r>
        <w:rPr>
          <w:sz w:val="28"/>
        </w:rPr>
        <w:lastRenderedPageBreak/>
        <w:t>к</w:t>
      </w:r>
      <w:r>
        <w:rPr>
          <w:sz w:val="28"/>
        </w:rPr>
        <w:t>о</w:t>
      </w:r>
      <w:r>
        <w:rPr>
          <w:sz w:val="28"/>
        </w:rPr>
        <w:t>личество коробок в стеке.</w:t>
      </w:r>
    </w:p>
    <w:p w:rsidR="009D1664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</w:rPr>
      </w:pPr>
      <w:r>
        <w:rPr>
          <w:sz w:val="28"/>
        </w:rPr>
        <w:t xml:space="preserve">Сформировать множество из </w:t>
      </w:r>
      <w:r>
        <w:rPr>
          <w:sz w:val="28"/>
          <w:lang w:val="en-US"/>
        </w:rPr>
        <w:t>N</w:t>
      </w:r>
      <w:r>
        <w:rPr>
          <w:sz w:val="28"/>
        </w:rPr>
        <w:t xml:space="preserve"> точек на плоскости.  Сформировать массив из треугольников, чьи вершины образованы из этого множества. Отсортировать массив по возрастанию площадей. Найти </w:t>
      </w:r>
      <w:r>
        <w:rPr>
          <w:sz w:val="28"/>
          <w:lang w:val="en-US"/>
        </w:rPr>
        <w:t>max</w:t>
      </w:r>
      <w:r w:rsidRPr="000F4DC0">
        <w:rPr>
          <w:sz w:val="28"/>
        </w:rPr>
        <w:t xml:space="preserve"> </w:t>
      </w:r>
      <w:r>
        <w:rPr>
          <w:sz w:val="28"/>
        </w:rPr>
        <w:t>пл</w:t>
      </w:r>
      <w:r>
        <w:rPr>
          <w:sz w:val="28"/>
        </w:rPr>
        <w:t>о</w:t>
      </w:r>
      <w:r>
        <w:rPr>
          <w:sz w:val="28"/>
        </w:rPr>
        <w:t>щадь.</w:t>
      </w:r>
    </w:p>
    <w:p w:rsidR="009D1664" w:rsidRPr="00F91DEB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  <w:szCs w:val="28"/>
        </w:rPr>
      </w:pPr>
      <w:r w:rsidRPr="00F91DEB">
        <w:rPr>
          <w:sz w:val="28"/>
          <w:szCs w:val="28"/>
        </w:rPr>
        <w:t>Дана очередь данных о клиентах пункта проката автомобилей: ФИО, адрес (улица, дом, квартира) и марка машины. Во второй массив записать отсортированные по алфавиту да</w:t>
      </w:r>
      <w:r w:rsidRPr="00F91DEB">
        <w:rPr>
          <w:sz w:val="28"/>
          <w:szCs w:val="28"/>
        </w:rPr>
        <w:t>н</w:t>
      </w:r>
      <w:r w:rsidRPr="00F91DEB">
        <w:rPr>
          <w:sz w:val="28"/>
          <w:szCs w:val="28"/>
        </w:rPr>
        <w:t>ные только тех людей, кто ездит на "</w:t>
      </w:r>
      <w:proofErr w:type="spellStart"/>
      <w:r w:rsidRPr="00F91DEB">
        <w:rPr>
          <w:sz w:val="28"/>
          <w:szCs w:val="28"/>
        </w:rPr>
        <w:t>Audi</w:t>
      </w:r>
      <w:proofErr w:type="spellEnd"/>
      <w:r w:rsidRPr="00F91DEB">
        <w:rPr>
          <w:sz w:val="28"/>
          <w:szCs w:val="28"/>
        </w:rPr>
        <w:t>".</w:t>
      </w:r>
    </w:p>
    <w:p w:rsidR="009D1664" w:rsidRPr="00F91DEB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  <w:szCs w:val="28"/>
        </w:rPr>
      </w:pPr>
      <w:r w:rsidRPr="00F91DEB">
        <w:rPr>
          <w:sz w:val="28"/>
          <w:szCs w:val="28"/>
        </w:rPr>
        <w:t>Рациональное число можно представить записью с двумя полями: чи</w:t>
      </w:r>
      <w:r w:rsidRPr="00F91DEB">
        <w:rPr>
          <w:sz w:val="28"/>
          <w:szCs w:val="28"/>
        </w:rPr>
        <w:t>с</w:t>
      </w:r>
      <w:r w:rsidRPr="00F91DEB">
        <w:rPr>
          <w:sz w:val="28"/>
          <w:szCs w:val="28"/>
        </w:rPr>
        <w:t>литель и знаменатель. Дан стек из N рациональных чисел. Создать новый список из дробей, обратных исходным (числитель и знамен</w:t>
      </w:r>
      <w:r w:rsidRPr="00F91DEB">
        <w:rPr>
          <w:sz w:val="28"/>
          <w:szCs w:val="28"/>
        </w:rPr>
        <w:t>а</w:t>
      </w:r>
      <w:r w:rsidRPr="00F91DEB">
        <w:rPr>
          <w:sz w:val="28"/>
          <w:szCs w:val="28"/>
        </w:rPr>
        <w:t>тель меняются местами), отсортировать его по убыванию дробей. Удалить из этого списка максимальное и минимальное значения.</w:t>
      </w:r>
    </w:p>
    <w:p w:rsidR="009D1664" w:rsidRPr="00F91DEB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  <w:szCs w:val="28"/>
        </w:rPr>
      </w:pPr>
      <w:r w:rsidRPr="00F91DEB">
        <w:rPr>
          <w:sz w:val="28"/>
          <w:szCs w:val="28"/>
        </w:rPr>
        <w:t xml:space="preserve">Дан массив данных о работниках фирмы: ФИО и дата поступления на работу (месяц, год). В </w:t>
      </w:r>
      <w:r>
        <w:rPr>
          <w:sz w:val="28"/>
          <w:szCs w:val="28"/>
        </w:rPr>
        <w:t>список</w:t>
      </w:r>
      <w:r w:rsidRPr="00F91DEB">
        <w:rPr>
          <w:sz w:val="28"/>
          <w:szCs w:val="28"/>
        </w:rPr>
        <w:t xml:space="preserve"> записать только данные тех из них, кто на сег</w:t>
      </w:r>
      <w:r w:rsidRPr="00F91DEB">
        <w:rPr>
          <w:sz w:val="28"/>
          <w:szCs w:val="28"/>
        </w:rPr>
        <w:t>о</w:t>
      </w:r>
      <w:r w:rsidRPr="00F91DEB">
        <w:rPr>
          <w:sz w:val="28"/>
          <w:szCs w:val="28"/>
        </w:rPr>
        <w:t>дняшний день проработал уже не менее 5 лет. Отсортировать данные по а</w:t>
      </w:r>
      <w:r w:rsidRPr="00F91DEB">
        <w:rPr>
          <w:sz w:val="28"/>
          <w:szCs w:val="28"/>
        </w:rPr>
        <w:t>л</w:t>
      </w:r>
      <w:r w:rsidRPr="00F91DEB">
        <w:rPr>
          <w:sz w:val="28"/>
          <w:szCs w:val="28"/>
        </w:rPr>
        <w:t>фавиту.</w:t>
      </w:r>
    </w:p>
    <w:p w:rsidR="009D1664" w:rsidRPr="00F91DEB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  <w:szCs w:val="28"/>
        </w:rPr>
      </w:pPr>
      <w:r w:rsidRPr="00F91DEB">
        <w:rPr>
          <w:sz w:val="28"/>
          <w:szCs w:val="28"/>
        </w:rPr>
        <w:t xml:space="preserve">Дан список иногородних студентов из </w:t>
      </w:r>
      <w:r w:rsidRPr="00F91DEB">
        <w:rPr>
          <w:b/>
          <w:i/>
          <w:sz w:val="28"/>
          <w:szCs w:val="28"/>
          <w:lang w:val="en-US"/>
        </w:rPr>
        <w:t>n</w:t>
      </w:r>
      <w:r w:rsidRPr="00F91DEB">
        <w:rPr>
          <w:sz w:val="28"/>
          <w:szCs w:val="28"/>
        </w:rPr>
        <w:t xml:space="preserve"> человек: ФИО, адрес (город, улица, дом-квартира), пр</w:t>
      </w:r>
      <w:r w:rsidRPr="00F91DEB">
        <w:rPr>
          <w:sz w:val="28"/>
          <w:szCs w:val="28"/>
        </w:rPr>
        <w:t>и</w:t>
      </w:r>
      <w:r w:rsidRPr="00F91DEB">
        <w:rPr>
          <w:sz w:val="28"/>
          <w:szCs w:val="28"/>
        </w:rPr>
        <w:t xml:space="preserve">близительное расстояние до Краснодара. Для них в общежитии выделено </w:t>
      </w:r>
      <w:r w:rsidRPr="00F91DEB">
        <w:rPr>
          <w:b/>
          <w:i/>
          <w:sz w:val="28"/>
          <w:szCs w:val="28"/>
          <w:lang w:val="en-US"/>
        </w:rPr>
        <w:t>k</w:t>
      </w:r>
      <w:r w:rsidRPr="00F91DEB">
        <w:rPr>
          <w:sz w:val="28"/>
          <w:szCs w:val="28"/>
        </w:rPr>
        <w:t xml:space="preserve"> мест. Вывести очередь студентов, которых необходимо селить в общежитие в первую очередь. Критерий о</w:t>
      </w:r>
      <w:r w:rsidRPr="00F91DEB">
        <w:rPr>
          <w:sz w:val="28"/>
          <w:szCs w:val="28"/>
        </w:rPr>
        <w:t>т</w:t>
      </w:r>
      <w:r w:rsidRPr="00F91DEB">
        <w:rPr>
          <w:sz w:val="28"/>
          <w:szCs w:val="28"/>
        </w:rPr>
        <w:t>бора: расстояние до города.</w:t>
      </w:r>
    </w:p>
    <w:p w:rsidR="009D1664" w:rsidRPr="00F91DEB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  <w:szCs w:val="28"/>
        </w:rPr>
      </w:pPr>
      <w:r w:rsidRPr="00F91DEB">
        <w:rPr>
          <w:sz w:val="28"/>
          <w:szCs w:val="28"/>
        </w:rPr>
        <w:t xml:space="preserve">Дан </w:t>
      </w:r>
      <w:r>
        <w:rPr>
          <w:sz w:val="28"/>
          <w:szCs w:val="28"/>
        </w:rPr>
        <w:t>список</w:t>
      </w:r>
      <w:r w:rsidRPr="00F91DEB">
        <w:rPr>
          <w:sz w:val="28"/>
          <w:szCs w:val="28"/>
        </w:rPr>
        <w:t xml:space="preserve"> данных о студентах некоторой группы: фамилия, имя, о</w:t>
      </w:r>
      <w:r w:rsidRPr="00F91DEB">
        <w:rPr>
          <w:sz w:val="28"/>
          <w:szCs w:val="28"/>
        </w:rPr>
        <w:t>т</w:t>
      </w:r>
      <w:r w:rsidRPr="00F91DEB">
        <w:rPr>
          <w:sz w:val="28"/>
          <w:szCs w:val="28"/>
        </w:rPr>
        <w:t>чество и дата рождения (день, месяц, год). Вывести на экран фамилию и имя тех студентов, у кого сегодня день рождения (сегодняшнюю дату вводить с клавиатуры). Удалить сведения об этих студентах из исхо</w:t>
      </w:r>
      <w:r w:rsidRPr="00F91DEB">
        <w:rPr>
          <w:sz w:val="28"/>
          <w:szCs w:val="28"/>
        </w:rPr>
        <w:t>д</w:t>
      </w:r>
      <w:r w:rsidRPr="00F91DEB">
        <w:rPr>
          <w:sz w:val="28"/>
          <w:szCs w:val="28"/>
        </w:rPr>
        <w:t>ного списка.</w:t>
      </w:r>
    </w:p>
    <w:p w:rsidR="009D1664" w:rsidRPr="00F91DEB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  <w:szCs w:val="28"/>
        </w:rPr>
      </w:pPr>
      <w:r w:rsidRPr="00F91DEB">
        <w:rPr>
          <w:sz w:val="28"/>
          <w:szCs w:val="28"/>
        </w:rPr>
        <w:t>Рациональное число можно представить записью с двумя полями: чи</w:t>
      </w:r>
      <w:r w:rsidRPr="00F91DEB">
        <w:rPr>
          <w:sz w:val="28"/>
          <w:szCs w:val="28"/>
        </w:rPr>
        <w:t>с</w:t>
      </w:r>
      <w:r w:rsidRPr="00F91DEB">
        <w:rPr>
          <w:sz w:val="28"/>
          <w:szCs w:val="28"/>
        </w:rPr>
        <w:t xml:space="preserve">литель и знаменатель. Дан список рациональных чисел. Записать в другой список все неправильные дроби, предварительно удалив их из исходного списка и преобразовав </w:t>
      </w:r>
      <w:proofErr w:type="gramStart"/>
      <w:r w:rsidRPr="00F91DEB">
        <w:rPr>
          <w:sz w:val="28"/>
          <w:szCs w:val="28"/>
        </w:rPr>
        <w:t>в</w:t>
      </w:r>
      <w:proofErr w:type="gramEnd"/>
      <w:r w:rsidRPr="00F91DEB">
        <w:rPr>
          <w:sz w:val="28"/>
          <w:szCs w:val="28"/>
        </w:rPr>
        <w:t xml:space="preserve"> правильные. Неправильной называется дробь, у к</w:t>
      </w:r>
      <w:r w:rsidRPr="00F91DEB">
        <w:rPr>
          <w:sz w:val="28"/>
          <w:szCs w:val="28"/>
        </w:rPr>
        <w:t>о</w:t>
      </w:r>
      <w:r w:rsidRPr="00F91DEB">
        <w:rPr>
          <w:sz w:val="28"/>
          <w:szCs w:val="28"/>
        </w:rPr>
        <w:t>торой числитель больше знаменателя. Определить количество элементов каждого списка. Отсортировать оба списка по убыв</w:t>
      </w:r>
      <w:r w:rsidRPr="00F91DEB">
        <w:rPr>
          <w:sz w:val="28"/>
          <w:szCs w:val="28"/>
        </w:rPr>
        <w:t>а</w:t>
      </w:r>
      <w:r w:rsidRPr="00F91DEB">
        <w:rPr>
          <w:sz w:val="28"/>
          <w:szCs w:val="28"/>
        </w:rPr>
        <w:t>нию числителя.</w:t>
      </w:r>
    </w:p>
    <w:p w:rsidR="009D1664" w:rsidRPr="00F91DEB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  <w:szCs w:val="28"/>
        </w:rPr>
      </w:pPr>
      <w:r w:rsidRPr="00F91DEB">
        <w:rPr>
          <w:sz w:val="28"/>
          <w:szCs w:val="28"/>
        </w:rPr>
        <w:t xml:space="preserve">Рациональное число можно представить записью с двумя полями: числитель и знаменатель. Разработать </w:t>
      </w:r>
      <w:r>
        <w:rPr>
          <w:sz w:val="28"/>
          <w:szCs w:val="28"/>
        </w:rPr>
        <w:t>метод</w:t>
      </w:r>
      <w:r w:rsidRPr="00F91DEB">
        <w:rPr>
          <w:sz w:val="28"/>
          <w:szCs w:val="28"/>
        </w:rPr>
        <w:t xml:space="preserve"> приведения рационального числа к несократимому виду. Дан стек рациональных чисел. Сокр</w:t>
      </w:r>
      <w:r w:rsidRPr="00F91DEB">
        <w:rPr>
          <w:sz w:val="28"/>
          <w:szCs w:val="28"/>
        </w:rPr>
        <w:t>а</w:t>
      </w:r>
      <w:r w:rsidRPr="00F91DEB">
        <w:rPr>
          <w:sz w:val="28"/>
          <w:szCs w:val="28"/>
        </w:rPr>
        <w:t>тить эти числа и записать их в список, отсортировав по уб</w:t>
      </w:r>
      <w:r w:rsidRPr="00F91DEB">
        <w:rPr>
          <w:sz w:val="28"/>
          <w:szCs w:val="28"/>
        </w:rPr>
        <w:t>ы</w:t>
      </w:r>
      <w:r w:rsidRPr="00F91DEB">
        <w:rPr>
          <w:sz w:val="28"/>
          <w:szCs w:val="28"/>
        </w:rPr>
        <w:t>ванию.</w:t>
      </w:r>
    </w:p>
    <w:p w:rsidR="009D1664" w:rsidRPr="00F91DEB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  <w:szCs w:val="28"/>
        </w:rPr>
      </w:pPr>
      <w:r w:rsidRPr="00F91DEB">
        <w:rPr>
          <w:sz w:val="28"/>
          <w:szCs w:val="28"/>
        </w:rPr>
        <w:t>Даны два списка, содержащие перечни товаров, производимых концернами SHARP и LG. Создать список товаров, выпускаемых как о</w:t>
      </w:r>
      <w:r w:rsidRPr="00F91DEB">
        <w:rPr>
          <w:sz w:val="28"/>
          <w:szCs w:val="28"/>
        </w:rPr>
        <w:t>д</w:t>
      </w:r>
      <w:r w:rsidRPr="00F91DEB">
        <w:rPr>
          <w:sz w:val="28"/>
          <w:szCs w:val="28"/>
        </w:rPr>
        <w:t>ной, так и другой фирмой. Отсортировать его по алфавиту. Организ</w:t>
      </w:r>
      <w:r w:rsidRPr="00F91DEB">
        <w:rPr>
          <w:sz w:val="28"/>
          <w:szCs w:val="28"/>
        </w:rPr>
        <w:t>о</w:t>
      </w:r>
      <w:r w:rsidRPr="00F91DEB">
        <w:rPr>
          <w:sz w:val="28"/>
          <w:szCs w:val="28"/>
        </w:rPr>
        <w:t>вать поиск в этом списке заданного товара.</w:t>
      </w:r>
    </w:p>
    <w:p w:rsidR="009D1664" w:rsidRPr="00F91DEB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  <w:szCs w:val="28"/>
        </w:rPr>
      </w:pPr>
      <w:r w:rsidRPr="00F91DEB">
        <w:rPr>
          <w:sz w:val="28"/>
          <w:szCs w:val="28"/>
        </w:rPr>
        <w:t>Дан список четырехзначных номеров лотерейных билетов. Отсортир</w:t>
      </w:r>
      <w:r w:rsidRPr="00F91DEB">
        <w:rPr>
          <w:sz w:val="28"/>
          <w:szCs w:val="28"/>
        </w:rPr>
        <w:t>о</w:t>
      </w:r>
      <w:r w:rsidRPr="00F91DEB">
        <w:rPr>
          <w:sz w:val="28"/>
          <w:szCs w:val="28"/>
        </w:rPr>
        <w:t>вать его по возрастанию сумм цифр числа. Сформировать очередь из чисел, которые состоят из один</w:t>
      </w:r>
      <w:r w:rsidRPr="00F91DEB">
        <w:rPr>
          <w:sz w:val="28"/>
          <w:szCs w:val="28"/>
        </w:rPr>
        <w:t>а</w:t>
      </w:r>
      <w:r w:rsidRPr="00F91DEB">
        <w:rPr>
          <w:sz w:val="28"/>
          <w:szCs w:val="28"/>
        </w:rPr>
        <w:t>ковых цифр (1111, 2222, 3333…).</w:t>
      </w:r>
    </w:p>
    <w:p w:rsidR="009D1664" w:rsidRPr="00F91DEB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  <w:szCs w:val="28"/>
        </w:rPr>
      </w:pPr>
      <w:r w:rsidRPr="00F91DEB">
        <w:rPr>
          <w:sz w:val="28"/>
          <w:szCs w:val="28"/>
        </w:rPr>
        <w:t xml:space="preserve">Дана очередь данных о служащих предприятия: фамилия, отдел, зарплата. Сформировать список данных по алфавиту о работниках </w:t>
      </w:r>
      <w:r w:rsidRPr="00F91DEB">
        <w:rPr>
          <w:sz w:val="28"/>
          <w:szCs w:val="28"/>
        </w:rPr>
        <w:lastRenderedPageBreak/>
        <w:t>бухгалтерии и определить их суммарную за</w:t>
      </w:r>
      <w:r w:rsidRPr="00F91DEB">
        <w:rPr>
          <w:sz w:val="28"/>
          <w:szCs w:val="28"/>
        </w:rPr>
        <w:t>р</w:t>
      </w:r>
      <w:r w:rsidRPr="00F91DEB">
        <w:rPr>
          <w:sz w:val="28"/>
          <w:szCs w:val="28"/>
        </w:rPr>
        <w:t>плату.</w:t>
      </w:r>
    </w:p>
    <w:p w:rsidR="009D1664" w:rsidRPr="00F91DEB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  <w:szCs w:val="28"/>
        </w:rPr>
      </w:pPr>
      <w:r w:rsidRPr="00F91DEB">
        <w:rPr>
          <w:sz w:val="28"/>
          <w:szCs w:val="28"/>
        </w:rPr>
        <w:t>Ведомость абитуриентов, сдавших вступительные экзамены в институт, содержит: ФИО, адрес, оценки. Определить количество абитур</w:t>
      </w:r>
      <w:r w:rsidRPr="00F91DEB">
        <w:rPr>
          <w:sz w:val="28"/>
          <w:szCs w:val="28"/>
        </w:rPr>
        <w:t>и</w:t>
      </w:r>
      <w:r w:rsidRPr="00F91DEB">
        <w:rPr>
          <w:sz w:val="28"/>
          <w:szCs w:val="28"/>
        </w:rPr>
        <w:t>ентов, проживающих в Краснодаре, и сдавших экзамены со средним баллом не н</w:t>
      </w:r>
      <w:r w:rsidRPr="00F91DEB">
        <w:rPr>
          <w:sz w:val="28"/>
          <w:szCs w:val="28"/>
        </w:rPr>
        <w:t>и</w:t>
      </w:r>
      <w:r w:rsidRPr="00F91DEB">
        <w:rPr>
          <w:sz w:val="28"/>
          <w:szCs w:val="28"/>
        </w:rPr>
        <w:t>же 4,5, записать их в отдельный список, отсортировать по фамилии и удалить из исходного списка.</w:t>
      </w:r>
    </w:p>
    <w:p w:rsidR="009D1664" w:rsidRPr="00F91DEB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Класс  "</w:t>
      </w:r>
      <w:r w:rsidRPr="00F91DEB">
        <w:rPr>
          <w:sz w:val="28"/>
          <w:szCs w:val="28"/>
        </w:rPr>
        <w:t>АТС</w:t>
      </w:r>
      <w:r>
        <w:rPr>
          <w:sz w:val="28"/>
          <w:szCs w:val="28"/>
        </w:rPr>
        <w:t>":</w:t>
      </w:r>
      <w:r w:rsidRPr="00F91DEB">
        <w:rPr>
          <w:sz w:val="28"/>
          <w:szCs w:val="28"/>
        </w:rPr>
        <w:t xml:space="preserve"> дат</w:t>
      </w:r>
      <w:r>
        <w:rPr>
          <w:sz w:val="28"/>
          <w:szCs w:val="28"/>
        </w:rPr>
        <w:t>а</w:t>
      </w:r>
      <w:r w:rsidRPr="00F91DEB">
        <w:rPr>
          <w:sz w:val="28"/>
          <w:szCs w:val="28"/>
        </w:rPr>
        <w:t xml:space="preserve"> разговора, код и название города, время разгов</w:t>
      </w:r>
      <w:r w:rsidRPr="00F91DEB">
        <w:rPr>
          <w:sz w:val="28"/>
          <w:szCs w:val="28"/>
        </w:rPr>
        <w:t>о</w:t>
      </w:r>
      <w:r w:rsidRPr="00F91DEB">
        <w:rPr>
          <w:sz w:val="28"/>
          <w:szCs w:val="28"/>
        </w:rPr>
        <w:t xml:space="preserve">ра, тариф, номер телефона в этом городе и номер телефона абонента. </w:t>
      </w:r>
      <w:r>
        <w:rPr>
          <w:sz w:val="28"/>
          <w:szCs w:val="28"/>
        </w:rPr>
        <w:t>Из массива записей с</w:t>
      </w:r>
      <w:r w:rsidRPr="00F91DEB">
        <w:rPr>
          <w:sz w:val="28"/>
          <w:szCs w:val="28"/>
        </w:rPr>
        <w:t xml:space="preserve">формировать </w:t>
      </w:r>
      <w:r>
        <w:rPr>
          <w:sz w:val="28"/>
          <w:szCs w:val="28"/>
        </w:rPr>
        <w:t>стек</w:t>
      </w:r>
      <w:r w:rsidRPr="00F91DEB">
        <w:rPr>
          <w:sz w:val="28"/>
          <w:szCs w:val="28"/>
        </w:rPr>
        <w:t>,</w:t>
      </w:r>
      <w:r>
        <w:rPr>
          <w:sz w:val="28"/>
          <w:szCs w:val="28"/>
        </w:rPr>
        <w:t xml:space="preserve"> записав в него</w:t>
      </w:r>
      <w:r w:rsidRPr="00F91DEB">
        <w:rPr>
          <w:sz w:val="28"/>
          <w:szCs w:val="28"/>
        </w:rPr>
        <w:t xml:space="preserve">  название города</w:t>
      </w:r>
      <w:r>
        <w:rPr>
          <w:sz w:val="28"/>
          <w:szCs w:val="28"/>
        </w:rPr>
        <w:t xml:space="preserve">, </w:t>
      </w:r>
      <w:r w:rsidRPr="00F91DEB">
        <w:rPr>
          <w:sz w:val="28"/>
          <w:szCs w:val="28"/>
        </w:rPr>
        <w:t xml:space="preserve"> общее время разговоров с ним и сумма.</w:t>
      </w:r>
      <w:r>
        <w:rPr>
          <w:sz w:val="28"/>
          <w:szCs w:val="28"/>
        </w:rPr>
        <w:t xml:space="preserve"> Организовать поиск по названию 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рода.</w:t>
      </w:r>
    </w:p>
    <w:p w:rsidR="009D1664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</w:rPr>
      </w:pPr>
      <w:r>
        <w:rPr>
          <w:sz w:val="28"/>
        </w:rPr>
        <w:t>Из массива случайных чисел сформировать массив из чисел, прина</w:t>
      </w:r>
      <w:r>
        <w:rPr>
          <w:sz w:val="28"/>
        </w:rPr>
        <w:t>д</w:t>
      </w:r>
      <w:r>
        <w:rPr>
          <w:sz w:val="28"/>
        </w:rPr>
        <w:t xml:space="preserve">лежащих диапазону </w:t>
      </w:r>
      <w:r w:rsidRPr="000F4DC0">
        <w:rPr>
          <w:sz w:val="28"/>
        </w:rPr>
        <w:t>[</w:t>
      </w:r>
      <w:r>
        <w:rPr>
          <w:sz w:val="28"/>
          <w:lang w:val="en-US"/>
        </w:rPr>
        <w:t>m</w:t>
      </w:r>
      <w:r w:rsidRPr="001B3B13">
        <w:rPr>
          <w:sz w:val="28"/>
        </w:rPr>
        <w:t xml:space="preserve">, </w:t>
      </w:r>
      <w:r>
        <w:rPr>
          <w:sz w:val="28"/>
          <w:lang w:val="en-US"/>
        </w:rPr>
        <w:t>n</w:t>
      </w:r>
      <w:r w:rsidRPr="000F4DC0">
        <w:rPr>
          <w:sz w:val="28"/>
        </w:rPr>
        <w:t>]</w:t>
      </w:r>
      <w:r>
        <w:rPr>
          <w:sz w:val="28"/>
        </w:rPr>
        <w:t xml:space="preserve">. </w:t>
      </w:r>
      <w:proofErr w:type="gramStart"/>
      <w:r>
        <w:rPr>
          <w:sz w:val="28"/>
        </w:rPr>
        <w:t>Инвертировать центральные 5 элементов полученного ма</w:t>
      </w:r>
      <w:r>
        <w:rPr>
          <w:sz w:val="28"/>
        </w:rPr>
        <w:t>с</w:t>
      </w:r>
      <w:r>
        <w:rPr>
          <w:sz w:val="28"/>
        </w:rPr>
        <w:t>сива, найти максимум из них.</w:t>
      </w:r>
      <w:proofErr w:type="gramEnd"/>
    </w:p>
    <w:p w:rsidR="009D1664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</w:rPr>
      </w:pPr>
      <w:r>
        <w:rPr>
          <w:sz w:val="28"/>
        </w:rPr>
        <w:t>Класс "Дети": ФИО, пол, возраст. Из массива детей организовать список пар детей (в пару входят мальчик и девочка одного возраста). Найти с</w:t>
      </w:r>
      <w:r>
        <w:rPr>
          <w:sz w:val="28"/>
        </w:rPr>
        <w:t>а</w:t>
      </w:r>
      <w:r>
        <w:rPr>
          <w:sz w:val="28"/>
        </w:rPr>
        <w:t>мую взрослую пару.</w:t>
      </w:r>
    </w:p>
    <w:p w:rsidR="009D1664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</w:rPr>
      </w:pPr>
      <w:r>
        <w:rPr>
          <w:sz w:val="28"/>
        </w:rPr>
        <w:t xml:space="preserve"> </w:t>
      </w:r>
      <w:r w:rsidR="007A557F">
        <w:rPr>
          <w:sz w:val="28"/>
        </w:rPr>
        <w:t>Сформирова</w:t>
      </w:r>
      <w:bookmarkStart w:id="1" w:name="_GoBack"/>
      <w:bookmarkEnd w:id="1"/>
      <w:r>
        <w:rPr>
          <w:sz w:val="28"/>
        </w:rPr>
        <w:t>ть стек из записей: наименование продукта, калори</w:t>
      </w:r>
      <w:r>
        <w:rPr>
          <w:sz w:val="28"/>
        </w:rPr>
        <w:t>й</w:t>
      </w:r>
      <w:r>
        <w:rPr>
          <w:sz w:val="28"/>
        </w:rPr>
        <w:t>ность единицы продукта, количество продукта. Найти самый калорийный пр</w:t>
      </w:r>
      <w:r>
        <w:rPr>
          <w:sz w:val="28"/>
        </w:rPr>
        <w:t>о</w:t>
      </w:r>
      <w:r>
        <w:rPr>
          <w:sz w:val="28"/>
        </w:rPr>
        <w:t>дукт; найти суммарную калорийность всех продуктов. В массив п</w:t>
      </w:r>
      <w:r>
        <w:rPr>
          <w:sz w:val="28"/>
        </w:rPr>
        <w:t>е</w:t>
      </w:r>
      <w:r>
        <w:rPr>
          <w:sz w:val="28"/>
        </w:rPr>
        <w:t xml:space="preserve">ренести только те продукты, чья калорийность ниже </w:t>
      </w:r>
      <w:proofErr w:type="gramStart"/>
      <w:r>
        <w:rPr>
          <w:sz w:val="28"/>
        </w:rPr>
        <w:t>средней</w:t>
      </w:r>
      <w:proofErr w:type="gramEnd"/>
      <w:r>
        <w:rPr>
          <w:sz w:val="28"/>
        </w:rPr>
        <w:t>.</w:t>
      </w:r>
    </w:p>
    <w:p w:rsidR="009D1664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</w:rPr>
      </w:pPr>
      <w:r>
        <w:rPr>
          <w:sz w:val="28"/>
        </w:rPr>
        <w:t>Класс "Прямоугольник": длина, высота. Сформировать массив прям</w:t>
      </w:r>
      <w:r>
        <w:rPr>
          <w:sz w:val="28"/>
        </w:rPr>
        <w:t>о</w:t>
      </w:r>
      <w:r>
        <w:rPr>
          <w:sz w:val="28"/>
        </w:rPr>
        <w:t>угольников. Найти квадраты. Найти прямоугольник с самой большой диаг</w:t>
      </w:r>
      <w:r>
        <w:rPr>
          <w:sz w:val="28"/>
        </w:rPr>
        <w:t>о</w:t>
      </w:r>
      <w:r>
        <w:rPr>
          <w:sz w:val="28"/>
        </w:rPr>
        <w:t>налью. Отсортировать массив по площади.</w:t>
      </w:r>
    </w:p>
    <w:p w:rsidR="009D1664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</w:rPr>
      </w:pPr>
      <w:r>
        <w:rPr>
          <w:sz w:val="28"/>
        </w:rPr>
        <w:t xml:space="preserve"> Класс "Окружность": координаты</w:t>
      </w:r>
      <w:r w:rsidRPr="005C1CB5">
        <w:rPr>
          <w:sz w:val="28"/>
        </w:rPr>
        <w:t xml:space="preserve"> </w:t>
      </w:r>
      <w:r>
        <w:rPr>
          <w:sz w:val="28"/>
        </w:rPr>
        <w:t>центра окружности, радиус. Сфо</w:t>
      </w:r>
      <w:r>
        <w:rPr>
          <w:sz w:val="28"/>
        </w:rPr>
        <w:t>р</w:t>
      </w:r>
      <w:r>
        <w:rPr>
          <w:sz w:val="28"/>
        </w:rPr>
        <w:t>мировать стек окружностей. Найти все пересекающиеся пары окружностей.</w:t>
      </w:r>
    </w:p>
    <w:p w:rsidR="009D1664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</w:rPr>
      </w:pPr>
      <w:r>
        <w:rPr>
          <w:sz w:val="28"/>
        </w:rPr>
        <w:t>Из  введенного текста сформировать массив слов. Найти все слова, к</w:t>
      </w:r>
      <w:r>
        <w:rPr>
          <w:sz w:val="28"/>
        </w:rPr>
        <w:t>о</w:t>
      </w:r>
      <w:r>
        <w:rPr>
          <w:sz w:val="28"/>
        </w:rPr>
        <w:t>торые не содержат повторяющиеся буквы. Удалить из массива слова, чья длина меньше 3 букв.</w:t>
      </w:r>
    </w:p>
    <w:p w:rsidR="009D1664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</w:rPr>
      </w:pPr>
      <w:r>
        <w:rPr>
          <w:sz w:val="28"/>
        </w:rPr>
        <w:t xml:space="preserve">Класс "Вектор из начала координат": </w:t>
      </w:r>
      <w:proofErr w:type="gramStart"/>
      <w:r>
        <w:rPr>
          <w:sz w:val="28"/>
          <w:lang w:val="en-US"/>
        </w:rPr>
        <w:t>X</w:t>
      </w:r>
      <w:r w:rsidRPr="005C1CB5">
        <w:rPr>
          <w:sz w:val="28"/>
        </w:rPr>
        <w:t>,</w:t>
      </w:r>
      <w:proofErr w:type="gramEnd"/>
      <w:r w:rsidRPr="005C1CB5">
        <w:rPr>
          <w:sz w:val="28"/>
        </w:rPr>
        <w:t xml:space="preserve"> </w:t>
      </w:r>
      <w:r>
        <w:rPr>
          <w:sz w:val="28"/>
          <w:lang w:val="en-US"/>
        </w:rPr>
        <w:t>Y</w:t>
      </w:r>
      <w:r>
        <w:rPr>
          <w:sz w:val="28"/>
        </w:rPr>
        <w:t>. Сформировать из массива векторов множества векторов по квадрантам. Найти самый короткий вектор.</w:t>
      </w:r>
    </w:p>
    <w:p w:rsidR="009D1664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</w:rPr>
      </w:pPr>
      <w:r>
        <w:rPr>
          <w:sz w:val="28"/>
        </w:rPr>
        <w:t>Сформировать стек из записей: автор, название  произведения, кол-во страниц. Организовать поиск произведений по автору, формируя мн</w:t>
      </w:r>
      <w:r>
        <w:rPr>
          <w:sz w:val="28"/>
        </w:rPr>
        <w:t>о</w:t>
      </w:r>
      <w:r>
        <w:rPr>
          <w:sz w:val="28"/>
        </w:rPr>
        <w:t xml:space="preserve">жество записей. Поменять местами произведения с </w:t>
      </w:r>
      <w:r>
        <w:rPr>
          <w:sz w:val="28"/>
          <w:lang w:val="en-US"/>
        </w:rPr>
        <w:t>min</w:t>
      </w:r>
      <w:r w:rsidRPr="005C1CB5">
        <w:rPr>
          <w:sz w:val="28"/>
        </w:rPr>
        <w:t xml:space="preserve"> </w:t>
      </w:r>
      <w:r>
        <w:rPr>
          <w:sz w:val="28"/>
        </w:rPr>
        <w:t xml:space="preserve"> и </w:t>
      </w:r>
      <w:r>
        <w:rPr>
          <w:sz w:val="28"/>
          <w:lang w:val="en-US"/>
        </w:rPr>
        <w:t>max</w:t>
      </w:r>
      <w:r>
        <w:rPr>
          <w:sz w:val="28"/>
        </w:rPr>
        <w:t xml:space="preserve"> количеством стр</w:t>
      </w:r>
      <w:r>
        <w:rPr>
          <w:sz w:val="28"/>
        </w:rPr>
        <w:t>а</w:t>
      </w:r>
      <w:r>
        <w:rPr>
          <w:sz w:val="28"/>
        </w:rPr>
        <w:t>ниц.</w:t>
      </w:r>
    </w:p>
    <w:p w:rsidR="009D1664" w:rsidRPr="000F4DC0" w:rsidRDefault="009D1664" w:rsidP="009D1664">
      <w:pPr>
        <w:widowControl w:val="0"/>
        <w:numPr>
          <w:ilvl w:val="0"/>
          <w:numId w:val="35"/>
        </w:numPr>
        <w:tabs>
          <w:tab w:val="clear" w:pos="720"/>
          <w:tab w:val="num" w:pos="709"/>
        </w:tabs>
        <w:ind w:left="0" w:firstLine="360"/>
        <w:jc w:val="both"/>
        <w:rPr>
          <w:sz w:val="28"/>
        </w:rPr>
      </w:pPr>
      <w:r>
        <w:rPr>
          <w:sz w:val="28"/>
        </w:rPr>
        <w:t>Сформировать стек из основного состава игроков и очередь из запасн</w:t>
      </w:r>
      <w:r>
        <w:rPr>
          <w:sz w:val="28"/>
        </w:rPr>
        <w:t>о</w:t>
      </w:r>
      <w:r>
        <w:rPr>
          <w:sz w:val="28"/>
        </w:rPr>
        <w:t xml:space="preserve">го. Сделать </w:t>
      </w:r>
      <w:r>
        <w:rPr>
          <w:sz w:val="28"/>
          <w:lang w:val="en-US"/>
        </w:rPr>
        <w:t>N</w:t>
      </w:r>
      <w:r w:rsidRPr="005C1CB5">
        <w:rPr>
          <w:sz w:val="28"/>
        </w:rPr>
        <w:t xml:space="preserve"> </w:t>
      </w:r>
      <w:r>
        <w:rPr>
          <w:sz w:val="28"/>
        </w:rPr>
        <w:t xml:space="preserve">замен, меняя первых запасных игроков на </w:t>
      </w:r>
      <w:proofErr w:type="spellStart"/>
      <w:r>
        <w:rPr>
          <w:sz w:val="28"/>
        </w:rPr>
        <w:t>последных</w:t>
      </w:r>
      <w:proofErr w:type="spellEnd"/>
      <w:r>
        <w:rPr>
          <w:sz w:val="28"/>
        </w:rPr>
        <w:t xml:space="preserve"> осно</w:t>
      </w:r>
      <w:r>
        <w:rPr>
          <w:sz w:val="28"/>
        </w:rPr>
        <w:t>в</w:t>
      </w:r>
      <w:r>
        <w:rPr>
          <w:sz w:val="28"/>
        </w:rPr>
        <w:t xml:space="preserve">ных. </w:t>
      </w:r>
    </w:p>
    <w:p w:rsidR="004C7A0E" w:rsidRDefault="007A557F"/>
    <w:sectPr w:rsidR="004C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8A066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75F835D8"/>
    <w:lvl w:ilvl="0">
      <w:numFmt w:val="bullet"/>
      <w:lvlText w:val="*"/>
      <w:lvlJc w:val="left"/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3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6">
    <w:nsid w:val="077A7D53"/>
    <w:multiLevelType w:val="multilevel"/>
    <w:tmpl w:val="1212C1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FBF48A5"/>
    <w:multiLevelType w:val="hybridMultilevel"/>
    <w:tmpl w:val="3990C3F2"/>
    <w:lvl w:ilvl="0" w:tplc="C6148AB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4040376"/>
    <w:multiLevelType w:val="singleLevel"/>
    <w:tmpl w:val="E80A698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>
    <w:nsid w:val="169633D3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484A32"/>
    <w:multiLevelType w:val="hybridMultilevel"/>
    <w:tmpl w:val="687E23AE"/>
    <w:lvl w:ilvl="0" w:tplc="E47A9DDA">
      <w:start w:val="1"/>
      <w:numFmt w:val="decimal"/>
      <w:lvlText w:val="%1."/>
      <w:lvlJc w:val="left"/>
      <w:pPr>
        <w:tabs>
          <w:tab w:val="num" w:pos="1281"/>
        </w:tabs>
        <w:ind w:left="12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04F51"/>
    <w:multiLevelType w:val="hybridMultilevel"/>
    <w:tmpl w:val="E0E07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A0E9D"/>
    <w:multiLevelType w:val="singleLevel"/>
    <w:tmpl w:val="98321A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1FBA596D"/>
    <w:multiLevelType w:val="hybridMultilevel"/>
    <w:tmpl w:val="174885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E203E1"/>
    <w:multiLevelType w:val="hybridMultilevel"/>
    <w:tmpl w:val="02826D66"/>
    <w:lvl w:ilvl="0" w:tplc="FFFFFFFF"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681BA8"/>
    <w:multiLevelType w:val="hybridMultilevel"/>
    <w:tmpl w:val="89226EAA"/>
    <w:lvl w:ilvl="0" w:tplc="FEC46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AF3C98"/>
    <w:multiLevelType w:val="hybridMultilevel"/>
    <w:tmpl w:val="A7C84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740558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3E273127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F80465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05F3227"/>
    <w:multiLevelType w:val="singleLevel"/>
    <w:tmpl w:val="98206E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B6D530C"/>
    <w:multiLevelType w:val="hybridMultilevel"/>
    <w:tmpl w:val="69BCD706"/>
    <w:lvl w:ilvl="0" w:tplc="B4DCF3F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5B16C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23">
    <w:nsid w:val="4D7B24AB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8DE09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97069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E871F17"/>
    <w:multiLevelType w:val="singleLevel"/>
    <w:tmpl w:val="98321A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>
    <w:nsid w:val="5FF61AB9"/>
    <w:multiLevelType w:val="hybridMultilevel"/>
    <w:tmpl w:val="A21A2F2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0A26C52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39210F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6E7719D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BFD1BD2"/>
    <w:multiLevelType w:val="hybridMultilevel"/>
    <w:tmpl w:val="073CC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08201F1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30F57DA"/>
    <w:multiLevelType w:val="hybridMultilevel"/>
    <w:tmpl w:val="C0C035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8B00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6">
    <w:abstractNumId w:val="23"/>
  </w:num>
  <w:num w:numId="7">
    <w:abstractNumId w:val="28"/>
  </w:num>
  <w:num w:numId="8">
    <w:abstractNumId w:val="18"/>
  </w:num>
  <w:num w:numId="9">
    <w:abstractNumId w:val="8"/>
  </w:num>
  <w:num w:numId="10">
    <w:abstractNumId w:val="34"/>
  </w:num>
  <w:num w:numId="11">
    <w:abstractNumId w:val="24"/>
  </w:num>
  <w:num w:numId="12">
    <w:abstractNumId w:val="32"/>
  </w:num>
  <w:num w:numId="13">
    <w:abstractNumId w:val="9"/>
  </w:num>
  <w:num w:numId="14">
    <w:abstractNumId w:val="29"/>
  </w:num>
  <w:num w:numId="15">
    <w:abstractNumId w:val="22"/>
  </w:num>
  <w:num w:numId="16">
    <w:abstractNumId w:val="30"/>
  </w:num>
  <w:num w:numId="17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18">
    <w:abstractNumId w:val="19"/>
  </w:num>
  <w:num w:numId="19">
    <w:abstractNumId w:val="25"/>
  </w:num>
  <w:num w:numId="20">
    <w:abstractNumId w:val="33"/>
  </w:num>
  <w:num w:numId="21">
    <w:abstractNumId w:val="27"/>
  </w:num>
  <w:num w:numId="22">
    <w:abstractNumId w:val="13"/>
  </w:num>
  <w:num w:numId="23">
    <w:abstractNumId w:val="16"/>
  </w:num>
  <w:num w:numId="24">
    <w:abstractNumId w:val="14"/>
  </w:num>
  <w:num w:numId="25">
    <w:abstractNumId w:val="0"/>
  </w:num>
  <w:num w:numId="26">
    <w:abstractNumId w:val="6"/>
  </w:num>
  <w:num w:numId="27">
    <w:abstractNumId w:val="20"/>
  </w:num>
  <w:num w:numId="28">
    <w:abstractNumId w:val="17"/>
  </w:num>
  <w:num w:numId="29">
    <w:abstractNumId w:val="1"/>
    <w:lvlOverride w:ilvl="0">
      <w:lvl w:ilvl="0">
        <w:start w:val="1"/>
        <w:numFmt w:val="bullet"/>
        <w:lvlText w:val=""/>
        <w:legacy w:legacy="1" w:legacySpace="0" w:legacyIndent="644"/>
        <w:lvlJc w:val="left"/>
        <w:pPr>
          <w:ind w:left="928" w:hanging="644"/>
        </w:pPr>
        <w:rPr>
          <w:rFonts w:ascii="Symbol" w:hAnsi="Symbol" w:hint="default"/>
        </w:rPr>
      </w:lvl>
    </w:lvlOverride>
  </w:num>
  <w:num w:numId="30">
    <w:abstractNumId w:val="12"/>
  </w:num>
  <w:num w:numId="31">
    <w:abstractNumId w:val="26"/>
  </w:num>
  <w:num w:numId="32">
    <w:abstractNumId w:val="7"/>
  </w:num>
  <w:num w:numId="33">
    <w:abstractNumId w:val="2"/>
  </w:num>
  <w:num w:numId="34">
    <w:abstractNumId w:val="31"/>
  </w:num>
  <w:num w:numId="35">
    <w:abstractNumId w:val="15"/>
  </w:num>
  <w:num w:numId="36">
    <w:abstractNumId w:val="21"/>
  </w:num>
  <w:num w:numId="37">
    <w:abstractNumId w:val="1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64"/>
    <w:rsid w:val="007A557F"/>
    <w:rsid w:val="009D1664"/>
    <w:rsid w:val="00D50359"/>
    <w:rsid w:val="00F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6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D166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1664"/>
    <w:pPr>
      <w:keepNext/>
      <w:numPr>
        <w:ilvl w:val="1"/>
        <w:numId w:val="5"/>
      </w:numPr>
      <w:spacing w:before="240" w:after="6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9D1664"/>
    <w:pPr>
      <w:keepNext/>
      <w:numPr>
        <w:ilvl w:val="2"/>
        <w:numId w:val="5"/>
      </w:numPr>
      <w:tabs>
        <w:tab w:val="num" w:pos="-284"/>
      </w:tabs>
      <w:spacing w:before="240" w:after="60"/>
      <w:ind w:firstLine="851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9D1664"/>
    <w:pPr>
      <w:keepNext/>
      <w:numPr>
        <w:ilvl w:val="3"/>
        <w:numId w:val="26"/>
      </w:numPr>
      <w:spacing w:before="240" w:after="60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9D1664"/>
    <w:pPr>
      <w:numPr>
        <w:ilvl w:val="4"/>
        <w:numId w:val="2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9D1664"/>
    <w:pPr>
      <w:numPr>
        <w:ilvl w:val="5"/>
        <w:numId w:val="2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9D1664"/>
    <w:pPr>
      <w:numPr>
        <w:ilvl w:val="6"/>
        <w:numId w:val="26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9D1664"/>
    <w:pPr>
      <w:numPr>
        <w:ilvl w:val="7"/>
        <w:numId w:val="26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9D1664"/>
    <w:pPr>
      <w:numPr>
        <w:ilvl w:val="8"/>
        <w:numId w:val="2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9D1664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D166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D166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D166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D1664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D1664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D1664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D1664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D1664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customStyle="1" w:styleId="Normal">
    <w:name w:val="Normal"/>
    <w:rsid w:val="009D166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3">
    <w:name w:val="Термин"/>
    <w:basedOn w:val="Normal"/>
    <w:next w:val="a4"/>
    <w:rsid w:val="009D1664"/>
    <w:pPr>
      <w:spacing w:before="0" w:after="0"/>
    </w:pPr>
  </w:style>
  <w:style w:type="paragraph" w:customStyle="1" w:styleId="a4">
    <w:name w:val="Список определений"/>
    <w:basedOn w:val="Normal"/>
    <w:next w:val="a3"/>
    <w:rsid w:val="009D1664"/>
    <w:pPr>
      <w:spacing w:before="0" w:after="0"/>
      <w:ind w:left="360"/>
    </w:pPr>
  </w:style>
  <w:style w:type="character" w:customStyle="1" w:styleId="a5">
    <w:name w:val="Определение"/>
    <w:rsid w:val="009D1664"/>
    <w:rPr>
      <w:i/>
    </w:rPr>
  </w:style>
  <w:style w:type="paragraph" w:customStyle="1" w:styleId="H1">
    <w:name w:val="H1"/>
    <w:basedOn w:val="Normal"/>
    <w:next w:val="Normal"/>
    <w:rsid w:val="009D1664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9D1664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9D1664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9D1664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9D1664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9D1664"/>
    <w:pPr>
      <w:keepNext/>
      <w:outlineLvl w:val="6"/>
    </w:pPr>
    <w:rPr>
      <w:b/>
      <w:sz w:val="16"/>
    </w:rPr>
  </w:style>
  <w:style w:type="paragraph" w:customStyle="1" w:styleId="a6">
    <w:name w:val="Адреса"/>
    <w:basedOn w:val="Normal"/>
    <w:next w:val="Normal"/>
    <w:rsid w:val="009D1664"/>
    <w:pPr>
      <w:spacing w:before="0" w:after="0"/>
    </w:pPr>
    <w:rPr>
      <w:i/>
    </w:rPr>
  </w:style>
  <w:style w:type="paragraph" w:customStyle="1" w:styleId="a7">
    <w:name w:val="Цитаты"/>
    <w:basedOn w:val="Normal"/>
    <w:rsid w:val="009D1664"/>
    <w:pPr>
      <w:ind w:left="360" w:right="360"/>
    </w:pPr>
  </w:style>
  <w:style w:type="character" w:customStyle="1" w:styleId="a8">
    <w:name w:val="Узел"/>
    <w:rsid w:val="009D1664"/>
    <w:rPr>
      <w:i/>
    </w:rPr>
  </w:style>
  <w:style w:type="character" w:customStyle="1" w:styleId="a9">
    <w:name w:val="Код"/>
    <w:rsid w:val="009D1664"/>
    <w:rPr>
      <w:rFonts w:ascii="Courier New" w:hAnsi="Courier New"/>
      <w:sz w:val="20"/>
    </w:rPr>
  </w:style>
  <w:style w:type="character" w:customStyle="1" w:styleId="aa">
    <w:name w:val="Клавиатура"/>
    <w:rsid w:val="009D1664"/>
    <w:rPr>
      <w:rFonts w:ascii="Courier New" w:hAnsi="Courier New"/>
      <w:b/>
      <w:sz w:val="20"/>
    </w:rPr>
  </w:style>
  <w:style w:type="paragraph" w:customStyle="1" w:styleId="ab">
    <w:name w:val="Готовый"/>
    <w:basedOn w:val="Normal"/>
    <w:rsid w:val="009D166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">
    <w:name w:val="z-Bottom of Form"/>
    <w:next w:val="Normal"/>
    <w:hidden/>
    <w:rsid w:val="009D1664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z-TopofForm">
    <w:name w:val="z-Top of Form"/>
    <w:next w:val="Normal"/>
    <w:hidden/>
    <w:rsid w:val="009D1664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c">
    <w:name w:val="Образец"/>
    <w:rsid w:val="009D1664"/>
    <w:rPr>
      <w:rFonts w:ascii="Courier New" w:hAnsi="Courier New"/>
    </w:rPr>
  </w:style>
  <w:style w:type="character" w:customStyle="1" w:styleId="ad">
    <w:name w:val="Печатная машинка"/>
    <w:rsid w:val="009D1664"/>
    <w:rPr>
      <w:rFonts w:ascii="Courier New" w:hAnsi="Courier New"/>
      <w:sz w:val="20"/>
    </w:rPr>
  </w:style>
  <w:style w:type="character" w:customStyle="1" w:styleId="ae">
    <w:name w:val="Переменная"/>
    <w:rsid w:val="009D1664"/>
    <w:rPr>
      <w:i/>
    </w:rPr>
  </w:style>
  <w:style w:type="character" w:customStyle="1" w:styleId="HTML">
    <w:name w:val="Разметка HTML"/>
    <w:rsid w:val="009D1664"/>
    <w:rPr>
      <w:vanish/>
      <w:color w:val="FF0000"/>
    </w:rPr>
  </w:style>
  <w:style w:type="character" w:customStyle="1" w:styleId="af">
    <w:name w:val="Примечание"/>
    <w:rsid w:val="009D1664"/>
    <w:rPr>
      <w:vanish/>
    </w:rPr>
  </w:style>
  <w:style w:type="paragraph" w:customStyle="1" w:styleId="FR1">
    <w:name w:val="FR1"/>
    <w:rsid w:val="009D1664"/>
    <w:pPr>
      <w:widowControl w:val="0"/>
      <w:spacing w:before="40" w:after="0" w:line="240" w:lineRule="auto"/>
      <w:jc w:val="center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customStyle="1" w:styleId="FR2">
    <w:name w:val="FR2"/>
    <w:rsid w:val="009D1664"/>
    <w:pPr>
      <w:widowControl w:val="0"/>
      <w:spacing w:before="80" w:after="0" w:line="240" w:lineRule="auto"/>
      <w:ind w:left="40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styleId="af0">
    <w:name w:val="Body Text"/>
    <w:basedOn w:val="a"/>
    <w:link w:val="af1"/>
    <w:rsid w:val="009D1664"/>
    <w:rPr>
      <w:sz w:val="28"/>
    </w:rPr>
  </w:style>
  <w:style w:type="character" w:customStyle="1" w:styleId="af1">
    <w:name w:val="Основной текст Знак"/>
    <w:basedOn w:val="a0"/>
    <w:link w:val="af0"/>
    <w:rsid w:val="009D16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Title"/>
    <w:basedOn w:val="a"/>
    <w:link w:val="af3"/>
    <w:qFormat/>
    <w:rsid w:val="009D1664"/>
    <w:pPr>
      <w:jc w:val="center"/>
    </w:pPr>
    <w:rPr>
      <w:b/>
      <w:bCs/>
      <w:color w:val="000000"/>
      <w:sz w:val="28"/>
    </w:rPr>
  </w:style>
  <w:style w:type="character" w:customStyle="1" w:styleId="af3">
    <w:name w:val="Название Знак"/>
    <w:basedOn w:val="a0"/>
    <w:link w:val="af2"/>
    <w:rsid w:val="009D1664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paragraph" w:styleId="af4">
    <w:name w:val="Body Text Indent"/>
    <w:basedOn w:val="a"/>
    <w:link w:val="af5"/>
    <w:rsid w:val="009D1664"/>
    <w:pPr>
      <w:ind w:left="567"/>
    </w:pPr>
    <w:rPr>
      <w:color w:val="000000"/>
      <w:sz w:val="28"/>
    </w:rPr>
  </w:style>
  <w:style w:type="character" w:customStyle="1" w:styleId="af5">
    <w:name w:val="Основной текст с отступом Знак"/>
    <w:basedOn w:val="a0"/>
    <w:link w:val="af4"/>
    <w:rsid w:val="009D1664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6">
    <w:name w:val="footer"/>
    <w:basedOn w:val="a"/>
    <w:link w:val="af7"/>
    <w:rsid w:val="009D1664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rsid w:val="009D16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page number"/>
    <w:basedOn w:val="a0"/>
    <w:rsid w:val="009D1664"/>
  </w:style>
  <w:style w:type="paragraph" w:styleId="11">
    <w:name w:val="toc 1"/>
    <w:basedOn w:val="a"/>
    <w:next w:val="a"/>
    <w:autoRedefine/>
    <w:semiHidden/>
    <w:rsid w:val="009D1664"/>
  </w:style>
  <w:style w:type="paragraph" w:styleId="21">
    <w:name w:val="toc 2"/>
    <w:basedOn w:val="a"/>
    <w:next w:val="a"/>
    <w:autoRedefine/>
    <w:semiHidden/>
    <w:rsid w:val="009D1664"/>
    <w:pPr>
      <w:ind w:left="200"/>
    </w:pPr>
  </w:style>
  <w:style w:type="character" w:styleId="af9">
    <w:name w:val="Hyperlink"/>
    <w:rsid w:val="009D1664"/>
    <w:rPr>
      <w:color w:val="0000FF"/>
      <w:u w:val="single"/>
    </w:rPr>
  </w:style>
  <w:style w:type="paragraph" w:styleId="afa">
    <w:name w:val="header"/>
    <w:basedOn w:val="a"/>
    <w:link w:val="afb"/>
    <w:rsid w:val="009D1664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rsid w:val="009D166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c">
    <w:name w:val="Table Grid"/>
    <w:basedOn w:val="a1"/>
    <w:rsid w:val="009D16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2"/>
    <w:basedOn w:val="a"/>
    <w:link w:val="23"/>
    <w:rsid w:val="009D1664"/>
    <w:pPr>
      <w:jc w:val="both"/>
    </w:pPr>
    <w:rPr>
      <w:sz w:val="24"/>
    </w:rPr>
  </w:style>
  <w:style w:type="character" w:customStyle="1" w:styleId="23">
    <w:name w:val="Основной текст 2 Знак"/>
    <w:basedOn w:val="a0"/>
    <w:link w:val="22"/>
    <w:rsid w:val="009D16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9D1664"/>
    <w:pPr>
      <w:ind w:right="4"/>
      <w:jc w:val="both"/>
    </w:pPr>
    <w:rPr>
      <w:sz w:val="24"/>
    </w:rPr>
  </w:style>
  <w:style w:type="character" w:customStyle="1" w:styleId="32">
    <w:name w:val="Основной текст 3 Знак"/>
    <w:basedOn w:val="a0"/>
    <w:link w:val="31"/>
    <w:rsid w:val="009D16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List Bullet 2"/>
    <w:basedOn w:val="a"/>
    <w:autoRedefine/>
    <w:rsid w:val="009D1664"/>
    <w:pPr>
      <w:numPr>
        <w:numId w:val="2"/>
      </w:numPr>
      <w:spacing w:before="40" w:after="60"/>
      <w:jc w:val="both"/>
    </w:pPr>
    <w:rPr>
      <w:rFonts w:ascii="Arial" w:hAnsi="Arial"/>
      <w:sz w:val="24"/>
    </w:rPr>
  </w:style>
  <w:style w:type="paragraph" w:customStyle="1" w:styleId="afd">
    <w:name w:val="вадик"/>
    <w:basedOn w:val="1"/>
    <w:rsid w:val="009D1664"/>
    <w:pPr>
      <w:framePr w:hSpace="181" w:vSpace="181" w:wrap="around" w:vAnchor="text" w:hAnchor="text" w:y="1"/>
      <w:numPr>
        <w:numId w:val="4"/>
      </w:numPr>
      <w:suppressAutoHyphens/>
      <w:jc w:val="center"/>
    </w:pPr>
    <w:rPr>
      <w:shadow/>
    </w:rPr>
  </w:style>
  <w:style w:type="paragraph" w:styleId="afe">
    <w:name w:val="Plain Text"/>
    <w:basedOn w:val="a"/>
    <w:link w:val="aff"/>
    <w:rsid w:val="009D1664"/>
    <w:rPr>
      <w:rFonts w:ascii="Courier New" w:hAnsi="Courier New"/>
    </w:rPr>
  </w:style>
  <w:style w:type="character" w:customStyle="1" w:styleId="aff">
    <w:name w:val="Текст Знак"/>
    <w:basedOn w:val="a0"/>
    <w:link w:val="afe"/>
    <w:rsid w:val="009D166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0">
    <w:name w:val="Block Text"/>
    <w:basedOn w:val="a"/>
    <w:rsid w:val="009D1664"/>
    <w:pPr>
      <w:ind w:left="440" w:right="528" w:hanging="440"/>
    </w:pPr>
    <w:rPr>
      <w:snapToGrid w:val="0"/>
      <w:color w:val="000000"/>
      <w:sz w:val="28"/>
    </w:rPr>
  </w:style>
  <w:style w:type="character" w:styleId="aff1">
    <w:name w:val="FollowedHyperlink"/>
    <w:rsid w:val="009D1664"/>
    <w:rPr>
      <w:color w:val="800080"/>
      <w:u w:val="single"/>
    </w:rPr>
  </w:style>
  <w:style w:type="paragraph" w:styleId="25">
    <w:name w:val="Body Text Indent 2"/>
    <w:basedOn w:val="a"/>
    <w:link w:val="26"/>
    <w:rsid w:val="009D1664"/>
    <w:pPr>
      <w:ind w:firstLine="709"/>
      <w:jc w:val="both"/>
    </w:pPr>
    <w:rPr>
      <w:sz w:val="28"/>
    </w:rPr>
  </w:style>
  <w:style w:type="character" w:customStyle="1" w:styleId="26">
    <w:name w:val="Основной текст с отступом 2 Знак"/>
    <w:basedOn w:val="a0"/>
    <w:link w:val="25"/>
    <w:rsid w:val="009D16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2">
    <w:name w:val="Normal (Web)"/>
    <w:basedOn w:val="a"/>
    <w:rsid w:val="009D1664"/>
    <w:pPr>
      <w:spacing w:before="100" w:beforeAutospacing="1" w:after="100" w:afterAutospacing="1"/>
    </w:pPr>
    <w:rPr>
      <w:sz w:val="24"/>
      <w:szCs w:val="24"/>
    </w:rPr>
  </w:style>
  <w:style w:type="paragraph" w:customStyle="1" w:styleId="14pt">
    <w:name w:val="Обычный + 14 pt"/>
    <w:aliases w:val="по ширине,Перед:  6 пт"/>
    <w:basedOn w:val="a"/>
    <w:rsid w:val="009D1664"/>
    <w:pPr>
      <w:jc w:val="both"/>
    </w:pPr>
    <w:rPr>
      <w:sz w:val="28"/>
      <w:szCs w:val="28"/>
    </w:rPr>
  </w:style>
  <w:style w:type="paragraph" w:customStyle="1" w:styleId="aff3">
    <w:name w:val="Таблица"/>
    <w:next w:val="a"/>
    <w:rsid w:val="009D1664"/>
    <w:pPr>
      <w:keepLines/>
      <w:spacing w:after="0" w:line="280" w:lineRule="exact"/>
    </w:pPr>
    <w:rPr>
      <w:rFonts w:ascii="Arial" w:eastAsia="Courier" w:hAnsi="Arial" w:cs="Times New Roman"/>
      <w:snapToGrid w:val="0"/>
      <w:sz w:val="24"/>
      <w:szCs w:val="20"/>
      <w:lang w:eastAsia="ru-RU"/>
    </w:rPr>
  </w:style>
  <w:style w:type="character" w:customStyle="1" w:styleId="KeyWord">
    <w:name w:val="KeyWord"/>
    <w:rsid w:val="009D1664"/>
    <w:rPr>
      <w:rFonts w:ascii="Courier New" w:hAnsi="Courier New"/>
      <w:noProof/>
      <w:spacing w:val="-20"/>
    </w:rPr>
  </w:style>
  <w:style w:type="paragraph" w:customStyle="1" w:styleId="CodeLine">
    <w:name w:val="Code Line"/>
    <w:basedOn w:val="a"/>
    <w:next w:val="a"/>
    <w:rsid w:val="009D1664"/>
    <w:pPr>
      <w:keepLines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before="240" w:after="240"/>
      <w:ind w:left="1418" w:hanging="1134"/>
      <w:textAlignment w:val="baseline"/>
    </w:pPr>
    <w:rPr>
      <w:rFonts w:ascii="Courier New" w:hAnsi="Courier New"/>
      <w:spacing w:val="-10"/>
    </w:rPr>
  </w:style>
  <w:style w:type="paragraph" w:customStyle="1" w:styleId="Code1stLine">
    <w:name w:val="Code 1st Line"/>
    <w:basedOn w:val="Code"/>
    <w:next w:val="Code"/>
    <w:rsid w:val="009D1664"/>
    <w:pPr>
      <w:framePr w:wrap="notBeside"/>
      <w:spacing w:before="240"/>
    </w:pPr>
    <w:rPr>
      <w:lang w:val="en-US"/>
    </w:rPr>
  </w:style>
  <w:style w:type="paragraph" w:customStyle="1" w:styleId="Code">
    <w:name w:val="Code"/>
    <w:rsid w:val="009D1664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LastLine">
    <w:name w:val="Code Last Line"/>
    <w:basedOn w:val="Code"/>
    <w:next w:val="a"/>
    <w:rsid w:val="009D1664"/>
    <w:pPr>
      <w:framePr w:hSpace="0" w:vSpace="0" w:wrap="auto" w:vAnchor="margin" w:yAlign="inline"/>
      <w:spacing w:after="240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6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D166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1664"/>
    <w:pPr>
      <w:keepNext/>
      <w:numPr>
        <w:ilvl w:val="1"/>
        <w:numId w:val="5"/>
      </w:numPr>
      <w:spacing w:before="240" w:after="6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9D1664"/>
    <w:pPr>
      <w:keepNext/>
      <w:numPr>
        <w:ilvl w:val="2"/>
        <w:numId w:val="5"/>
      </w:numPr>
      <w:tabs>
        <w:tab w:val="num" w:pos="-284"/>
      </w:tabs>
      <w:spacing w:before="240" w:after="60"/>
      <w:ind w:firstLine="851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9D1664"/>
    <w:pPr>
      <w:keepNext/>
      <w:numPr>
        <w:ilvl w:val="3"/>
        <w:numId w:val="26"/>
      </w:numPr>
      <w:spacing w:before="240" w:after="60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9D1664"/>
    <w:pPr>
      <w:numPr>
        <w:ilvl w:val="4"/>
        <w:numId w:val="2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9D1664"/>
    <w:pPr>
      <w:numPr>
        <w:ilvl w:val="5"/>
        <w:numId w:val="2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9D1664"/>
    <w:pPr>
      <w:numPr>
        <w:ilvl w:val="6"/>
        <w:numId w:val="26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9D1664"/>
    <w:pPr>
      <w:numPr>
        <w:ilvl w:val="7"/>
        <w:numId w:val="26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9D1664"/>
    <w:pPr>
      <w:numPr>
        <w:ilvl w:val="8"/>
        <w:numId w:val="2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9D1664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D166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D166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D166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D1664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D1664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D1664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D1664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D1664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customStyle="1" w:styleId="Normal">
    <w:name w:val="Normal"/>
    <w:rsid w:val="009D166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3">
    <w:name w:val="Термин"/>
    <w:basedOn w:val="Normal"/>
    <w:next w:val="a4"/>
    <w:rsid w:val="009D1664"/>
    <w:pPr>
      <w:spacing w:before="0" w:after="0"/>
    </w:pPr>
  </w:style>
  <w:style w:type="paragraph" w:customStyle="1" w:styleId="a4">
    <w:name w:val="Список определений"/>
    <w:basedOn w:val="Normal"/>
    <w:next w:val="a3"/>
    <w:rsid w:val="009D1664"/>
    <w:pPr>
      <w:spacing w:before="0" w:after="0"/>
      <w:ind w:left="360"/>
    </w:pPr>
  </w:style>
  <w:style w:type="character" w:customStyle="1" w:styleId="a5">
    <w:name w:val="Определение"/>
    <w:rsid w:val="009D1664"/>
    <w:rPr>
      <w:i/>
    </w:rPr>
  </w:style>
  <w:style w:type="paragraph" w:customStyle="1" w:styleId="H1">
    <w:name w:val="H1"/>
    <w:basedOn w:val="Normal"/>
    <w:next w:val="Normal"/>
    <w:rsid w:val="009D1664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9D1664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9D1664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9D1664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9D1664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9D1664"/>
    <w:pPr>
      <w:keepNext/>
      <w:outlineLvl w:val="6"/>
    </w:pPr>
    <w:rPr>
      <w:b/>
      <w:sz w:val="16"/>
    </w:rPr>
  </w:style>
  <w:style w:type="paragraph" w:customStyle="1" w:styleId="a6">
    <w:name w:val="Адреса"/>
    <w:basedOn w:val="Normal"/>
    <w:next w:val="Normal"/>
    <w:rsid w:val="009D1664"/>
    <w:pPr>
      <w:spacing w:before="0" w:after="0"/>
    </w:pPr>
    <w:rPr>
      <w:i/>
    </w:rPr>
  </w:style>
  <w:style w:type="paragraph" w:customStyle="1" w:styleId="a7">
    <w:name w:val="Цитаты"/>
    <w:basedOn w:val="Normal"/>
    <w:rsid w:val="009D1664"/>
    <w:pPr>
      <w:ind w:left="360" w:right="360"/>
    </w:pPr>
  </w:style>
  <w:style w:type="character" w:customStyle="1" w:styleId="a8">
    <w:name w:val="Узел"/>
    <w:rsid w:val="009D1664"/>
    <w:rPr>
      <w:i/>
    </w:rPr>
  </w:style>
  <w:style w:type="character" w:customStyle="1" w:styleId="a9">
    <w:name w:val="Код"/>
    <w:rsid w:val="009D1664"/>
    <w:rPr>
      <w:rFonts w:ascii="Courier New" w:hAnsi="Courier New"/>
      <w:sz w:val="20"/>
    </w:rPr>
  </w:style>
  <w:style w:type="character" w:customStyle="1" w:styleId="aa">
    <w:name w:val="Клавиатура"/>
    <w:rsid w:val="009D1664"/>
    <w:rPr>
      <w:rFonts w:ascii="Courier New" w:hAnsi="Courier New"/>
      <w:b/>
      <w:sz w:val="20"/>
    </w:rPr>
  </w:style>
  <w:style w:type="paragraph" w:customStyle="1" w:styleId="ab">
    <w:name w:val="Готовый"/>
    <w:basedOn w:val="Normal"/>
    <w:rsid w:val="009D166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">
    <w:name w:val="z-Bottom of Form"/>
    <w:next w:val="Normal"/>
    <w:hidden/>
    <w:rsid w:val="009D1664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z-TopofForm">
    <w:name w:val="z-Top of Form"/>
    <w:next w:val="Normal"/>
    <w:hidden/>
    <w:rsid w:val="009D1664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c">
    <w:name w:val="Образец"/>
    <w:rsid w:val="009D1664"/>
    <w:rPr>
      <w:rFonts w:ascii="Courier New" w:hAnsi="Courier New"/>
    </w:rPr>
  </w:style>
  <w:style w:type="character" w:customStyle="1" w:styleId="ad">
    <w:name w:val="Печатная машинка"/>
    <w:rsid w:val="009D1664"/>
    <w:rPr>
      <w:rFonts w:ascii="Courier New" w:hAnsi="Courier New"/>
      <w:sz w:val="20"/>
    </w:rPr>
  </w:style>
  <w:style w:type="character" w:customStyle="1" w:styleId="ae">
    <w:name w:val="Переменная"/>
    <w:rsid w:val="009D1664"/>
    <w:rPr>
      <w:i/>
    </w:rPr>
  </w:style>
  <w:style w:type="character" w:customStyle="1" w:styleId="HTML">
    <w:name w:val="Разметка HTML"/>
    <w:rsid w:val="009D1664"/>
    <w:rPr>
      <w:vanish/>
      <w:color w:val="FF0000"/>
    </w:rPr>
  </w:style>
  <w:style w:type="character" w:customStyle="1" w:styleId="af">
    <w:name w:val="Примечание"/>
    <w:rsid w:val="009D1664"/>
    <w:rPr>
      <w:vanish/>
    </w:rPr>
  </w:style>
  <w:style w:type="paragraph" w:customStyle="1" w:styleId="FR1">
    <w:name w:val="FR1"/>
    <w:rsid w:val="009D1664"/>
    <w:pPr>
      <w:widowControl w:val="0"/>
      <w:spacing w:before="40" w:after="0" w:line="240" w:lineRule="auto"/>
      <w:jc w:val="center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customStyle="1" w:styleId="FR2">
    <w:name w:val="FR2"/>
    <w:rsid w:val="009D1664"/>
    <w:pPr>
      <w:widowControl w:val="0"/>
      <w:spacing w:before="80" w:after="0" w:line="240" w:lineRule="auto"/>
      <w:ind w:left="40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styleId="af0">
    <w:name w:val="Body Text"/>
    <w:basedOn w:val="a"/>
    <w:link w:val="af1"/>
    <w:rsid w:val="009D1664"/>
    <w:rPr>
      <w:sz w:val="28"/>
    </w:rPr>
  </w:style>
  <w:style w:type="character" w:customStyle="1" w:styleId="af1">
    <w:name w:val="Основной текст Знак"/>
    <w:basedOn w:val="a0"/>
    <w:link w:val="af0"/>
    <w:rsid w:val="009D16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Title"/>
    <w:basedOn w:val="a"/>
    <w:link w:val="af3"/>
    <w:qFormat/>
    <w:rsid w:val="009D1664"/>
    <w:pPr>
      <w:jc w:val="center"/>
    </w:pPr>
    <w:rPr>
      <w:b/>
      <w:bCs/>
      <w:color w:val="000000"/>
      <w:sz w:val="28"/>
    </w:rPr>
  </w:style>
  <w:style w:type="character" w:customStyle="1" w:styleId="af3">
    <w:name w:val="Название Знак"/>
    <w:basedOn w:val="a0"/>
    <w:link w:val="af2"/>
    <w:rsid w:val="009D1664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paragraph" w:styleId="af4">
    <w:name w:val="Body Text Indent"/>
    <w:basedOn w:val="a"/>
    <w:link w:val="af5"/>
    <w:rsid w:val="009D1664"/>
    <w:pPr>
      <w:ind w:left="567"/>
    </w:pPr>
    <w:rPr>
      <w:color w:val="000000"/>
      <w:sz w:val="28"/>
    </w:rPr>
  </w:style>
  <w:style w:type="character" w:customStyle="1" w:styleId="af5">
    <w:name w:val="Основной текст с отступом Знак"/>
    <w:basedOn w:val="a0"/>
    <w:link w:val="af4"/>
    <w:rsid w:val="009D1664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6">
    <w:name w:val="footer"/>
    <w:basedOn w:val="a"/>
    <w:link w:val="af7"/>
    <w:rsid w:val="009D1664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rsid w:val="009D16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page number"/>
    <w:basedOn w:val="a0"/>
    <w:rsid w:val="009D1664"/>
  </w:style>
  <w:style w:type="paragraph" w:styleId="11">
    <w:name w:val="toc 1"/>
    <w:basedOn w:val="a"/>
    <w:next w:val="a"/>
    <w:autoRedefine/>
    <w:semiHidden/>
    <w:rsid w:val="009D1664"/>
  </w:style>
  <w:style w:type="paragraph" w:styleId="21">
    <w:name w:val="toc 2"/>
    <w:basedOn w:val="a"/>
    <w:next w:val="a"/>
    <w:autoRedefine/>
    <w:semiHidden/>
    <w:rsid w:val="009D1664"/>
    <w:pPr>
      <w:ind w:left="200"/>
    </w:pPr>
  </w:style>
  <w:style w:type="character" w:styleId="af9">
    <w:name w:val="Hyperlink"/>
    <w:rsid w:val="009D1664"/>
    <w:rPr>
      <w:color w:val="0000FF"/>
      <w:u w:val="single"/>
    </w:rPr>
  </w:style>
  <w:style w:type="paragraph" w:styleId="afa">
    <w:name w:val="header"/>
    <w:basedOn w:val="a"/>
    <w:link w:val="afb"/>
    <w:rsid w:val="009D1664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rsid w:val="009D166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c">
    <w:name w:val="Table Grid"/>
    <w:basedOn w:val="a1"/>
    <w:rsid w:val="009D16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2"/>
    <w:basedOn w:val="a"/>
    <w:link w:val="23"/>
    <w:rsid w:val="009D1664"/>
    <w:pPr>
      <w:jc w:val="both"/>
    </w:pPr>
    <w:rPr>
      <w:sz w:val="24"/>
    </w:rPr>
  </w:style>
  <w:style w:type="character" w:customStyle="1" w:styleId="23">
    <w:name w:val="Основной текст 2 Знак"/>
    <w:basedOn w:val="a0"/>
    <w:link w:val="22"/>
    <w:rsid w:val="009D16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9D1664"/>
    <w:pPr>
      <w:ind w:right="4"/>
      <w:jc w:val="both"/>
    </w:pPr>
    <w:rPr>
      <w:sz w:val="24"/>
    </w:rPr>
  </w:style>
  <w:style w:type="character" w:customStyle="1" w:styleId="32">
    <w:name w:val="Основной текст 3 Знак"/>
    <w:basedOn w:val="a0"/>
    <w:link w:val="31"/>
    <w:rsid w:val="009D16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List Bullet 2"/>
    <w:basedOn w:val="a"/>
    <w:autoRedefine/>
    <w:rsid w:val="009D1664"/>
    <w:pPr>
      <w:numPr>
        <w:numId w:val="2"/>
      </w:numPr>
      <w:spacing w:before="40" w:after="60"/>
      <w:jc w:val="both"/>
    </w:pPr>
    <w:rPr>
      <w:rFonts w:ascii="Arial" w:hAnsi="Arial"/>
      <w:sz w:val="24"/>
    </w:rPr>
  </w:style>
  <w:style w:type="paragraph" w:customStyle="1" w:styleId="afd">
    <w:name w:val="вадик"/>
    <w:basedOn w:val="1"/>
    <w:rsid w:val="009D1664"/>
    <w:pPr>
      <w:framePr w:hSpace="181" w:vSpace="181" w:wrap="around" w:vAnchor="text" w:hAnchor="text" w:y="1"/>
      <w:numPr>
        <w:numId w:val="4"/>
      </w:numPr>
      <w:suppressAutoHyphens/>
      <w:jc w:val="center"/>
    </w:pPr>
    <w:rPr>
      <w:shadow/>
    </w:rPr>
  </w:style>
  <w:style w:type="paragraph" w:styleId="afe">
    <w:name w:val="Plain Text"/>
    <w:basedOn w:val="a"/>
    <w:link w:val="aff"/>
    <w:rsid w:val="009D1664"/>
    <w:rPr>
      <w:rFonts w:ascii="Courier New" w:hAnsi="Courier New"/>
    </w:rPr>
  </w:style>
  <w:style w:type="character" w:customStyle="1" w:styleId="aff">
    <w:name w:val="Текст Знак"/>
    <w:basedOn w:val="a0"/>
    <w:link w:val="afe"/>
    <w:rsid w:val="009D166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0">
    <w:name w:val="Block Text"/>
    <w:basedOn w:val="a"/>
    <w:rsid w:val="009D1664"/>
    <w:pPr>
      <w:ind w:left="440" w:right="528" w:hanging="440"/>
    </w:pPr>
    <w:rPr>
      <w:snapToGrid w:val="0"/>
      <w:color w:val="000000"/>
      <w:sz w:val="28"/>
    </w:rPr>
  </w:style>
  <w:style w:type="character" w:styleId="aff1">
    <w:name w:val="FollowedHyperlink"/>
    <w:rsid w:val="009D1664"/>
    <w:rPr>
      <w:color w:val="800080"/>
      <w:u w:val="single"/>
    </w:rPr>
  </w:style>
  <w:style w:type="paragraph" w:styleId="25">
    <w:name w:val="Body Text Indent 2"/>
    <w:basedOn w:val="a"/>
    <w:link w:val="26"/>
    <w:rsid w:val="009D1664"/>
    <w:pPr>
      <w:ind w:firstLine="709"/>
      <w:jc w:val="both"/>
    </w:pPr>
    <w:rPr>
      <w:sz w:val="28"/>
    </w:rPr>
  </w:style>
  <w:style w:type="character" w:customStyle="1" w:styleId="26">
    <w:name w:val="Основной текст с отступом 2 Знак"/>
    <w:basedOn w:val="a0"/>
    <w:link w:val="25"/>
    <w:rsid w:val="009D16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2">
    <w:name w:val="Normal (Web)"/>
    <w:basedOn w:val="a"/>
    <w:rsid w:val="009D1664"/>
    <w:pPr>
      <w:spacing w:before="100" w:beforeAutospacing="1" w:after="100" w:afterAutospacing="1"/>
    </w:pPr>
    <w:rPr>
      <w:sz w:val="24"/>
      <w:szCs w:val="24"/>
    </w:rPr>
  </w:style>
  <w:style w:type="paragraph" w:customStyle="1" w:styleId="14pt">
    <w:name w:val="Обычный + 14 pt"/>
    <w:aliases w:val="по ширине,Перед:  6 пт"/>
    <w:basedOn w:val="a"/>
    <w:rsid w:val="009D1664"/>
    <w:pPr>
      <w:jc w:val="both"/>
    </w:pPr>
    <w:rPr>
      <w:sz w:val="28"/>
      <w:szCs w:val="28"/>
    </w:rPr>
  </w:style>
  <w:style w:type="paragraph" w:customStyle="1" w:styleId="aff3">
    <w:name w:val="Таблица"/>
    <w:next w:val="a"/>
    <w:rsid w:val="009D1664"/>
    <w:pPr>
      <w:keepLines/>
      <w:spacing w:after="0" w:line="280" w:lineRule="exact"/>
    </w:pPr>
    <w:rPr>
      <w:rFonts w:ascii="Arial" w:eastAsia="Courier" w:hAnsi="Arial" w:cs="Times New Roman"/>
      <w:snapToGrid w:val="0"/>
      <w:sz w:val="24"/>
      <w:szCs w:val="20"/>
      <w:lang w:eastAsia="ru-RU"/>
    </w:rPr>
  </w:style>
  <w:style w:type="character" w:customStyle="1" w:styleId="KeyWord">
    <w:name w:val="KeyWord"/>
    <w:rsid w:val="009D1664"/>
    <w:rPr>
      <w:rFonts w:ascii="Courier New" w:hAnsi="Courier New"/>
      <w:noProof/>
      <w:spacing w:val="-20"/>
    </w:rPr>
  </w:style>
  <w:style w:type="paragraph" w:customStyle="1" w:styleId="CodeLine">
    <w:name w:val="Code Line"/>
    <w:basedOn w:val="a"/>
    <w:next w:val="a"/>
    <w:rsid w:val="009D1664"/>
    <w:pPr>
      <w:keepLines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before="240" w:after="240"/>
      <w:ind w:left="1418" w:hanging="1134"/>
      <w:textAlignment w:val="baseline"/>
    </w:pPr>
    <w:rPr>
      <w:rFonts w:ascii="Courier New" w:hAnsi="Courier New"/>
      <w:spacing w:val="-10"/>
    </w:rPr>
  </w:style>
  <w:style w:type="paragraph" w:customStyle="1" w:styleId="Code1stLine">
    <w:name w:val="Code 1st Line"/>
    <w:basedOn w:val="Code"/>
    <w:next w:val="Code"/>
    <w:rsid w:val="009D1664"/>
    <w:pPr>
      <w:framePr w:wrap="notBeside"/>
      <w:spacing w:before="240"/>
    </w:pPr>
    <w:rPr>
      <w:lang w:val="en-US"/>
    </w:rPr>
  </w:style>
  <w:style w:type="paragraph" w:customStyle="1" w:styleId="Code">
    <w:name w:val="Code"/>
    <w:rsid w:val="009D1664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LastLine">
    <w:name w:val="Code Last Line"/>
    <w:basedOn w:val="Code"/>
    <w:next w:val="a"/>
    <w:rsid w:val="009D1664"/>
    <w:pPr>
      <w:framePr w:hSpace="0" w:vSpace="0" w:wrap="auto" w:vAnchor="margin" w:yAlign="inline"/>
      <w:spacing w:after="240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4196</Words>
  <Characters>23918</Characters>
  <Application>Microsoft Office Word</Application>
  <DocSecurity>0</DocSecurity>
  <Lines>199</Lines>
  <Paragraphs>56</Paragraphs>
  <ScaleCrop>false</ScaleCrop>
  <Company>SPecialiST RePack</Company>
  <LinksUpToDate>false</LinksUpToDate>
  <CharactersWithSpaces>28058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ivanovaUser</dc:creator>
  <cp:lastModifiedBy>ivanovaUser</cp:lastModifiedBy>
  <cp:revision>2</cp:revision>
  <dcterms:created xsi:type="dcterms:W3CDTF">2016-09-16T05:56:00Z</dcterms:created>
  <dcterms:modified xsi:type="dcterms:W3CDTF">2016-09-16T05:56:00Z</dcterms:modified>
</cp:coreProperties>
</file>